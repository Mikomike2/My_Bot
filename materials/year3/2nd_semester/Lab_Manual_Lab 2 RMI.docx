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B9" w:rsidRPr="00F615B9" w:rsidRDefault="00F615B9" w:rsidP="00F615B9">
      <w:pPr>
        <w:spacing w:before="36"/>
        <w:ind w:left="4086"/>
      </w:pPr>
    </w:p>
    <w:p w:rsidR="00F615B9" w:rsidRDefault="00F615B9" w:rsidP="00F615B9">
      <w:pPr>
        <w:spacing w:before="6" w:line="100" w:lineRule="exact"/>
        <w:rPr>
          <w:spacing w:val="14"/>
          <w:w w:val="101"/>
          <w:sz w:val="34"/>
          <w:szCs w:val="34"/>
        </w:rPr>
      </w:pPr>
      <w:r>
        <w:rPr>
          <w:noProof/>
          <w:spacing w:val="14"/>
          <w:sz w:val="34"/>
          <w:szCs w:val="34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1972945</wp:posOffset>
            </wp:positionH>
            <wp:positionV relativeFrom="paragraph">
              <wp:posOffset>9525</wp:posOffset>
            </wp:positionV>
            <wp:extent cx="1136015" cy="524510"/>
            <wp:effectExtent l="38100" t="0" r="26035" b="161290"/>
            <wp:wrapSquare wrapText="bothSides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5245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615B9" w:rsidRDefault="00F615B9" w:rsidP="00F615B9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F615B9" w:rsidRDefault="00F615B9" w:rsidP="00F615B9">
      <w:pPr>
        <w:ind w:firstLine="360"/>
        <w:jc w:val="center"/>
        <w:rPr>
          <w:rFonts w:eastAsia="+mn-ea"/>
          <w:sz w:val="28"/>
          <w:lang w:bidi="en-US"/>
        </w:rPr>
      </w:pPr>
    </w:p>
    <w:p w:rsidR="00F615B9" w:rsidRDefault="00F615B9" w:rsidP="00F615B9">
      <w:pPr>
        <w:ind w:firstLine="360"/>
        <w:jc w:val="center"/>
        <w:rPr>
          <w:rFonts w:eastAsia="+mn-ea"/>
          <w:sz w:val="28"/>
          <w:lang w:bidi="en-US"/>
        </w:rPr>
      </w:pPr>
    </w:p>
    <w:p w:rsidR="00F615B9" w:rsidRDefault="00F615B9" w:rsidP="00F615B9">
      <w:pPr>
        <w:ind w:firstLine="360"/>
        <w:jc w:val="center"/>
        <w:rPr>
          <w:rFonts w:eastAsia="+mn-ea"/>
          <w:sz w:val="28"/>
          <w:lang w:bidi="en-US"/>
        </w:rPr>
      </w:pPr>
    </w:p>
    <w:p w:rsidR="00F615B9" w:rsidRPr="009F007C" w:rsidRDefault="00F615B9" w:rsidP="00F615B9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Institution of Technology</w:t>
      </w:r>
    </w:p>
    <w:p w:rsidR="00F615B9" w:rsidRPr="009F007C" w:rsidRDefault="00F615B9" w:rsidP="00F615B9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School of Computing</w:t>
      </w:r>
    </w:p>
    <w:p w:rsidR="00F615B9" w:rsidRPr="002C0153" w:rsidRDefault="00F615B9" w:rsidP="00F615B9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Department of Information Technology and computer science</w:t>
      </w:r>
    </w:p>
    <w:p w:rsidR="00F615B9" w:rsidRDefault="00F615B9" w:rsidP="00F615B9">
      <w:pPr>
        <w:ind w:left="108"/>
      </w:pPr>
      <w:r>
        <w:t>Course</w:t>
      </w:r>
      <w:r>
        <w:rPr>
          <w:spacing w:val="40"/>
        </w:rPr>
        <w:t xml:space="preserve"> </w:t>
      </w:r>
      <w:r>
        <w:t>Name:</w:t>
      </w:r>
      <w:r>
        <w:rPr>
          <w:spacing w:val="39"/>
        </w:rPr>
        <w:t xml:space="preserve"> </w:t>
      </w:r>
      <w:r>
        <w:rPr>
          <w:w w:val="109"/>
        </w:rPr>
        <w:t>Int</w:t>
      </w:r>
      <w:r>
        <w:rPr>
          <w:spacing w:val="-4"/>
          <w:w w:val="109"/>
        </w:rPr>
        <w:t>r</w:t>
      </w:r>
      <w:r>
        <w:rPr>
          <w:w w:val="109"/>
        </w:rPr>
        <w:t>oduction</w:t>
      </w:r>
      <w:r>
        <w:rPr>
          <w:spacing w:val="1"/>
          <w:w w:val="10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w w:val="107"/>
        </w:rPr>
        <w:t>Distri</w:t>
      </w:r>
      <w:r>
        <w:rPr>
          <w:spacing w:val="-4"/>
          <w:w w:val="107"/>
        </w:rPr>
        <w:t>b</w:t>
      </w:r>
      <w:r>
        <w:rPr>
          <w:w w:val="107"/>
        </w:rPr>
        <w:t>uted</w:t>
      </w:r>
      <w:r>
        <w:rPr>
          <w:spacing w:val="4"/>
          <w:w w:val="107"/>
        </w:rPr>
        <w:t xml:space="preserve"> </w:t>
      </w:r>
      <w:r>
        <w:t>System</w:t>
      </w:r>
    </w:p>
    <w:p w:rsidR="00F615B9" w:rsidRDefault="00F615B9" w:rsidP="00F615B9">
      <w:pPr>
        <w:spacing w:before="9"/>
        <w:ind w:left="73" w:right="77"/>
        <w:jc w:val="center"/>
      </w:pPr>
      <w:r>
        <w:t>Instructor:</w:t>
      </w:r>
      <w:r>
        <w:rPr>
          <w:spacing w:val="37"/>
        </w:rPr>
        <w:t xml:space="preserve"> </w:t>
      </w:r>
      <w:r>
        <w:rPr>
          <w:spacing w:val="20"/>
        </w:rPr>
        <w:t xml:space="preserve"> </w:t>
      </w:r>
      <w:r>
        <w:rPr>
          <w:spacing w:val="-15"/>
          <w:w w:val="76"/>
        </w:rPr>
        <w:t>__________________________________________________</w:t>
      </w:r>
      <w:hyperlink r:id="rId8">
        <w:r>
          <w:t xml:space="preserve">                                                        Date:</w:t>
        </w:r>
        <w:r>
          <w:rPr>
            <w:spacing w:val="29"/>
          </w:rPr>
          <w:t xml:space="preserve"> </w:t>
        </w:r>
        <w:r>
          <w:t>__________________</w:t>
        </w:r>
      </w:hyperlink>
    </w:p>
    <w:p w:rsidR="00E11A12" w:rsidRDefault="00E11A12">
      <w:pPr>
        <w:spacing w:before="9"/>
        <w:ind w:left="73" w:right="77"/>
        <w:jc w:val="center"/>
      </w:pPr>
    </w:p>
    <w:p w:rsidR="00E11A12" w:rsidRDefault="00E11A12">
      <w:pPr>
        <w:spacing w:before="6" w:line="120" w:lineRule="exact"/>
        <w:rPr>
          <w:sz w:val="13"/>
          <w:szCs w:val="13"/>
        </w:rPr>
      </w:pP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before="18"/>
        <w:ind w:left="1657"/>
        <w:rPr>
          <w:sz w:val="28"/>
          <w:szCs w:val="28"/>
        </w:rPr>
      </w:pPr>
      <w:r w:rsidRPr="00E11A12">
        <w:pict>
          <v:group id="_x0000_s1080" style="position:absolute;left:0;text-align:left;margin-left:88.25pt;margin-top:-10.65pt;width:464.3pt;height:42.25pt;z-index:-251671040;mso-position-horizontal-relative:page" coordorigin="1765,-213" coordsize="9286,845">
            <v:shape id="_x0000_s1084" style="position:absolute;left:1769;top:-209;width:9278;height:0" coordorigin="1769,-209" coordsize="9278,0" path="m1769,-209r9278,e" filled="f" strokeweight=".14042mm">
              <v:path arrowok="t"/>
            </v:shape>
            <v:shape id="_x0000_s1083" style="position:absolute;left:1773;top:-205;width:0;height:829" coordorigin="1773,-205" coordsize="0,829" path="m1773,624r,-829e" filled="f" strokeweight=".14042mm">
              <v:path arrowok="t"/>
            </v:shape>
            <v:shape id="_x0000_s1082" style="position:absolute;left:11043;top:-205;width:0;height:829" coordorigin="11043,-205" coordsize="0,829" path="m11043,624r,-829e" filled="f" strokeweight=".14042mm">
              <v:path arrowok="t"/>
            </v:shape>
            <v:shape id="_x0000_s1081" style="position:absolute;left:1769;top:628;width:9278;height:0" coordorigin="1769,628" coordsize="9278,0" path="m1769,628r9278,e" filled="f" strokeweight=".14042mm">
              <v:path arrowok="t"/>
            </v:shape>
            <w10:wrap anchorx="page"/>
          </v:group>
        </w:pict>
      </w:r>
      <w:r w:rsidR="003A3D88">
        <w:rPr>
          <w:sz w:val="28"/>
          <w:szCs w:val="28"/>
        </w:rPr>
        <w:t>Lab</w:t>
      </w:r>
      <w:r w:rsidR="003A3D88">
        <w:rPr>
          <w:spacing w:val="59"/>
          <w:sz w:val="28"/>
          <w:szCs w:val="28"/>
        </w:rPr>
        <w:t xml:space="preserve"> </w:t>
      </w:r>
      <w:r w:rsidR="003A3D88">
        <w:rPr>
          <w:sz w:val="28"/>
          <w:szCs w:val="28"/>
        </w:rPr>
        <w:t xml:space="preserve">2: </w:t>
      </w:r>
      <w:r w:rsidR="003A3D88">
        <w:rPr>
          <w:spacing w:val="42"/>
          <w:sz w:val="28"/>
          <w:szCs w:val="28"/>
        </w:rPr>
        <w:t xml:space="preserve"> </w:t>
      </w:r>
      <w:r w:rsidR="003A3D88">
        <w:rPr>
          <w:sz w:val="28"/>
          <w:szCs w:val="28"/>
        </w:rPr>
        <w:t xml:space="preserve">Remote </w:t>
      </w:r>
      <w:r w:rsidR="003A3D88">
        <w:rPr>
          <w:spacing w:val="2"/>
          <w:sz w:val="28"/>
          <w:szCs w:val="28"/>
        </w:rPr>
        <w:t xml:space="preserve"> </w:t>
      </w:r>
      <w:r w:rsidR="003A3D88">
        <w:rPr>
          <w:sz w:val="28"/>
          <w:szCs w:val="28"/>
        </w:rPr>
        <w:t xml:space="preserve">Object </w:t>
      </w:r>
      <w:r w:rsidR="003A3D88">
        <w:rPr>
          <w:spacing w:val="14"/>
          <w:sz w:val="28"/>
          <w:szCs w:val="28"/>
        </w:rPr>
        <w:t xml:space="preserve"> </w:t>
      </w:r>
      <w:r w:rsidR="003A3D88">
        <w:rPr>
          <w:w w:val="108"/>
          <w:sz w:val="28"/>
          <w:szCs w:val="28"/>
        </w:rPr>
        <w:t>I</w:t>
      </w:r>
      <w:r w:rsidR="003A3D88">
        <w:rPr>
          <w:spacing w:val="-12"/>
          <w:w w:val="108"/>
          <w:sz w:val="28"/>
          <w:szCs w:val="28"/>
        </w:rPr>
        <w:t>n</w:t>
      </w:r>
      <w:r w:rsidR="003A3D88">
        <w:rPr>
          <w:spacing w:val="-3"/>
          <w:w w:val="108"/>
          <w:sz w:val="28"/>
          <w:szCs w:val="28"/>
        </w:rPr>
        <w:t>v</w:t>
      </w:r>
      <w:r w:rsidR="003A3D88">
        <w:rPr>
          <w:w w:val="108"/>
          <w:sz w:val="28"/>
          <w:szCs w:val="28"/>
        </w:rPr>
        <w:t>ocation</w:t>
      </w:r>
      <w:r w:rsidR="003A3D88">
        <w:rPr>
          <w:spacing w:val="8"/>
          <w:w w:val="108"/>
          <w:sz w:val="28"/>
          <w:szCs w:val="28"/>
        </w:rPr>
        <w:t xml:space="preserve"> </w:t>
      </w:r>
      <w:r w:rsidR="003A3D88">
        <w:rPr>
          <w:sz w:val="28"/>
          <w:szCs w:val="28"/>
        </w:rPr>
        <w:t>using</w:t>
      </w:r>
      <w:r w:rsidR="003A3D88">
        <w:rPr>
          <w:spacing w:val="44"/>
          <w:sz w:val="28"/>
          <w:szCs w:val="28"/>
        </w:rPr>
        <w:t xml:space="preserve"> </w:t>
      </w:r>
      <w:r w:rsidR="003A3D88">
        <w:rPr>
          <w:spacing w:val="-4"/>
          <w:w w:val="113"/>
          <w:sz w:val="28"/>
          <w:szCs w:val="28"/>
        </w:rPr>
        <w:t>J</w:t>
      </w:r>
      <w:r w:rsidR="003A3D88">
        <w:rPr>
          <w:spacing w:val="-8"/>
          <w:w w:val="113"/>
          <w:sz w:val="28"/>
          <w:szCs w:val="28"/>
        </w:rPr>
        <w:t>a</w:t>
      </w:r>
      <w:r w:rsidR="003A3D88">
        <w:rPr>
          <w:spacing w:val="-3"/>
          <w:w w:val="113"/>
          <w:sz w:val="28"/>
          <w:szCs w:val="28"/>
        </w:rPr>
        <w:t>v</w:t>
      </w:r>
      <w:r w:rsidR="003A3D88">
        <w:rPr>
          <w:w w:val="113"/>
          <w:sz w:val="28"/>
          <w:szCs w:val="28"/>
        </w:rPr>
        <w:t>a</w:t>
      </w:r>
      <w:r w:rsidR="003A3D88">
        <w:rPr>
          <w:spacing w:val="4"/>
          <w:w w:val="113"/>
          <w:sz w:val="28"/>
          <w:szCs w:val="28"/>
        </w:rPr>
        <w:t xml:space="preserve"> </w:t>
      </w:r>
      <w:r w:rsidR="003A3D88">
        <w:rPr>
          <w:w w:val="113"/>
          <w:sz w:val="28"/>
          <w:szCs w:val="28"/>
        </w:rPr>
        <w:t>RMI</w:t>
      </w:r>
    </w:p>
    <w:p w:rsidR="00E11A12" w:rsidRDefault="00E11A12">
      <w:pPr>
        <w:spacing w:before="3" w:line="120" w:lineRule="exact"/>
        <w:rPr>
          <w:sz w:val="12"/>
          <w:szCs w:val="12"/>
        </w:rPr>
      </w:pP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3A3D88">
      <w:pPr>
        <w:spacing w:before="27"/>
        <w:ind w:left="108"/>
      </w:pPr>
      <w:r>
        <w:t>Object</w:t>
      </w:r>
      <w:r>
        <w:rPr>
          <w:spacing w:val="-2"/>
        </w:rPr>
        <w:t>iv</w:t>
      </w:r>
      <w:r>
        <w:t>es:</w:t>
      </w:r>
      <w:r>
        <w:rPr>
          <w:spacing w:val="50"/>
        </w:rPr>
        <w:t xml:space="preserve"> </w:t>
      </w:r>
      <w:r>
        <w:rPr>
          <w:w w:val="94"/>
        </w:rPr>
        <w:t>After</w:t>
      </w:r>
      <w:r>
        <w:rPr>
          <w:spacing w:val="3"/>
          <w:w w:val="94"/>
        </w:rPr>
        <w:t xml:space="preserve"> </w:t>
      </w:r>
      <w:r>
        <w:t>completing</w:t>
      </w:r>
      <w:r>
        <w:rPr>
          <w:spacing w:val="-1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</w:t>
      </w:r>
      <w:r>
        <w:rPr>
          <w:spacing w:val="-8"/>
        </w:rPr>
        <w:t>b</w:t>
      </w:r>
      <w:r>
        <w:t>.</w:t>
      </w:r>
      <w:r>
        <w:rPr>
          <w:spacing w:val="21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10"/>
        </w:rPr>
        <w:t xml:space="preserve"> </w:t>
      </w:r>
      <w:r>
        <w:rPr>
          <w:w w:val="105"/>
        </w:rPr>
        <w:t>to:</w:t>
      </w:r>
    </w:p>
    <w:p w:rsidR="00E11A12" w:rsidRDefault="00E11A12">
      <w:pPr>
        <w:spacing w:before="6" w:line="100" w:lineRule="exact"/>
        <w:rPr>
          <w:sz w:val="11"/>
          <w:szCs w:val="11"/>
        </w:rPr>
      </w:pPr>
    </w:p>
    <w:p w:rsidR="00E11A12" w:rsidRDefault="00E11A12">
      <w:pPr>
        <w:spacing w:line="200" w:lineRule="exact"/>
      </w:pPr>
    </w:p>
    <w:p w:rsidR="00E11A12" w:rsidRDefault="003A3D88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Demonstrate</w:t>
      </w:r>
      <w:r>
        <w:rPr>
          <w:spacing w:val="-1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ocation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4"/>
        </w:rPr>
        <w:t xml:space="preserve"> </w:t>
      </w:r>
      <w:r>
        <w:t>RMI.</w:t>
      </w:r>
    </w:p>
    <w:p w:rsidR="00E11A12" w:rsidRDefault="003A3D88">
      <w:pPr>
        <w:spacing w:before="81" w:line="249" w:lineRule="auto"/>
        <w:ind w:left="606" w:right="72" w:hanging="199"/>
        <w:jc w:val="both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Definine</w:t>
      </w:r>
      <w:r>
        <w:rPr>
          <w:spacing w:val="-11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inter</w:t>
      </w:r>
      <w:r>
        <w:rPr>
          <w:spacing w:val="-2"/>
        </w:rPr>
        <w:t>f</w:t>
      </w:r>
      <w:r>
        <w:t>aces,</w:t>
      </w:r>
      <w:r>
        <w:rPr>
          <w:spacing w:val="-4"/>
        </w:rPr>
        <w:t xml:space="preserve"> </w:t>
      </w:r>
      <w:r>
        <w:t>pr</w:t>
      </w:r>
      <w:r>
        <w:rPr>
          <w:spacing w:val="-3"/>
        </w:rPr>
        <w:t>o</w:t>
      </w:r>
      <w:r>
        <w:t>vide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2"/>
        </w:rPr>
        <w:t xml:space="preserve"> </w:t>
      </w:r>
      <w:r>
        <w:t>compute</w:t>
      </w:r>
      <w:r>
        <w:rPr>
          <w:spacing w:val="-8"/>
        </w:rPr>
        <w:t>r</w:t>
      </w:r>
      <w:r>
        <w:t>,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>e</w:t>
      </w:r>
      <w:r>
        <w:t>gister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using 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>e</w:t>
      </w:r>
      <w:r>
        <w:t>gistry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16"/>
        </w:rPr>
        <w:t xml:space="preserve"> </w:t>
      </w:r>
      <w:r>
        <w:t>ma</w:t>
      </w:r>
      <w:r>
        <w:rPr>
          <w:spacing w:val="-2"/>
        </w:rPr>
        <w:t>k</w:t>
      </w:r>
      <w:r>
        <w:t>e</w:t>
      </w:r>
      <w:r>
        <w:rPr>
          <w:spacing w:val="-4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ocations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programs.</w:t>
      </w:r>
    </w:p>
    <w:p w:rsidR="00E11A12" w:rsidRDefault="003A3D88">
      <w:pPr>
        <w:spacing w:before="72"/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>i</w:t>
      </w:r>
      <w:r>
        <w:rPr>
          <w:spacing w:val="-3"/>
        </w:rPr>
        <w:t>v</w:t>
      </w:r>
      <w:r>
        <w:t>es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session:</w:t>
      </w:r>
    </w:p>
    <w:p w:rsidR="00E11A12" w:rsidRDefault="00E11A12">
      <w:pPr>
        <w:spacing w:before="4" w:line="140" w:lineRule="exact"/>
        <w:rPr>
          <w:sz w:val="15"/>
          <w:szCs w:val="15"/>
        </w:rPr>
      </w:pPr>
    </w:p>
    <w:p w:rsidR="00E11A12" w:rsidRDefault="003A3D88">
      <w:pPr>
        <w:ind w:left="845"/>
      </w:pPr>
      <w:r>
        <w:t>–</w:t>
      </w:r>
      <w:r>
        <w:rPr>
          <w:spacing w:val="49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ocations.</w:t>
      </w:r>
    </w:p>
    <w:p w:rsidR="00E11A12" w:rsidRDefault="003A3D88">
      <w:pPr>
        <w:spacing w:before="74"/>
        <w:ind w:left="845"/>
      </w:pPr>
      <w:r>
        <w:t>–</w:t>
      </w:r>
      <w:r>
        <w:rPr>
          <w:spacing w:val="49"/>
        </w:rPr>
        <w:t xml:space="preserve"> </w:t>
      </w:r>
      <w:r>
        <w:t>Discussion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-3"/>
        </w:rPr>
        <w:t xml:space="preserve"> </w:t>
      </w:r>
      <w:r>
        <w:t>inter</w:t>
      </w:r>
      <w:r>
        <w:rPr>
          <w:spacing w:val="-2"/>
        </w:rPr>
        <w:t>f</w:t>
      </w:r>
      <w:r>
        <w:t>aces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defined</w:t>
      </w:r>
      <w:r>
        <w:rPr>
          <w:spacing w:val="-1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4"/>
        </w:rPr>
        <w:t xml:space="preserve"> </w:t>
      </w:r>
      <w:r>
        <w:t>RMI</w:t>
      </w:r>
      <w:r>
        <w:rPr>
          <w:spacing w:val="-4"/>
        </w:rPr>
        <w:t xml:space="preserve"> </w:t>
      </w:r>
      <w:r>
        <w:t>programs.</w:t>
      </w:r>
    </w:p>
    <w:p w:rsidR="00E11A12" w:rsidRDefault="003A3D88">
      <w:pPr>
        <w:spacing w:before="74"/>
        <w:ind w:left="845"/>
      </w:pPr>
      <w:r>
        <w:t>–</w:t>
      </w:r>
      <w:r>
        <w:rPr>
          <w:spacing w:val="4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inter</w:t>
      </w:r>
      <w:r>
        <w:rPr>
          <w:spacing w:val="-2"/>
        </w:rPr>
        <w:t>f</w:t>
      </w:r>
      <w:r>
        <w:t>ace</w:t>
      </w:r>
      <w:r>
        <w:rPr>
          <w:spacing w:val="-7"/>
        </w:rPr>
        <w:t xml:space="preserve"> </w:t>
      </w:r>
      <w:r>
        <w:t>definitions.</w:t>
      </w:r>
    </w:p>
    <w:p w:rsidR="00E11A12" w:rsidRDefault="003A3D88">
      <w:pPr>
        <w:spacing w:before="74"/>
        <w:ind w:left="845"/>
      </w:pPr>
      <w:r>
        <w:t>–</w:t>
      </w:r>
      <w:r>
        <w:rPr>
          <w:spacing w:val="4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>e</w:t>
      </w:r>
      <w:r>
        <w:t>gister</w:t>
      </w:r>
      <w:r>
        <w:rPr>
          <w:spacing w:val="-6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>e</w:t>
      </w:r>
      <w:r>
        <w:t>gistr</w:t>
      </w:r>
      <w:r>
        <w:rPr>
          <w:spacing w:val="-13"/>
        </w:rPr>
        <w:t>y</w:t>
      </w:r>
      <w:r>
        <w:t>.</w:t>
      </w:r>
    </w:p>
    <w:p w:rsidR="00E11A12" w:rsidRDefault="003A3D88">
      <w:pPr>
        <w:spacing w:before="74"/>
        <w:ind w:left="845"/>
      </w:pPr>
      <w:r>
        <w:t>–</w:t>
      </w:r>
      <w:r>
        <w:rPr>
          <w:spacing w:val="4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</w:t>
      </w:r>
      <w:r>
        <w:rPr>
          <w:spacing w:val="-2"/>
        </w:rPr>
        <w:t>k</w:t>
      </w:r>
      <w:r>
        <w:t>e</w:t>
      </w:r>
      <w:r>
        <w:rPr>
          <w:spacing w:val="-4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ocations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</w:p>
    <w:p w:rsidR="00E11A12" w:rsidRDefault="00E11A12">
      <w:pPr>
        <w:spacing w:before="5" w:line="100" w:lineRule="exact"/>
        <w:rPr>
          <w:sz w:val="10"/>
          <w:szCs w:val="10"/>
        </w:rPr>
      </w:pP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3A3D88">
      <w:pPr>
        <w:ind w:left="108"/>
        <w:rPr>
          <w:sz w:val="28"/>
          <w:szCs w:val="28"/>
        </w:rPr>
      </w:pPr>
      <w:r>
        <w:rPr>
          <w:sz w:val="28"/>
          <w:szCs w:val="28"/>
        </w:rPr>
        <w:t xml:space="preserve">2.1   </w:t>
      </w:r>
      <w:r>
        <w:rPr>
          <w:spacing w:val="14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C</w:t>
      </w:r>
      <w:r>
        <w:rPr>
          <w:spacing w:val="-5"/>
          <w:w w:val="109"/>
          <w:sz w:val="28"/>
          <w:szCs w:val="28"/>
        </w:rPr>
        <w:t>r</w:t>
      </w:r>
      <w:r>
        <w:rPr>
          <w:w w:val="109"/>
          <w:sz w:val="28"/>
          <w:szCs w:val="28"/>
        </w:rPr>
        <w:t>eating</w:t>
      </w:r>
      <w:r>
        <w:rPr>
          <w:spacing w:val="24"/>
          <w:w w:val="109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Distri</w:t>
      </w:r>
      <w:r>
        <w:rPr>
          <w:spacing w:val="-7"/>
          <w:w w:val="109"/>
          <w:sz w:val="28"/>
          <w:szCs w:val="28"/>
        </w:rPr>
        <w:t>b</w:t>
      </w:r>
      <w:r>
        <w:rPr>
          <w:w w:val="109"/>
          <w:sz w:val="28"/>
          <w:szCs w:val="28"/>
        </w:rPr>
        <w:t>uted</w:t>
      </w:r>
      <w:r>
        <w:rPr>
          <w:spacing w:val="18"/>
          <w:w w:val="109"/>
          <w:sz w:val="28"/>
          <w:szCs w:val="28"/>
        </w:rPr>
        <w:t xml:space="preserve"> </w:t>
      </w:r>
      <w:r>
        <w:rPr>
          <w:spacing w:val="-8"/>
          <w:w w:val="109"/>
          <w:sz w:val="28"/>
          <w:szCs w:val="28"/>
        </w:rPr>
        <w:t>A</w:t>
      </w:r>
      <w:r>
        <w:rPr>
          <w:w w:val="109"/>
          <w:sz w:val="28"/>
          <w:szCs w:val="28"/>
        </w:rPr>
        <w:t>pplications</w:t>
      </w:r>
      <w:r>
        <w:rPr>
          <w:spacing w:val="-18"/>
          <w:w w:val="109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29"/>
          <w:sz w:val="28"/>
          <w:szCs w:val="28"/>
        </w:rPr>
        <w:t xml:space="preserve"> </w:t>
      </w:r>
      <w:r>
        <w:rPr>
          <w:spacing w:val="-4"/>
          <w:w w:val="113"/>
          <w:sz w:val="28"/>
          <w:szCs w:val="28"/>
        </w:rPr>
        <w:t>J</w:t>
      </w:r>
      <w:r>
        <w:rPr>
          <w:spacing w:val="-8"/>
          <w:w w:val="113"/>
          <w:sz w:val="28"/>
          <w:szCs w:val="28"/>
        </w:rPr>
        <w:t>a</w:t>
      </w:r>
      <w:r>
        <w:rPr>
          <w:spacing w:val="-3"/>
          <w:w w:val="113"/>
          <w:sz w:val="28"/>
          <w:szCs w:val="28"/>
        </w:rPr>
        <w:t>v</w:t>
      </w:r>
      <w:r>
        <w:rPr>
          <w:w w:val="113"/>
          <w:sz w:val="28"/>
          <w:szCs w:val="28"/>
        </w:rPr>
        <w:t>a</w:t>
      </w:r>
      <w:r>
        <w:rPr>
          <w:spacing w:val="4"/>
          <w:w w:val="113"/>
          <w:sz w:val="28"/>
          <w:szCs w:val="28"/>
        </w:rPr>
        <w:t xml:space="preserve"> </w:t>
      </w:r>
      <w:r>
        <w:rPr>
          <w:w w:val="113"/>
          <w:sz w:val="28"/>
          <w:szCs w:val="28"/>
        </w:rPr>
        <w:t>RMI</w:t>
      </w:r>
    </w:p>
    <w:p w:rsidR="00E11A12" w:rsidRDefault="00E11A12">
      <w:pPr>
        <w:spacing w:before="2" w:line="140" w:lineRule="exact"/>
        <w:rPr>
          <w:sz w:val="14"/>
          <w:szCs w:val="14"/>
        </w:rPr>
      </w:pPr>
    </w:p>
    <w:p w:rsidR="00E11A12" w:rsidRDefault="00E11A12">
      <w:pPr>
        <w:spacing w:line="200" w:lineRule="exact"/>
      </w:pPr>
    </w:p>
    <w:p w:rsidR="00E11A12" w:rsidRDefault="003A3D88">
      <w:pPr>
        <w:spacing w:line="249" w:lineRule="auto"/>
        <w:ind w:left="108" w:right="3377"/>
      </w:pPr>
      <w:r>
        <w:t>Aim:Write</w:t>
      </w:r>
      <w:r>
        <w:rPr>
          <w:spacing w:val="1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ocation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4"/>
        </w:rPr>
        <w:t xml:space="preserve"> </w:t>
      </w:r>
      <w:r>
        <w:t>RMI. Using</w:t>
      </w:r>
      <w:r>
        <w:rPr>
          <w:spacing w:val="-5"/>
        </w:rPr>
        <w:t xml:space="preserve"> </w:t>
      </w:r>
      <w:r>
        <w:t>RMI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</w:t>
      </w:r>
      <w:r>
        <w:rPr>
          <w:spacing w:val="-5"/>
        </w:rPr>
        <w:t>e</w:t>
      </w:r>
      <w:r>
        <w:rPr>
          <w:spacing w:val="-3"/>
        </w:rPr>
        <w:t>v</w:t>
      </w:r>
      <w:r>
        <w:t>elop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distri</w:t>
      </w:r>
      <w:r>
        <w:rPr>
          <w:spacing w:val="-4"/>
        </w:rPr>
        <w:t>b</w:t>
      </w:r>
      <w:r>
        <w:t>uted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ol</w:t>
      </w:r>
      <w:r>
        <w:rPr>
          <w:spacing w:val="-3"/>
        </w:rPr>
        <w:t>v</w:t>
      </w:r>
      <w:r>
        <w:t>es</w:t>
      </w:r>
      <w:r>
        <w:rPr>
          <w:spacing w:val="-7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steps:</w:t>
      </w:r>
    </w:p>
    <w:p w:rsidR="00E11A12" w:rsidRDefault="00E11A12">
      <w:pPr>
        <w:spacing w:before="14" w:line="260" w:lineRule="exact"/>
        <w:rPr>
          <w:sz w:val="26"/>
          <w:szCs w:val="26"/>
        </w:rPr>
      </w:pPr>
    </w:p>
    <w:p w:rsidR="00E11A12" w:rsidRDefault="003A3D88">
      <w:pPr>
        <w:ind w:left="357"/>
      </w:pPr>
      <w:r>
        <w:t>1.</w:t>
      </w:r>
      <w:r>
        <w:rPr>
          <w:spacing w:val="48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distri</w:t>
      </w:r>
      <w:r>
        <w:rPr>
          <w:spacing w:val="-4"/>
        </w:rPr>
        <w:t>b</w:t>
      </w:r>
      <w:r>
        <w:t>uted</w:t>
      </w:r>
      <w:r>
        <w:rPr>
          <w:spacing w:val="-9"/>
        </w:rPr>
        <w:t xml:space="preserve"> </w:t>
      </w:r>
      <w:r>
        <w:t>application.</w:t>
      </w:r>
    </w:p>
    <w:p w:rsidR="00E11A12" w:rsidRDefault="003A3D88">
      <w:pPr>
        <w:spacing w:before="81"/>
        <w:ind w:left="357"/>
      </w:pPr>
      <w:r>
        <w:t>2.</w:t>
      </w:r>
      <w:r>
        <w:rPr>
          <w:spacing w:val="48"/>
        </w:rPr>
        <w:t xml:space="preserve"> </w:t>
      </w:r>
      <w:r>
        <w:t>Compiling</w:t>
      </w:r>
      <w:r>
        <w:rPr>
          <w:spacing w:val="-9"/>
        </w:rPr>
        <w:t xml:space="preserve"> </w:t>
      </w:r>
      <w:r>
        <w:t>sources.</w:t>
      </w:r>
    </w:p>
    <w:p w:rsidR="00E11A12" w:rsidRDefault="003A3D88">
      <w:pPr>
        <w:spacing w:before="81"/>
        <w:ind w:left="357"/>
      </w:pPr>
      <w:r>
        <w:t>3.</w:t>
      </w:r>
      <w:r>
        <w:rPr>
          <w:spacing w:val="48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net</w:t>
      </w:r>
      <w:r>
        <w:rPr>
          <w:spacing w:val="-2"/>
        </w:rPr>
        <w:t>w</w:t>
      </w:r>
      <w:r>
        <w:t>ork</w:t>
      </w:r>
      <w:r>
        <w:rPr>
          <w:spacing w:val="-7"/>
        </w:rPr>
        <w:t xml:space="preserve"> </w:t>
      </w:r>
      <w:r>
        <w:t>accessible.</w:t>
      </w:r>
    </w:p>
    <w:p w:rsidR="00E11A12" w:rsidRDefault="003A3D88">
      <w:pPr>
        <w:spacing w:before="81"/>
        <w:ind w:left="357"/>
      </w:pPr>
      <w:r>
        <w:t>4.</w:t>
      </w:r>
      <w:r>
        <w:rPr>
          <w:spacing w:val="48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:rsidR="00E11A12" w:rsidRDefault="00E11A12">
      <w:pPr>
        <w:spacing w:before="10" w:line="220" w:lineRule="exact"/>
        <w:rPr>
          <w:sz w:val="22"/>
          <w:szCs w:val="22"/>
        </w:rPr>
      </w:pPr>
    </w:p>
    <w:p w:rsidR="00E11A12" w:rsidRDefault="003A3D88">
      <w:pPr>
        <w:ind w:left="108"/>
        <w:rPr>
          <w:sz w:val="28"/>
          <w:szCs w:val="28"/>
        </w:rPr>
      </w:pPr>
      <w:r>
        <w:rPr>
          <w:sz w:val="28"/>
          <w:szCs w:val="28"/>
        </w:rPr>
        <w:t>Designing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59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Implementing</w:t>
      </w:r>
      <w:r>
        <w:rPr>
          <w:spacing w:val="-4"/>
          <w:w w:val="109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40"/>
          <w:sz w:val="28"/>
          <w:szCs w:val="28"/>
        </w:rPr>
        <w:t xml:space="preserve"> </w:t>
      </w:r>
      <w:r>
        <w:rPr>
          <w:spacing w:val="-8"/>
          <w:w w:val="109"/>
          <w:sz w:val="28"/>
          <w:szCs w:val="28"/>
        </w:rPr>
        <w:t>A</w:t>
      </w:r>
      <w:r>
        <w:rPr>
          <w:w w:val="109"/>
          <w:sz w:val="28"/>
          <w:szCs w:val="28"/>
        </w:rPr>
        <w:t>pplication</w:t>
      </w:r>
      <w:r>
        <w:rPr>
          <w:spacing w:val="-18"/>
          <w:w w:val="109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Components</w:t>
      </w:r>
    </w:p>
    <w:p w:rsidR="00E11A12" w:rsidRDefault="00E11A12">
      <w:pPr>
        <w:spacing w:before="5" w:line="160" w:lineRule="exact"/>
        <w:rPr>
          <w:sz w:val="17"/>
          <w:szCs w:val="17"/>
        </w:rPr>
      </w:pPr>
    </w:p>
    <w:p w:rsidR="00E11A12" w:rsidRDefault="00E11A12">
      <w:pPr>
        <w:spacing w:line="200" w:lineRule="exact"/>
      </w:pPr>
    </w:p>
    <w:p w:rsidR="00E11A12" w:rsidRDefault="003A3D88">
      <w:pPr>
        <w:spacing w:line="249" w:lineRule="auto"/>
        <w:ind w:left="108" w:right="77"/>
      </w:pPr>
      <w:r>
        <w:t>First,</w:t>
      </w:r>
      <w:r>
        <w:rPr>
          <w:spacing w:val="7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application architecture,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local</w:t>
      </w:r>
      <w:r>
        <w:rPr>
          <w:spacing w:val="5"/>
        </w:rPr>
        <w:t xml:space="preserve"> </w:t>
      </w:r>
      <w:r>
        <w:t>objects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components are</w:t>
      </w:r>
      <w:r>
        <w:rPr>
          <w:spacing w:val="-2"/>
        </w:rPr>
        <w:t xml:space="preserve"> </w:t>
      </w:r>
      <w:r>
        <w:t>remotely</w:t>
      </w:r>
      <w:r>
        <w:rPr>
          <w:spacing w:val="-7"/>
        </w:rPr>
        <w:t xml:space="preserve"> </w:t>
      </w:r>
      <w:r>
        <w:t>accessible.</w:t>
      </w:r>
      <w:r>
        <w:rPr>
          <w:spacing w:val="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includes:</w:t>
      </w:r>
    </w:p>
    <w:p w:rsidR="00E11A12" w:rsidRDefault="00E11A12">
      <w:pPr>
        <w:spacing w:before="14" w:line="260" w:lineRule="exact"/>
        <w:rPr>
          <w:sz w:val="26"/>
          <w:szCs w:val="26"/>
        </w:rPr>
      </w:pPr>
    </w:p>
    <w:p w:rsidR="00E11A12" w:rsidRDefault="003A3D88">
      <w:pPr>
        <w:spacing w:line="249" w:lineRule="auto"/>
        <w:ind w:left="606" w:right="72" w:hanging="199"/>
        <w:jc w:val="both"/>
      </w:pPr>
      <w:r>
        <w:rPr>
          <w:w w:val="142"/>
        </w:rPr>
        <w:t>•</w:t>
      </w:r>
      <w:r>
        <w:rPr>
          <w:spacing w:val="24"/>
          <w:w w:val="142"/>
        </w:rPr>
        <w:t xml:space="preserve"> </w:t>
      </w:r>
      <w:r>
        <w:t>Defining the</w:t>
      </w:r>
      <w:r>
        <w:rPr>
          <w:spacing w:val="12"/>
        </w:rPr>
        <w:t xml:space="preserve"> </w:t>
      </w:r>
      <w:r>
        <w:t>remote</w:t>
      </w:r>
      <w:r>
        <w:rPr>
          <w:spacing w:val="9"/>
        </w:rPr>
        <w:t xml:space="preserve"> </w:t>
      </w:r>
      <w:r>
        <w:t>inter</w:t>
      </w:r>
      <w:r>
        <w:rPr>
          <w:spacing w:val="-2"/>
        </w:rPr>
        <w:t>f</w:t>
      </w:r>
      <w:r>
        <w:t xml:space="preserve">aces. 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remote</w:t>
      </w:r>
      <w:r>
        <w:rPr>
          <w:spacing w:val="9"/>
        </w:rPr>
        <w:t xml:space="preserve"> </w:t>
      </w:r>
      <w:r>
        <w:t>inter</w:t>
      </w:r>
      <w:r>
        <w:rPr>
          <w:spacing w:val="-2"/>
        </w:rPr>
        <w:t>f</w:t>
      </w:r>
      <w:r>
        <w:t>ace</w:t>
      </w:r>
      <w:r>
        <w:rPr>
          <w:spacing w:val="7"/>
        </w:rPr>
        <w:t xml:space="preserve"> </w:t>
      </w:r>
      <w:r>
        <w:t>specifies the</w:t>
      </w:r>
      <w:r>
        <w:rPr>
          <w:spacing w:val="12"/>
        </w:rPr>
        <w:t xml:space="preserve"> </w:t>
      </w:r>
      <w:r>
        <w:t>methods</w:t>
      </w:r>
      <w:r>
        <w:rPr>
          <w:spacing w:val="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</w:t>
      </w:r>
      <w:r>
        <w:rPr>
          <w:spacing w:val="-2"/>
        </w:rPr>
        <w:t>k</w:t>
      </w:r>
      <w:r>
        <w:t>ed</w:t>
      </w:r>
      <w:r>
        <w:rPr>
          <w:spacing w:val="8"/>
        </w:rPr>
        <w:t xml:space="preserve"> </w:t>
      </w:r>
      <w:r>
        <w:t>remotely</w:t>
      </w:r>
      <w:r>
        <w:rPr>
          <w:spacing w:val="7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 client.</w:t>
      </w:r>
      <w:r>
        <w:rPr>
          <w:spacing w:val="2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inter</w:t>
      </w:r>
      <w:r>
        <w:rPr>
          <w:spacing w:val="-2"/>
        </w:rPr>
        <w:t>f</w:t>
      </w:r>
      <w:r>
        <w:t>aces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determination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objects that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 parameters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5"/>
        </w:rPr>
        <w:t xml:space="preserve"> v</w:t>
      </w:r>
      <w:r>
        <w:t>alues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methods.</w:t>
      </w:r>
    </w:p>
    <w:p w:rsidR="00E11A12" w:rsidRDefault="00E11A12">
      <w:pPr>
        <w:spacing w:before="9" w:line="140" w:lineRule="exact"/>
        <w:rPr>
          <w:sz w:val="15"/>
          <w:szCs w:val="15"/>
        </w:rPr>
      </w:pPr>
    </w:p>
    <w:p w:rsidR="00E11A12" w:rsidRDefault="00E11A12">
      <w:pPr>
        <w:spacing w:line="200" w:lineRule="exact"/>
      </w:pPr>
    </w:p>
    <w:p w:rsidR="00E11A12" w:rsidRDefault="003A3D88">
      <w:pPr>
        <w:ind w:left="4620" w:right="4624"/>
        <w:jc w:val="center"/>
        <w:sectPr w:rsidR="00E11A12">
          <w:pgSz w:w="12240" w:h="15840"/>
          <w:pgMar w:top="0" w:right="1040" w:bottom="280" w:left="1620" w:header="720" w:footer="720" w:gutter="0"/>
          <w:cols w:space="720"/>
        </w:sectPr>
      </w:pPr>
      <w:r>
        <w:rPr>
          <w:w w:val="99"/>
        </w:rPr>
        <w:t>2-1</w:t>
      </w: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before="14" w:line="240" w:lineRule="exact"/>
        <w:rPr>
          <w:sz w:val="24"/>
          <w:szCs w:val="24"/>
        </w:rPr>
      </w:pPr>
    </w:p>
    <w:p w:rsidR="00E11A12" w:rsidRDefault="003A3D88">
      <w:pPr>
        <w:spacing w:before="26" w:line="249" w:lineRule="auto"/>
        <w:ind w:left="606" w:right="72" w:hanging="199"/>
        <w:jc w:val="both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objects.</w:t>
      </w:r>
      <w:r>
        <w:rPr>
          <w:spacing w:val="20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inter</w:t>
      </w:r>
      <w:r>
        <w:rPr>
          <w:spacing w:val="-2"/>
        </w:rPr>
        <w:t>f</w:t>
      </w:r>
      <w:r>
        <w:t>aces.</w:t>
      </w:r>
      <w:r>
        <w:rPr>
          <w:spacing w:val="1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remote object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implementations</w:t>
      </w:r>
      <w:r>
        <w:rPr>
          <w:spacing w:val="-1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inter</w:t>
      </w:r>
      <w:r>
        <w:rPr>
          <w:spacing w:val="-2"/>
        </w:rPr>
        <w:t>f</w:t>
      </w:r>
      <w:r>
        <w:t>aces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v</w:t>
      </w:r>
      <w:r>
        <w:t>ailable</w:t>
      </w:r>
      <w:r>
        <w:rPr>
          <w:spacing w:val="-7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locall</w:t>
      </w:r>
      <w:r>
        <w:rPr>
          <w:spacing w:val="-13"/>
        </w:rPr>
        <w:t>y</w:t>
      </w:r>
      <w:r>
        <w:t>.</w:t>
      </w:r>
      <w:r>
        <w:rPr>
          <w:spacing w:val="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>n</w:t>
      </w:r>
      <w:r>
        <w:t>y local</w:t>
      </w:r>
      <w:r>
        <w:rPr>
          <w:spacing w:val="-1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v</w:t>
      </w:r>
      <w:r>
        <w:t>alues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>n</w:t>
      </w:r>
      <w:r>
        <w:t>y of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th</w:t>
      </w:r>
      <w:r>
        <w:rPr>
          <w:spacing w:val="-3"/>
        </w:rPr>
        <w:t>e</w:t>
      </w:r>
      <w:r>
        <w:t>y must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 as</w:t>
      </w:r>
      <w:r>
        <w:rPr>
          <w:spacing w:val="-2"/>
        </w:rPr>
        <w:t xml:space="preserve"> </w:t>
      </w:r>
      <w:r>
        <w:t>well.</w:t>
      </w:r>
    </w:p>
    <w:p w:rsidR="00E11A12" w:rsidRDefault="00E11A12">
      <w:pPr>
        <w:spacing w:before="7" w:line="160" w:lineRule="exact"/>
        <w:rPr>
          <w:sz w:val="17"/>
          <w:szCs w:val="17"/>
        </w:rPr>
      </w:pPr>
    </w:p>
    <w:p w:rsidR="00E11A12" w:rsidRDefault="003A3D88">
      <w:pPr>
        <w:spacing w:line="249" w:lineRule="auto"/>
        <w:ind w:left="606" w:right="72" w:hanging="199"/>
        <w:jc w:val="both"/>
      </w:pPr>
      <w:r>
        <w:rPr>
          <w:w w:val="142"/>
        </w:rPr>
        <w:t>•</w:t>
      </w:r>
      <w:r>
        <w:rPr>
          <w:spacing w:val="17"/>
          <w:w w:val="142"/>
        </w:rPr>
        <w:t xml:space="preserve"> </w:t>
      </w:r>
      <w:r>
        <w:t>Implementing the</w:t>
      </w:r>
      <w:r>
        <w:rPr>
          <w:spacing w:val="10"/>
        </w:rPr>
        <w:t xml:space="preserve"> </w:t>
      </w:r>
      <w:r>
        <w:t xml:space="preserve">clients. </w:t>
      </w:r>
      <w:r>
        <w:rPr>
          <w:spacing w:val="16"/>
        </w:rPr>
        <w:t xml:space="preserve"> </w:t>
      </w:r>
      <w:r>
        <w:t>Clients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remote</w:t>
      </w:r>
      <w:r>
        <w:rPr>
          <w:spacing w:val="6"/>
        </w:rPr>
        <w:t xml:space="preserve"> </w:t>
      </w:r>
      <w:r>
        <w:t>objects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implemented</w:t>
      </w:r>
      <w:r>
        <w:rPr>
          <w:spacing w:val="2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9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remote inter</w:t>
      </w:r>
      <w:r>
        <w:rPr>
          <w:spacing w:val="-2"/>
        </w:rPr>
        <w:t>f</w:t>
      </w:r>
      <w:r>
        <w:t>aces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defined,</w:t>
      </w:r>
      <w:r>
        <w:rPr>
          <w:spacing w:val="-13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depl</w:t>
      </w:r>
      <w:r>
        <w:rPr>
          <w:spacing w:val="-2"/>
        </w:rPr>
        <w:t>o</w:t>
      </w:r>
      <w:r>
        <w:t>yed.</w:t>
      </w:r>
    </w:p>
    <w:p w:rsidR="00E11A12" w:rsidRDefault="00E11A12">
      <w:pPr>
        <w:spacing w:before="19" w:line="240" w:lineRule="exact"/>
        <w:rPr>
          <w:sz w:val="24"/>
          <w:szCs w:val="24"/>
        </w:rPr>
      </w:pPr>
    </w:p>
    <w:p w:rsidR="00E11A12" w:rsidRDefault="003A3D88">
      <w:pPr>
        <w:ind w:left="108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pacing w:val="4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k</w:t>
      </w:r>
      <w:r>
        <w:rPr>
          <w:sz w:val="28"/>
          <w:szCs w:val="28"/>
        </w:rPr>
        <w:t>ey</w:t>
      </w:r>
      <w:r>
        <w:rPr>
          <w:spacing w:val="25"/>
          <w:sz w:val="28"/>
          <w:szCs w:val="28"/>
        </w:rPr>
        <w:t xml:space="preserve"> </w:t>
      </w:r>
      <w:r>
        <w:rPr>
          <w:w w:val="108"/>
          <w:sz w:val="28"/>
          <w:szCs w:val="28"/>
        </w:rPr>
        <w:t>components</w:t>
      </w:r>
      <w:r>
        <w:rPr>
          <w:spacing w:val="-4"/>
          <w:w w:val="108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RMI</w:t>
      </w:r>
      <w:r>
        <w:rPr>
          <w:spacing w:val="60"/>
          <w:sz w:val="28"/>
          <w:szCs w:val="28"/>
        </w:rPr>
        <w:t xml:space="preserve"> </w:t>
      </w:r>
      <w:r>
        <w:rPr>
          <w:w w:val="113"/>
          <w:sz w:val="28"/>
          <w:szCs w:val="28"/>
        </w:rPr>
        <w:t>a</w:t>
      </w:r>
      <w:r>
        <w:rPr>
          <w:spacing w:val="-6"/>
          <w:w w:val="113"/>
          <w:sz w:val="28"/>
          <w:szCs w:val="28"/>
        </w:rPr>
        <w:t>r</w:t>
      </w:r>
      <w:r>
        <w:rPr>
          <w:w w:val="113"/>
          <w:sz w:val="28"/>
          <w:szCs w:val="28"/>
        </w:rPr>
        <w:t>chitectu</w:t>
      </w:r>
      <w:r>
        <w:rPr>
          <w:spacing w:val="-6"/>
          <w:w w:val="113"/>
          <w:sz w:val="28"/>
          <w:szCs w:val="28"/>
        </w:rPr>
        <w:t>r</w:t>
      </w:r>
      <w:r>
        <w:rPr>
          <w:w w:val="113"/>
          <w:sz w:val="28"/>
          <w:szCs w:val="28"/>
        </w:rPr>
        <w:t>e</w:t>
      </w:r>
      <w:r>
        <w:rPr>
          <w:spacing w:val="-5"/>
          <w:w w:val="113"/>
          <w:sz w:val="28"/>
          <w:szCs w:val="28"/>
        </w:rPr>
        <w:t xml:space="preserve"> </w:t>
      </w:r>
      <w:r>
        <w:rPr>
          <w:w w:val="124"/>
          <w:sz w:val="28"/>
          <w:szCs w:val="28"/>
        </w:rPr>
        <w:t>a</w:t>
      </w:r>
      <w:r>
        <w:rPr>
          <w:spacing w:val="-5"/>
          <w:w w:val="124"/>
          <w:sz w:val="28"/>
          <w:szCs w:val="28"/>
        </w:rPr>
        <w:t>r</w:t>
      </w:r>
      <w:r>
        <w:rPr>
          <w:w w:val="110"/>
          <w:sz w:val="28"/>
          <w:szCs w:val="28"/>
        </w:rPr>
        <w:t>e:</w:t>
      </w:r>
    </w:p>
    <w:p w:rsidR="00E11A12" w:rsidRDefault="00E11A12">
      <w:pPr>
        <w:spacing w:before="3" w:line="140" w:lineRule="exact"/>
        <w:rPr>
          <w:sz w:val="14"/>
          <w:szCs w:val="14"/>
        </w:rPr>
      </w:pP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3A3D88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Se</w:t>
      </w:r>
      <w:r>
        <w:rPr>
          <w:spacing w:val="-2"/>
        </w:rPr>
        <w:t>rv</w:t>
      </w:r>
      <w:r>
        <w:t>er</w:t>
      </w:r>
      <w:r>
        <w:rPr>
          <w:spacing w:val="42"/>
        </w:rPr>
        <w:t xml:space="preserve"> </w:t>
      </w:r>
      <w:r>
        <w:t>object</w:t>
      </w:r>
      <w:r>
        <w:rPr>
          <w:spacing w:val="29"/>
        </w:rPr>
        <w:t xml:space="preserve"> </w:t>
      </w:r>
      <w:r>
        <w:t xml:space="preserve">interface: </w:t>
      </w:r>
      <w:r>
        <w:rPr>
          <w:spacing w:val="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sub-inter</w:t>
      </w:r>
      <w:r>
        <w:rPr>
          <w:spacing w:val="-2"/>
        </w:rPr>
        <w:t>f</w:t>
      </w:r>
      <w:r>
        <w:t>ace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a.rmi.Remote</w:t>
      </w:r>
      <w:r>
        <w:rPr>
          <w:spacing w:val="-1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defines</w:t>
      </w:r>
      <w:r>
        <w:rPr>
          <w:spacing w:val="-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object.</w:t>
      </w:r>
    </w:p>
    <w:p w:rsidR="00E11A12" w:rsidRDefault="00E11A12">
      <w:pPr>
        <w:spacing w:before="6" w:line="180" w:lineRule="exact"/>
        <w:rPr>
          <w:sz w:val="18"/>
          <w:szCs w:val="18"/>
        </w:rPr>
      </w:pPr>
    </w:p>
    <w:p w:rsidR="00E11A12" w:rsidRDefault="003A3D88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Se</w:t>
      </w:r>
      <w:r>
        <w:rPr>
          <w:spacing w:val="-2"/>
        </w:rPr>
        <w:t>rv</w:t>
      </w:r>
      <w:r>
        <w:t>er</w:t>
      </w:r>
      <w:r>
        <w:rPr>
          <w:spacing w:val="42"/>
        </w:rPr>
        <w:t xml:space="preserve"> </w:t>
      </w:r>
      <w:r>
        <w:rPr>
          <w:w w:val="105"/>
        </w:rPr>
        <w:t>implementation:</w:t>
      </w:r>
      <w:r>
        <w:rPr>
          <w:spacing w:val="19"/>
          <w:w w:val="10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inter</w:t>
      </w:r>
      <w:r>
        <w:rPr>
          <w:spacing w:val="-2"/>
        </w:rPr>
        <w:t>f</w:t>
      </w:r>
      <w:r>
        <w:t>ace.</w:t>
      </w:r>
    </w:p>
    <w:p w:rsidR="00E11A12" w:rsidRDefault="00E11A12">
      <w:pPr>
        <w:spacing w:before="6" w:line="180" w:lineRule="exact"/>
        <w:rPr>
          <w:sz w:val="18"/>
          <w:szCs w:val="18"/>
        </w:rPr>
      </w:pPr>
    </w:p>
    <w:p w:rsidR="00E11A12" w:rsidRDefault="003A3D88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Se</w:t>
      </w:r>
      <w:r>
        <w:rPr>
          <w:spacing w:val="-2"/>
        </w:rPr>
        <w:t>rv</w:t>
      </w:r>
      <w:r>
        <w:t>er</w:t>
      </w:r>
      <w:r>
        <w:rPr>
          <w:spacing w:val="42"/>
        </w:rPr>
        <w:t xml:space="preserve"> </w:t>
      </w:r>
      <w:r>
        <w:t>object:</w:t>
      </w:r>
      <w:r>
        <w:rPr>
          <w:spacing w:val="4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implementation.</w:t>
      </w:r>
    </w:p>
    <w:p w:rsidR="00E11A12" w:rsidRDefault="00E11A12">
      <w:pPr>
        <w:spacing w:before="6" w:line="180" w:lineRule="exact"/>
        <w:rPr>
          <w:sz w:val="18"/>
          <w:szCs w:val="18"/>
        </w:rPr>
      </w:pPr>
    </w:p>
    <w:p w:rsidR="00E11A12" w:rsidRDefault="003A3D88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RMI</w:t>
      </w:r>
      <w:r>
        <w:rPr>
          <w:spacing w:val="30"/>
        </w:rPr>
        <w:t xml:space="preserve"> </w:t>
      </w:r>
      <w:r>
        <w:rPr>
          <w:spacing w:val="-4"/>
          <w:w w:val="107"/>
        </w:rPr>
        <w:t>r</w:t>
      </w:r>
      <w:r>
        <w:rPr>
          <w:w w:val="107"/>
        </w:rPr>
        <w:t>egistry:</w:t>
      </w:r>
      <w:r>
        <w:rPr>
          <w:spacing w:val="10"/>
          <w:w w:val="10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utility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>e</w:t>
      </w:r>
      <w:r>
        <w:t>gisters</w:t>
      </w:r>
      <w:r>
        <w:rPr>
          <w:spacing w:val="-7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</w:t>
      </w:r>
      <w:r>
        <w:rPr>
          <w:spacing w:val="-3"/>
        </w:rPr>
        <w:t>o</w:t>
      </w:r>
      <w:r>
        <w:t>vides</w:t>
      </w:r>
      <w:r>
        <w:rPr>
          <w:spacing w:val="-7"/>
        </w:rPr>
        <w:t xml:space="preserve"> </w:t>
      </w:r>
      <w:r>
        <w:t>naming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locating</w:t>
      </w:r>
      <w:r>
        <w:rPr>
          <w:spacing w:val="-6"/>
        </w:rPr>
        <w:t xml:space="preserve"> </w:t>
      </w:r>
      <w:r>
        <w:t>objects.</w:t>
      </w:r>
    </w:p>
    <w:p w:rsidR="00E11A12" w:rsidRDefault="00E11A12">
      <w:pPr>
        <w:spacing w:before="6" w:line="180" w:lineRule="exact"/>
        <w:rPr>
          <w:sz w:val="18"/>
          <w:szCs w:val="18"/>
        </w:rPr>
      </w:pPr>
    </w:p>
    <w:p w:rsidR="00E11A12" w:rsidRDefault="003A3D88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Client</w:t>
      </w:r>
      <w:r>
        <w:rPr>
          <w:spacing w:val="29"/>
        </w:rPr>
        <w:t xml:space="preserve"> </w:t>
      </w:r>
      <w:r>
        <w:rPr>
          <w:w w:val="109"/>
        </w:rPr>
        <w:t>p</w:t>
      </w:r>
      <w:r>
        <w:rPr>
          <w:spacing w:val="-4"/>
          <w:w w:val="109"/>
        </w:rPr>
        <w:t>r</w:t>
      </w:r>
      <w:r>
        <w:rPr>
          <w:w w:val="109"/>
        </w:rPr>
        <w:t>ogram:</w:t>
      </w:r>
      <w:r>
        <w:rPr>
          <w:spacing w:val="14"/>
          <w:w w:val="10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</w:t>
      </w:r>
      <w:r>
        <w:rPr>
          <w:spacing w:val="-2"/>
        </w:rPr>
        <w:t>k</w:t>
      </w:r>
      <w:r>
        <w:t>es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object.</w:t>
      </w:r>
    </w:p>
    <w:p w:rsidR="00E11A12" w:rsidRDefault="00E11A12">
      <w:pPr>
        <w:spacing w:before="6" w:line="180" w:lineRule="exact"/>
        <w:rPr>
          <w:sz w:val="18"/>
          <w:szCs w:val="18"/>
        </w:rPr>
      </w:pPr>
    </w:p>
    <w:p w:rsidR="00E11A12" w:rsidRDefault="003A3D88">
      <w:pPr>
        <w:ind w:left="407"/>
      </w:pPr>
      <w:r>
        <w:rPr>
          <w:w w:val="142"/>
        </w:rPr>
        <w:t xml:space="preserve">• </w:t>
      </w:r>
      <w:r>
        <w:rPr>
          <w:spacing w:val="7"/>
          <w:w w:val="142"/>
        </w:rPr>
        <w:t xml:space="preserve"> </w:t>
      </w:r>
      <w:r>
        <w:t>Client</w:t>
      </w:r>
      <w:r>
        <w:rPr>
          <w:spacing w:val="29"/>
        </w:rPr>
        <w:t xml:space="preserve"> </w:t>
      </w:r>
      <w:r>
        <w:t>stub:</w:t>
      </w:r>
      <w:r>
        <w:rPr>
          <w:spacing w:val="4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resides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>v</w:t>
      </w:r>
      <w:r>
        <w:t>es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surro</w:t>
      </w:r>
      <w:r>
        <w:rPr>
          <w:spacing w:val="-1"/>
        </w:rPr>
        <w:t>g</w:t>
      </w:r>
      <w:r>
        <w:t>ate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object.</w:t>
      </w:r>
    </w:p>
    <w:p w:rsidR="00E11A12" w:rsidRDefault="00E11A12">
      <w:pPr>
        <w:spacing w:before="6" w:line="180" w:lineRule="exact"/>
        <w:rPr>
          <w:sz w:val="18"/>
          <w:szCs w:val="18"/>
        </w:rPr>
      </w:pPr>
    </w:p>
    <w:p w:rsidR="00E11A12" w:rsidRDefault="003A3D88">
      <w:pPr>
        <w:spacing w:line="249" w:lineRule="auto"/>
        <w:ind w:left="606" w:right="73" w:hanging="199"/>
        <w:jc w:val="both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Se</w:t>
      </w:r>
      <w:r>
        <w:rPr>
          <w:spacing w:val="-2"/>
        </w:rPr>
        <w:t>rv</w:t>
      </w:r>
      <w:r>
        <w:t>er</w:t>
      </w:r>
      <w:r>
        <w:rPr>
          <w:spacing w:val="36"/>
        </w:rPr>
        <w:t xml:space="preserve"> </w:t>
      </w:r>
      <w:r>
        <w:t>s</w:t>
      </w:r>
      <w:r>
        <w:rPr>
          <w:spacing w:val="-2"/>
        </w:rPr>
        <w:t>k</w:t>
      </w:r>
      <w:r>
        <w:t>eleton:</w:t>
      </w:r>
      <w:r>
        <w:rPr>
          <w:spacing w:val="3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resides</w:t>
      </w:r>
      <w:r>
        <w:rPr>
          <w:spacing w:val="-1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11"/>
        </w:rPr>
        <w:t xml:space="preserve"> </w:t>
      </w:r>
      <w:r>
        <w:t>host,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communicates</w:t>
      </w:r>
      <w:r>
        <w:rPr>
          <w:spacing w:val="-1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stub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-12"/>
        </w:rPr>
        <w:t xml:space="preserve"> </w:t>
      </w:r>
      <w:r>
        <w:t>ser</w:t>
      </w:r>
      <w:r>
        <w:rPr>
          <w:spacing w:val="-3"/>
        </w:rPr>
        <w:t>v</w:t>
      </w:r>
      <w:r>
        <w:t xml:space="preserve">er </w:t>
      </w:r>
      <w:r>
        <w:t>object.</w:t>
      </w:r>
    </w:p>
    <w:p w:rsidR="00E11A12" w:rsidRDefault="00E11A12">
      <w:pPr>
        <w:spacing w:before="19" w:line="240" w:lineRule="exact"/>
        <w:rPr>
          <w:sz w:val="24"/>
          <w:szCs w:val="24"/>
        </w:rPr>
      </w:pPr>
    </w:p>
    <w:p w:rsidR="00E11A12" w:rsidRDefault="003A3D88">
      <w:pPr>
        <w:ind w:left="108"/>
        <w:rPr>
          <w:sz w:val="28"/>
          <w:szCs w:val="28"/>
        </w:rPr>
      </w:pPr>
      <w:r>
        <w:rPr>
          <w:sz w:val="28"/>
          <w:szCs w:val="28"/>
        </w:rPr>
        <w:t>Steps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 xml:space="preserve">writing 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RMI</w:t>
      </w:r>
      <w:r>
        <w:rPr>
          <w:spacing w:val="60"/>
          <w:sz w:val="28"/>
          <w:szCs w:val="28"/>
        </w:rPr>
        <w:t xml:space="preserve"> </w:t>
      </w:r>
      <w:r>
        <w:rPr>
          <w:spacing w:val="-7"/>
          <w:w w:val="102"/>
          <w:sz w:val="28"/>
          <w:szCs w:val="28"/>
        </w:rPr>
        <w:t>A</w:t>
      </w:r>
      <w:r>
        <w:rPr>
          <w:w w:val="109"/>
          <w:sz w:val="28"/>
          <w:szCs w:val="28"/>
        </w:rPr>
        <w:t>pplications</w:t>
      </w:r>
    </w:p>
    <w:p w:rsidR="00E11A12" w:rsidRDefault="00E11A12">
      <w:pPr>
        <w:spacing w:before="4" w:line="100" w:lineRule="exact"/>
        <w:rPr>
          <w:sz w:val="10"/>
          <w:szCs w:val="10"/>
        </w:rPr>
      </w:pPr>
    </w:p>
    <w:p w:rsidR="00E11A12" w:rsidRDefault="00E11A12">
      <w:pPr>
        <w:spacing w:line="200" w:lineRule="exact"/>
      </w:pPr>
    </w:p>
    <w:p w:rsidR="00E11A12" w:rsidRDefault="003A3D88">
      <w:pPr>
        <w:spacing w:line="249" w:lineRule="auto"/>
        <w:ind w:left="606" w:right="77" w:hanging="249"/>
        <w:jc w:val="both"/>
      </w:pPr>
      <w:r>
        <w:t>1.</w:t>
      </w:r>
      <w:r>
        <w:rPr>
          <w:spacing w:val="45"/>
        </w:rPr>
        <w:t xml:space="preserve"> </w:t>
      </w:r>
      <w:r>
        <w:t>Defining</w:t>
      </w:r>
      <w:r>
        <w:rPr>
          <w:spacing w:val="1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4"/>
          <w:w w:val="107"/>
        </w:rPr>
        <w:t>r</w:t>
      </w:r>
      <w:r>
        <w:rPr>
          <w:w w:val="107"/>
        </w:rPr>
        <w:t>emote</w:t>
      </w:r>
      <w:r>
        <w:rPr>
          <w:spacing w:val="6"/>
          <w:w w:val="107"/>
        </w:rPr>
        <w:t xml:space="preserve"> </w:t>
      </w:r>
      <w:r>
        <w:t xml:space="preserve">interfaces. </w:t>
      </w:r>
      <w:r>
        <w:rPr>
          <w:spacing w:val="36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4"/>
        </w:rPr>
        <w:t xml:space="preserve"> </w:t>
      </w:r>
      <w:r>
        <w:t>inter</w:t>
      </w:r>
      <w:r>
        <w:rPr>
          <w:spacing w:val="-2"/>
        </w:rPr>
        <w:t>f</w:t>
      </w:r>
      <w:r>
        <w:t xml:space="preserve">ace </w:t>
      </w:r>
      <w:r>
        <w:rPr>
          <w:spacing w:val="-3"/>
        </w:rPr>
        <w:t>e</w:t>
      </w:r>
      <w:r>
        <w:t>xcept</w:t>
      </w:r>
      <w:r>
        <w:rPr>
          <w:spacing w:val="2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additional characteristics.</w:t>
      </w:r>
      <w:r>
        <w:rPr>
          <w:spacing w:val="21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becomes remote</w:t>
      </w:r>
      <w:r>
        <w:rPr>
          <w:spacing w:val="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inter</w:t>
      </w:r>
      <w:r>
        <w:rPr>
          <w:spacing w:val="-2"/>
        </w:rPr>
        <w:t>f</w:t>
      </w:r>
      <w:r>
        <w:t>ace,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-1"/>
        </w:rPr>
        <w:t xml:space="preserve"> </w:t>
      </w:r>
      <w:r>
        <w:t>cha</w:t>
      </w:r>
      <w:r>
        <w:rPr>
          <w:spacing w:val="-4"/>
        </w:rPr>
        <w:t>r</w:t>
      </w:r>
      <w:r>
        <w:t>- acteristics:</w:t>
      </w:r>
    </w:p>
    <w:p w:rsidR="00E11A12" w:rsidRDefault="00E11A12">
      <w:pPr>
        <w:spacing w:before="7" w:line="160" w:lineRule="exact"/>
        <w:rPr>
          <w:sz w:val="17"/>
          <w:szCs w:val="17"/>
        </w:rPr>
      </w:pPr>
    </w:p>
    <w:p w:rsidR="00E11A12" w:rsidRDefault="003A3D88">
      <w:pPr>
        <w:ind w:left="84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inter</w:t>
      </w:r>
      <w:r>
        <w:rPr>
          <w:spacing w:val="-2"/>
        </w:rPr>
        <w:t>f</w:t>
      </w:r>
      <w:r>
        <w:t>ace</w:t>
      </w:r>
      <w:r>
        <w:rPr>
          <w:spacing w:val="-7"/>
        </w:rPr>
        <w:t xml:space="preserve"> </w:t>
      </w:r>
      <w:r>
        <w:rPr>
          <w:spacing w:val="-3"/>
        </w:rPr>
        <w:t>e</w:t>
      </w:r>
      <w:r>
        <w:t>xtends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</w:t>
      </w:r>
      <w:r>
        <w:rPr>
          <w:spacing w:val="-2"/>
        </w:rPr>
        <w:t>f</w:t>
      </w:r>
      <w:r>
        <w:t>ace</w:t>
      </w:r>
      <w:r>
        <w:rPr>
          <w:spacing w:val="-7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a.rmi.Remote.</w:t>
      </w:r>
    </w:p>
    <w:p w:rsidR="00E11A12" w:rsidRDefault="003A3D88">
      <w:pPr>
        <w:spacing w:before="97" w:line="249" w:lineRule="auto"/>
        <w:ind w:left="1044" w:right="72" w:hanging="199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inter</w:t>
      </w:r>
      <w:r>
        <w:rPr>
          <w:spacing w:val="-2"/>
        </w:rPr>
        <w:t>f</w:t>
      </w:r>
      <w:r>
        <w:t>ace</w:t>
      </w:r>
      <w:r>
        <w:rPr>
          <w:spacing w:val="5"/>
        </w:rPr>
        <w:t xml:space="preserve"> </w:t>
      </w:r>
      <w:r>
        <w:t>declares</w:t>
      </w:r>
      <w:r>
        <w:rPr>
          <w:spacing w:val="5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a.rmi.RemoteException</w:t>
      </w:r>
      <w:r>
        <w:rPr>
          <w:spacing w:val="-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thr</w:t>
      </w:r>
      <w:r>
        <w:rPr>
          <w:spacing w:val="-5"/>
        </w:rPr>
        <w:t>o</w:t>
      </w:r>
      <w:r>
        <w:t>ws</w:t>
      </w:r>
      <w:r>
        <w:rPr>
          <w:spacing w:val="7"/>
        </w:rPr>
        <w:t xml:space="preserve"> </w:t>
      </w:r>
      <w:r>
        <w:t>clause,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addition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-3"/>
        </w:rPr>
        <w:t>n</w:t>
      </w:r>
      <w:r>
        <w:t>y application-specific</w:t>
      </w:r>
      <w:r>
        <w:rPr>
          <w:spacing w:val="-16"/>
        </w:rPr>
        <w:t xml:space="preserve"> </w:t>
      </w:r>
      <w:r>
        <w:rPr>
          <w:spacing w:val="-3"/>
        </w:rPr>
        <w:t>e</w:t>
      </w:r>
      <w:r>
        <w:t>xceptions.</w:t>
      </w:r>
    </w:p>
    <w:p w:rsidR="00E11A12" w:rsidRDefault="00E11A12">
      <w:pPr>
        <w:ind w:left="1044"/>
      </w:pPr>
      <w:r>
        <w:pict>
          <v:group id="_x0000_s1078" style="position:absolute;left:0;text-align:left;margin-left:133.2pt;margin-top:19.05pt;width:421.2pt;height:0;z-index:-251670016;mso-position-horizontal-relative:page" coordorigin="2664,381" coordsize="8424,0">
            <v:shape id="_x0000_s1079" style="position:absolute;left:2664;top:381;width:8424;height:0" coordorigin="2664,381" coordsize="8424,0" path="m2664,381r8424,e" filled="f" strokeweight=".14042mm">
              <v:path arrowok="t"/>
            </v:shape>
            <w10:wrap anchorx="page"/>
          </v:group>
        </w:pict>
      </w:r>
      <w:r w:rsidR="003A3D88">
        <w:rPr>
          <w:w w:val="106"/>
        </w:rPr>
        <w:t>Example</w:t>
      </w:r>
    </w:p>
    <w:p w:rsidR="00E11A12" w:rsidRDefault="00E11A12">
      <w:pPr>
        <w:spacing w:before="3" w:line="160" w:lineRule="exact"/>
        <w:rPr>
          <w:sz w:val="17"/>
          <w:szCs w:val="17"/>
        </w:rPr>
      </w:pPr>
    </w:p>
    <w:p w:rsidR="00E11A12" w:rsidRDefault="003A3D88">
      <w:pPr>
        <w:spacing w:before="29"/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java.rmi.*;</w:t>
      </w:r>
    </w:p>
    <w:p w:rsidR="00E11A12" w:rsidRDefault="003A3D88">
      <w:pPr>
        <w:spacing w:before="8"/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interface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AddInterface </w:t>
      </w:r>
      <w:r>
        <w:rPr>
          <w:rFonts w:ascii="Consolas" w:eastAsia="Consolas" w:hAnsi="Consolas" w:cs="Consolas"/>
          <w:color w:val="0000FF"/>
          <w:sz w:val="18"/>
          <w:szCs w:val="18"/>
        </w:rPr>
        <w:t>extends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Remote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00" w:lineRule="exact"/>
        <w:ind w:left="155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sum(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n1,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n2)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RemoteException;</w:t>
      </w:r>
    </w:p>
    <w:p w:rsidR="00E11A12" w:rsidRDefault="00E11A12">
      <w:pPr>
        <w:spacing w:before="8" w:line="200" w:lineRule="exact"/>
        <w:ind w:left="1299"/>
        <w:rPr>
          <w:rFonts w:ascii="Consolas" w:eastAsia="Consolas" w:hAnsi="Consolas" w:cs="Consolas"/>
          <w:sz w:val="18"/>
          <w:szCs w:val="18"/>
        </w:rPr>
      </w:pPr>
      <w:r w:rsidRPr="00E11A12">
        <w:pict>
          <v:group id="_x0000_s1076" style="position:absolute;left:0;text-align:left;margin-left:133.2pt;margin-top:15.15pt;width:421.2pt;height:0;z-index:-251668992;mso-position-horizontal-relative:page" coordorigin="2664,303" coordsize="8424,0">
            <v:shape id="_x0000_s1077" style="position:absolute;left:2664;top:303;width:8424;height:0" coordorigin="2664,303" coordsize="8424,0" path="m2664,303r8424,e" filled="f" strokeweight=".14042mm">
              <v:path arrowok="t"/>
            </v:shape>
            <w10:wrap anchorx="page"/>
          </v:group>
        </w:pict>
      </w:r>
      <w:r w:rsidR="003A3D88"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4" w:line="180" w:lineRule="exact"/>
        <w:rPr>
          <w:sz w:val="19"/>
          <w:szCs w:val="19"/>
        </w:rPr>
      </w:pPr>
    </w:p>
    <w:p w:rsidR="00E11A12" w:rsidRDefault="00E11A12">
      <w:pPr>
        <w:spacing w:line="200" w:lineRule="exact"/>
      </w:pPr>
    </w:p>
    <w:p w:rsidR="00E11A12" w:rsidRDefault="003A3D88">
      <w:pPr>
        <w:spacing w:before="26"/>
        <w:ind w:left="357"/>
      </w:pPr>
      <w:r>
        <w:t>2.</w:t>
      </w:r>
      <w:r>
        <w:rPr>
          <w:spacing w:val="48"/>
        </w:rPr>
        <w:t xml:space="preserve"> </w:t>
      </w:r>
      <w:r>
        <w:rPr>
          <w:w w:val="106"/>
        </w:rPr>
        <w:t>Implementing</w:t>
      </w:r>
      <w:r>
        <w:rPr>
          <w:spacing w:val="24"/>
          <w:w w:val="10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4"/>
          <w:w w:val="107"/>
        </w:rPr>
        <w:t>r</w:t>
      </w:r>
      <w:r>
        <w:rPr>
          <w:w w:val="107"/>
        </w:rPr>
        <w:t>emote</w:t>
      </w:r>
      <w:r>
        <w:rPr>
          <w:spacing w:val="26"/>
          <w:w w:val="107"/>
        </w:rPr>
        <w:t xml:space="preserve"> </w:t>
      </w:r>
      <w:r>
        <w:t xml:space="preserve">interface.  </w:t>
      </w:r>
      <w:r>
        <w:rPr>
          <w:spacing w:val="40"/>
        </w:rPr>
        <w:t xml:space="preserve"> </w:t>
      </w:r>
      <w:r>
        <w:rPr>
          <w:spacing w:val="-16"/>
        </w:rPr>
        <w:t>W</w:t>
      </w:r>
      <w:r>
        <w:t>e</w:t>
      </w:r>
      <w:r>
        <w:rPr>
          <w:spacing w:val="23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write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implementation</w:t>
      </w:r>
      <w:r>
        <w:rPr>
          <w:spacing w:val="1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remote</w:t>
      </w:r>
      <w:r>
        <w:rPr>
          <w:spacing w:val="20"/>
        </w:rPr>
        <w:t xml:space="preserve"> </w:t>
      </w:r>
      <w:r>
        <w:t>inter</w:t>
      </w:r>
      <w:r>
        <w:rPr>
          <w:spacing w:val="-2"/>
        </w:rPr>
        <w:t>f</w:t>
      </w:r>
      <w:r>
        <w:t>ace</w:t>
      </w:r>
      <w:r>
        <w:rPr>
          <w:spacing w:val="20"/>
        </w:rPr>
        <w:t xml:space="preserve"> </w:t>
      </w:r>
      <w:r>
        <w:t>definition.</w:t>
      </w:r>
    </w:p>
    <w:p w:rsidR="00E11A12" w:rsidRDefault="003A3D88">
      <w:pPr>
        <w:spacing w:before="9" w:line="249" w:lineRule="auto"/>
        <w:ind w:left="606" w:right="77"/>
        <w:jc w:val="both"/>
      </w:pPr>
      <w:r>
        <w:t>The</w:t>
      </w:r>
      <w:r>
        <w:rPr>
          <w:spacing w:val="15"/>
        </w:rPr>
        <w:t xml:space="preserve"> </w:t>
      </w:r>
      <w:r>
        <w:t>implementation</w:t>
      </w:r>
      <w:r>
        <w:rPr>
          <w:spacing w:val="5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pr</w:t>
      </w:r>
      <w:r>
        <w:rPr>
          <w:spacing w:val="-3"/>
        </w:rPr>
        <w:t>o</w:t>
      </w:r>
      <w:r>
        <w:t>vide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implementation</w:t>
      </w:r>
      <w:r>
        <w:rPr>
          <w:spacing w:val="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methods</w:t>
      </w:r>
      <w:r>
        <w:rPr>
          <w:spacing w:val="11"/>
        </w:rPr>
        <w:t xml:space="preserve"> </w:t>
      </w:r>
      <w:r>
        <w:t>defined 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remote</w:t>
      </w:r>
      <w:r>
        <w:rPr>
          <w:spacing w:val="12"/>
        </w:rPr>
        <w:t xml:space="preserve"> </w:t>
      </w:r>
      <w:r>
        <w:t>inter</w:t>
      </w:r>
      <w:r>
        <w:rPr>
          <w:spacing w:val="-2"/>
        </w:rPr>
        <w:t>f</w:t>
      </w:r>
      <w:r>
        <w:t>ace definition</w:t>
      </w:r>
      <w:r>
        <w:rPr>
          <w:spacing w:val="-3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constructors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main</w:t>
      </w:r>
      <w:r>
        <w:rPr>
          <w:spacing w:val="9"/>
        </w:rPr>
        <w:t xml:space="preserve"> </w:t>
      </w:r>
      <w:r>
        <w:t>function.</w:t>
      </w:r>
      <w:r>
        <w:rPr>
          <w:spacing w:val="4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things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done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implementation of</w:t>
      </w:r>
      <w:r>
        <w:rPr>
          <w:spacing w:val="11"/>
        </w:rPr>
        <w:t xml:space="preserve"> </w:t>
      </w:r>
      <w:r>
        <w:t>the remote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are.</w:t>
      </w:r>
    </w:p>
    <w:p w:rsidR="00E11A12" w:rsidRDefault="00E11A12">
      <w:pPr>
        <w:spacing w:before="7" w:line="160" w:lineRule="exact"/>
        <w:rPr>
          <w:sz w:val="17"/>
          <w:szCs w:val="17"/>
        </w:rPr>
      </w:pPr>
    </w:p>
    <w:p w:rsidR="00E11A12" w:rsidRDefault="003A3D88">
      <w:pPr>
        <w:ind w:left="84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inter</w:t>
      </w:r>
      <w:r>
        <w:rPr>
          <w:spacing w:val="-2"/>
        </w:rPr>
        <w:t>f</w:t>
      </w:r>
      <w:r>
        <w:t>aces</w:t>
      </w:r>
      <w:r>
        <w:rPr>
          <w:spacing w:val="-8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implemented</w:t>
      </w:r>
    </w:p>
    <w:p w:rsidR="00E11A12" w:rsidRDefault="003A3D88">
      <w:pPr>
        <w:spacing w:before="97"/>
        <w:ind w:left="84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Define</w:t>
      </w:r>
      <w:r>
        <w:rPr>
          <w:spacing w:val="-1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object</w:t>
      </w:r>
    </w:p>
    <w:p w:rsidR="00E11A12" w:rsidRDefault="003A3D88">
      <w:pPr>
        <w:spacing w:before="97"/>
        <w:ind w:left="84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Pr</w:t>
      </w:r>
      <w:r>
        <w:rPr>
          <w:spacing w:val="-3"/>
        </w:rPr>
        <w:t>o</w:t>
      </w:r>
      <w:r>
        <w:t>vide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implementation</w:t>
      </w:r>
      <w:r>
        <w:rPr>
          <w:spacing w:val="-1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inter</w:t>
      </w:r>
      <w:r>
        <w:rPr>
          <w:spacing w:val="-2"/>
        </w:rPr>
        <w:t>f</w:t>
      </w:r>
      <w:r>
        <w:t>aces</w:t>
      </w:r>
    </w:p>
    <w:p w:rsidR="00E11A12" w:rsidRDefault="003A3D88">
      <w:pPr>
        <w:spacing w:before="9"/>
        <w:ind w:left="1044"/>
        <w:sectPr w:rsidR="00E11A12">
          <w:headerReference w:type="default" r:id="rId9"/>
          <w:pgSz w:w="12240" w:h="15840"/>
          <w:pgMar w:top="860" w:right="1040" w:bottom="280" w:left="1620" w:header="662" w:footer="0" w:gutter="0"/>
          <w:pgNumType w:start="2"/>
          <w:cols w:space="720"/>
        </w:sectPr>
      </w:pPr>
      <w:r>
        <w:rPr>
          <w:w w:val="106"/>
        </w:rPr>
        <w:t>Example</w:t>
      </w: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before="6" w:line="220" w:lineRule="exact"/>
        <w:rPr>
          <w:sz w:val="22"/>
          <w:szCs w:val="22"/>
        </w:rPr>
      </w:pPr>
    </w:p>
    <w:p w:rsidR="00E11A12" w:rsidRDefault="00E11A12">
      <w:pPr>
        <w:spacing w:before="29"/>
        <w:ind w:left="1044"/>
        <w:rPr>
          <w:rFonts w:ascii="Consolas" w:eastAsia="Consolas" w:hAnsi="Consolas" w:cs="Consolas"/>
          <w:sz w:val="18"/>
          <w:szCs w:val="18"/>
        </w:rPr>
      </w:pPr>
      <w:r w:rsidRPr="00E11A12">
        <w:pict>
          <v:group id="_x0000_s1074" style="position:absolute;left:0;text-align:left;margin-left:133.2pt;margin-top:-1.15pt;width:421.2pt;height:0;z-index:-251667968;mso-position-horizontal-relative:page" coordorigin="2664,-23" coordsize="8424,0">
            <v:shape id="_x0000_s1075" style="position:absolute;left:2664;top:-23;width:8424;height:0" coordorigin="2664,-23" coordsize="8424,0" path="m2664,-23r8424,e" filled="f" strokeweight=".14042mm">
              <v:path arrowok="t"/>
            </v:shape>
            <w10:wrap anchorx="page"/>
          </v:group>
        </w:pict>
      </w:r>
      <w:r w:rsidR="003A3D88">
        <w:rPr>
          <w:rFonts w:ascii="Consolas" w:eastAsia="Consolas" w:hAnsi="Consolas" w:cs="Consolas"/>
          <w:color w:val="0000FF"/>
          <w:sz w:val="18"/>
          <w:szCs w:val="18"/>
        </w:rPr>
        <w:t>import</w:t>
      </w:r>
      <w:r w:rsidR="003A3D88"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 w:rsidR="003A3D88">
        <w:rPr>
          <w:rFonts w:ascii="Consolas" w:eastAsia="Consolas" w:hAnsi="Consolas" w:cs="Consolas"/>
          <w:color w:val="000000"/>
          <w:sz w:val="18"/>
          <w:szCs w:val="18"/>
        </w:rPr>
        <w:t>java.rmi.*;</w:t>
      </w:r>
    </w:p>
    <w:p w:rsidR="00E11A12" w:rsidRDefault="003A3D88">
      <w:pPr>
        <w:spacing w:before="8"/>
        <w:ind w:left="104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java.rmi.server.*;</w:t>
      </w:r>
    </w:p>
    <w:p w:rsidR="00E11A12" w:rsidRDefault="00E11A12">
      <w:pPr>
        <w:spacing w:before="8" w:line="220" w:lineRule="exact"/>
        <w:rPr>
          <w:sz w:val="22"/>
          <w:szCs w:val="22"/>
        </w:rPr>
      </w:pPr>
    </w:p>
    <w:p w:rsidR="00E11A12" w:rsidRDefault="003A3D88">
      <w:pPr>
        <w:ind w:left="104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Add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extends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UnicastRemoteObject 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implements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AddInterface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E11A12">
      <w:pPr>
        <w:spacing w:before="8" w:line="220" w:lineRule="exact"/>
        <w:rPr>
          <w:sz w:val="22"/>
          <w:szCs w:val="22"/>
        </w:rPr>
      </w:pPr>
    </w:p>
    <w:p w:rsidR="00E11A12" w:rsidRDefault="003A3D88">
      <w:pPr>
        <w:ind w:left="138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Add()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RemoteException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00" w:lineRule="exact"/>
        <w:ind w:left="172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super</w:t>
      </w:r>
      <w:r>
        <w:rPr>
          <w:rFonts w:ascii="Consolas" w:eastAsia="Consolas" w:hAnsi="Consolas" w:cs="Consolas"/>
          <w:color w:val="000000"/>
          <w:sz w:val="18"/>
          <w:szCs w:val="18"/>
        </w:rPr>
        <w:t>();</w:t>
      </w:r>
    </w:p>
    <w:p w:rsidR="00E11A12" w:rsidRDefault="003A3D88">
      <w:pPr>
        <w:spacing w:before="8"/>
        <w:ind w:left="138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8" w:line="220" w:lineRule="exact"/>
        <w:rPr>
          <w:sz w:val="22"/>
          <w:szCs w:val="22"/>
        </w:rPr>
      </w:pPr>
    </w:p>
    <w:p w:rsidR="00E11A12" w:rsidRDefault="003A3D88">
      <w:pPr>
        <w:ind w:left="138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sum(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n1,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n2)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RemoteException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00" w:lineRule="exact"/>
        <w:ind w:left="172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return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n1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n2;</w:t>
      </w:r>
    </w:p>
    <w:p w:rsidR="00E11A12" w:rsidRDefault="003A3D88">
      <w:pPr>
        <w:spacing w:before="8"/>
        <w:ind w:left="138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8" w:line="200" w:lineRule="exact"/>
        <w:ind w:left="1044"/>
        <w:rPr>
          <w:rFonts w:ascii="Consolas" w:eastAsia="Consolas" w:hAnsi="Consolas" w:cs="Consolas"/>
          <w:sz w:val="18"/>
          <w:szCs w:val="18"/>
        </w:rPr>
      </w:pPr>
      <w:r w:rsidRPr="00E11A12">
        <w:pict>
          <v:group id="_x0000_s1072" style="position:absolute;left:0;text-align:left;margin-left:133.2pt;margin-top:15.15pt;width:421.2pt;height:0;z-index:-251666944;mso-position-horizontal-relative:page" coordorigin="2664,303" coordsize="8424,0">
            <v:shape id="_x0000_s1073" style="position:absolute;left:2664;top:303;width:8424;height:0" coordorigin="2664,303" coordsize="8424,0" path="m2664,303r8424,e" filled="f" strokeweight=".14042mm">
              <v:path arrowok="t"/>
            </v:shape>
            <w10:wrap anchorx="page"/>
          </v:group>
        </w:pict>
      </w:r>
      <w:r w:rsidR="003A3D88"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6" w:line="180" w:lineRule="exact"/>
        <w:rPr>
          <w:sz w:val="19"/>
          <w:szCs w:val="19"/>
        </w:rPr>
      </w:pPr>
    </w:p>
    <w:p w:rsidR="00E11A12" w:rsidRDefault="00E11A12">
      <w:pPr>
        <w:spacing w:line="200" w:lineRule="exact"/>
      </w:pPr>
    </w:p>
    <w:p w:rsidR="00E11A12" w:rsidRDefault="003A3D88">
      <w:pPr>
        <w:spacing w:before="26" w:line="249" w:lineRule="auto"/>
        <w:ind w:left="606" w:right="77"/>
        <w:jc w:val="both"/>
      </w:pPr>
      <w:r>
        <w:rPr>
          <w:w w:val="99"/>
        </w:rPr>
        <w:t>UnicastRemoteObject</w:t>
      </w:r>
      <w:r>
        <w:rPr>
          <w:spacing w:val="-5"/>
          <w:w w:val="9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</w:t>
      </w:r>
      <w:r>
        <w:rPr>
          <w:spacing w:val="-8"/>
        </w:rPr>
        <w:t>n</w:t>
      </w:r>
      <w:r>
        <w:rPr>
          <w:spacing w:val="-3"/>
        </w:rPr>
        <w:t>v</w:t>
      </w:r>
      <w:r>
        <w:t>enience</w:t>
      </w:r>
      <w:r>
        <w:rPr>
          <w:spacing w:val="-16"/>
        </w:rPr>
        <w:t xml:space="preserve"> </w:t>
      </w:r>
      <w:r>
        <w:t>class,</w:t>
      </w:r>
      <w:r>
        <w:rPr>
          <w:spacing w:val="-9"/>
        </w:rPr>
        <w:t xml:space="preserve"> </w:t>
      </w:r>
      <w:r>
        <w:rPr>
          <w:w w:val="97"/>
        </w:rPr>
        <w:t>defined</w:t>
      </w:r>
      <w:r>
        <w:rPr>
          <w:spacing w:val="-4"/>
          <w:w w:val="9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RMI</w:t>
      </w:r>
      <w:r>
        <w:rPr>
          <w:spacing w:val="-10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API,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superclass</w:t>
      </w:r>
      <w:r>
        <w:rPr>
          <w:spacing w:val="-14"/>
        </w:rPr>
        <w:t xml:space="preserve"> </w:t>
      </w:r>
      <w:r>
        <w:t>for remote</w:t>
      </w:r>
      <w:r>
        <w:rPr>
          <w:spacing w:val="-1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implementations.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superclass</w:t>
      </w:r>
      <w:r>
        <w:rPr>
          <w:spacing w:val="-16"/>
        </w:rPr>
        <w:t xml:space="preserve"> </w:t>
      </w:r>
      <w:r>
        <w:rPr>
          <w:w w:val="99"/>
        </w:rPr>
        <w:t>UnicastRemoteObject</w:t>
      </w:r>
      <w:r>
        <w:rPr>
          <w:spacing w:val="-7"/>
          <w:w w:val="99"/>
        </w:rPr>
        <w:t xml:space="preserve"> </w:t>
      </w:r>
      <w:r>
        <w:t>supplies</w:t>
      </w:r>
      <w:r>
        <w:rPr>
          <w:spacing w:val="-15"/>
        </w:rPr>
        <w:t xml:space="preserve"> </w:t>
      </w:r>
      <w:r>
        <w:rPr>
          <w:w w:val="99"/>
        </w:rPr>
        <w:t>implementations</w:t>
      </w:r>
      <w:r>
        <w:rPr>
          <w:spacing w:val="-7"/>
          <w:w w:val="9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 j</w:t>
      </w:r>
      <w:r>
        <w:rPr>
          <w:spacing w:val="-4"/>
        </w:rPr>
        <w:t>a</w:t>
      </w:r>
      <w:r>
        <w:rPr>
          <w:spacing w:val="-5"/>
        </w:rPr>
        <w:t>v</w:t>
      </w:r>
      <w:r>
        <w:t>a.lang.Object</w:t>
      </w:r>
      <w:r>
        <w:rPr>
          <w:spacing w:val="-16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(equals,</w:t>
      </w:r>
      <w:r>
        <w:rPr>
          <w:spacing w:val="-9"/>
        </w:rPr>
        <w:t xml:space="preserve"> </w:t>
      </w:r>
      <w:r>
        <w:t>hashCode,</w:t>
      </w:r>
      <w:r>
        <w:rPr>
          <w:spacing w:val="-10"/>
        </w:rPr>
        <w:t xml:space="preserve"> </w:t>
      </w:r>
      <w:r>
        <w:t>toString)</w:t>
      </w:r>
      <w:r>
        <w:rPr>
          <w:spacing w:val="-10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</w:t>
      </w:r>
      <w:r>
        <w:rPr>
          <w:spacing w:val="-3"/>
        </w:rPr>
        <w:t>e</w:t>
      </w:r>
      <w:r>
        <w:t>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w w:val="97"/>
        </w:rPr>
        <w:t>defined</w:t>
      </w:r>
      <w:r>
        <w:rPr>
          <w:spacing w:val="-1"/>
          <w:w w:val="97"/>
        </w:rPr>
        <w:t xml:space="preserve"> </w:t>
      </w:r>
      <w:r>
        <w:t>appropriately</w:t>
      </w:r>
      <w:r>
        <w:rPr>
          <w:spacing w:val="-1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objects.</w:t>
      </w:r>
    </w:p>
    <w:p w:rsidR="00E11A12" w:rsidRDefault="00E11A12">
      <w:pPr>
        <w:spacing w:before="9" w:line="160" w:lineRule="exact"/>
        <w:rPr>
          <w:sz w:val="17"/>
          <w:szCs w:val="17"/>
        </w:rPr>
      </w:pPr>
    </w:p>
    <w:p w:rsidR="00E11A12" w:rsidRDefault="00E11A12">
      <w:pPr>
        <w:spacing w:line="249" w:lineRule="auto"/>
        <w:ind w:left="606" w:right="77" w:hanging="249"/>
        <w:jc w:val="both"/>
      </w:pPr>
      <w:r>
        <w:pict>
          <v:group id="_x0000_s1070" style="position:absolute;left:0;text-align:left;margin-left:111.3pt;margin-top:42.95pt;width:443.1pt;height:0;z-index:-251665920;mso-position-horizontal-relative:page" coordorigin="2226,859" coordsize="8862,0">
            <v:shape id="_x0000_s1071" style="position:absolute;left:2226;top:859;width:8862;height:0" coordorigin="2226,859" coordsize="8862,0" path="m2226,859r8862,e" filled="f" strokeweight=".14042mm">
              <v:path arrowok="t"/>
            </v:shape>
            <w10:wrap anchorx="page"/>
          </v:group>
        </w:pict>
      </w:r>
      <w:r w:rsidR="003A3D88">
        <w:t>3.</w:t>
      </w:r>
      <w:r w:rsidR="003A3D88">
        <w:rPr>
          <w:spacing w:val="39"/>
        </w:rPr>
        <w:t xml:space="preserve"> </w:t>
      </w:r>
      <w:r w:rsidR="003A3D88">
        <w:t>C</w:t>
      </w:r>
      <w:r w:rsidR="003A3D88">
        <w:rPr>
          <w:spacing w:val="-4"/>
        </w:rPr>
        <w:t>r</w:t>
      </w:r>
      <w:r w:rsidR="003A3D88">
        <w:t xml:space="preserve">eate </w:t>
      </w:r>
      <w:r w:rsidR="003A3D88">
        <w:rPr>
          <w:spacing w:val="9"/>
        </w:rPr>
        <w:t xml:space="preserve"> </w:t>
      </w:r>
      <w:r w:rsidR="003A3D88">
        <w:t>a</w:t>
      </w:r>
      <w:r w:rsidR="003A3D88">
        <w:rPr>
          <w:spacing w:val="19"/>
        </w:rPr>
        <w:t xml:space="preserve"> </w:t>
      </w:r>
      <w:r w:rsidR="003A3D88">
        <w:t>main</w:t>
      </w:r>
      <w:r w:rsidR="003A3D88">
        <w:rPr>
          <w:spacing w:val="40"/>
        </w:rPr>
        <w:t xml:space="preserve"> </w:t>
      </w:r>
      <w:r w:rsidR="003A3D88">
        <w:t>method  for</w:t>
      </w:r>
      <w:r w:rsidR="003A3D88">
        <w:rPr>
          <w:spacing w:val="6"/>
        </w:rPr>
        <w:t xml:space="preserve"> </w:t>
      </w:r>
      <w:r w:rsidR="003A3D88">
        <w:t>the</w:t>
      </w:r>
      <w:r w:rsidR="003A3D88">
        <w:rPr>
          <w:spacing w:val="6"/>
        </w:rPr>
        <w:t xml:space="preserve"> </w:t>
      </w:r>
      <w:r w:rsidR="003A3D88">
        <w:t>ser</w:t>
      </w:r>
      <w:r w:rsidR="003A3D88">
        <w:rPr>
          <w:spacing w:val="-3"/>
        </w:rPr>
        <w:t>v</w:t>
      </w:r>
      <w:r w:rsidR="003A3D88">
        <w:t>er</w:t>
      </w:r>
      <w:r w:rsidR="003A3D88">
        <w:rPr>
          <w:spacing w:val="3"/>
        </w:rPr>
        <w:t xml:space="preserve"> </w:t>
      </w:r>
      <w:r w:rsidR="003A3D88">
        <w:t>or</w:t>
      </w:r>
      <w:r w:rsidR="003A3D88">
        <w:rPr>
          <w:spacing w:val="6"/>
        </w:rPr>
        <w:t xml:space="preserve"> </w:t>
      </w:r>
      <w:r w:rsidR="003A3D88">
        <w:t>a</w:t>
      </w:r>
      <w:r w:rsidR="003A3D88">
        <w:rPr>
          <w:spacing w:val="7"/>
        </w:rPr>
        <w:t xml:space="preserve"> </w:t>
      </w:r>
      <w:r w:rsidR="003A3D88">
        <w:t>separate</w:t>
      </w:r>
      <w:r w:rsidR="003A3D88">
        <w:rPr>
          <w:spacing w:val="1"/>
        </w:rPr>
        <w:t xml:space="preserve"> </w:t>
      </w:r>
      <w:r w:rsidR="003A3D88">
        <w:t>class</w:t>
      </w:r>
      <w:r w:rsidR="003A3D88">
        <w:rPr>
          <w:spacing w:val="4"/>
        </w:rPr>
        <w:t xml:space="preserve"> </w:t>
      </w:r>
      <w:r w:rsidR="003A3D88">
        <w:t>that</w:t>
      </w:r>
      <w:r w:rsidR="003A3D88">
        <w:rPr>
          <w:spacing w:val="5"/>
        </w:rPr>
        <w:t xml:space="preserve"> </w:t>
      </w:r>
      <w:r w:rsidR="003A3D88">
        <w:t>will</w:t>
      </w:r>
      <w:r w:rsidR="003A3D88">
        <w:rPr>
          <w:spacing w:val="5"/>
        </w:rPr>
        <w:t xml:space="preserve"> </w:t>
      </w:r>
      <w:r w:rsidR="003A3D88">
        <w:t>create</w:t>
      </w:r>
      <w:r w:rsidR="003A3D88">
        <w:rPr>
          <w:spacing w:val="3"/>
        </w:rPr>
        <w:t xml:space="preserve"> </w:t>
      </w:r>
      <w:r w:rsidR="003A3D88">
        <w:t>an</w:t>
      </w:r>
      <w:r w:rsidR="003A3D88">
        <w:rPr>
          <w:spacing w:val="6"/>
        </w:rPr>
        <w:t xml:space="preserve"> </w:t>
      </w:r>
      <w:r w:rsidR="003A3D88">
        <w:t>object</w:t>
      </w:r>
      <w:r w:rsidR="003A3D88">
        <w:rPr>
          <w:spacing w:val="3"/>
        </w:rPr>
        <w:t xml:space="preserve"> </w:t>
      </w:r>
      <w:r w:rsidR="003A3D88">
        <w:t>of</w:t>
      </w:r>
      <w:r w:rsidR="003A3D88">
        <w:rPr>
          <w:spacing w:val="6"/>
        </w:rPr>
        <w:t xml:space="preserve"> </w:t>
      </w:r>
      <w:r w:rsidR="003A3D88">
        <w:t>the</w:t>
      </w:r>
      <w:r w:rsidR="003A3D88">
        <w:rPr>
          <w:spacing w:val="6"/>
        </w:rPr>
        <w:t xml:space="preserve"> </w:t>
      </w:r>
      <w:r w:rsidR="003A3D88">
        <w:t>remote</w:t>
      </w:r>
      <w:r w:rsidR="003A3D88">
        <w:rPr>
          <w:spacing w:val="2"/>
        </w:rPr>
        <w:t xml:space="preserve"> </w:t>
      </w:r>
      <w:r w:rsidR="003A3D88">
        <w:t>object</w:t>
      </w:r>
      <w:r w:rsidR="003A3D88">
        <w:rPr>
          <w:spacing w:val="3"/>
        </w:rPr>
        <w:t xml:space="preserve"> </w:t>
      </w:r>
      <w:r w:rsidR="003A3D88">
        <w:t>and r</w:t>
      </w:r>
      <w:r w:rsidR="003A3D88">
        <w:rPr>
          <w:spacing w:val="-3"/>
        </w:rPr>
        <w:t>e</w:t>
      </w:r>
      <w:r w:rsidR="003A3D88">
        <w:t>gister</w:t>
      </w:r>
      <w:r w:rsidR="003A3D88">
        <w:rPr>
          <w:spacing w:val="-10"/>
        </w:rPr>
        <w:t xml:space="preserve"> </w:t>
      </w:r>
      <w:r w:rsidR="003A3D88">
        <w:t>it</w:t>
      </w:r>
      <w:r w:rsidR="003A3D88">
        <w:rPr>
          <w:spacing w:val="-5"/>
        </w:rPr>
        <w:t xml:space="preserve"> </w:t>
      </w:r>
      <w:r w:rsidR="003A3D88">
        <w:t>to</w:t>
      </w:r>
      <w:r w:rsidR="003A3D88">
        <w:rPr>
          <w:spacing w:val="-6"/>
        </w:rPr>
        <w:t xml:space="preserve"> </w:t>
      </w:r>
      <w:r w:rsidR="003A3D88">
        <w:t>the</w:t>
      </w:r>
      <w:r w:rsidR="003A3D88">
        <w:rPr>
          <w:spacing w:val="-6"/>
        </w:rPr>
        <w:t xml:space="preserve"> </w:t>
      </w:r>
      <w:r w:rsidR="003A3D88">
        <w:t>RMI</w:t>
      </w:r>
      <w:r w:rsidR="003A3D88">
        <w:rPr>
          <w:spacing w:val="-8"/>
        </w:rPr>
        <w:t xml:space="preserve"> </w:t>
      </w:r>
      <w:r w:rsidR="003A3D88">
        <w:t>r</w:t>
      </w:r>
      <w:r w:rsidR="003A3D88">
        <w:rPr>
          <w:spacing w:val="-3"/>
        </w:rPr>
        <w:t>e</w:t>
      </w:r>
      <w:r w:rsidR="003A3D88">
        <w:t>gistr</w:t>
      </w:r>
      <w:r w:rsidR="003A3D88">
        <w:rPr>
          <w:spacing w:val="-13"/>
        </w:rPr>
        <w:t>y</w:t>
      </w:r>
      <w:r w:rsidR="003A3D88">
        <w:t>.</w:t>
      </w:r>
      <w:r w:rsidR="003A3D88">
        <w:rPr>
          <w:spacing w:val="4"/>
        </w:rPr>
        <w:t xml:space="preserve"> </w:t>
      </w:r>
      <w:r w:rsidR="003A3D88">
        <w:rPr>
          <w:spacing w:val="-22"/>
        </w:rPr>
        <w:t>Y</w:t>
      </w:r>
      <w:r w:rsidR="003A3D88">
        <w:t>ou</w:t>
      </w:r>
      <w:r w:rsidR="003A3D88">
        <w:rPr>
          <w:spacing w:val="-7"/>
        </w:rPr>
        <w:t xml:space="preserve"> </w:t>
      </w:r>
      <w:r w:rsidR="003A3D88">
        <w:t>need</w:t>
      </w:r>
      <w:r w:rsidR="003A3D88">
        <w:rPr>
          <w:spacing w:val="-8"/>
        </w:rPr>
        <w:t xml:space="preserve"> </w:t>
      </w:r>
      <w:r w:rsidR="003A3D88">
        <w:t>to</w:t>
      </w:r>
      <w:r w:rsidR="003A3D88">
        <w:rPr>
          <w:spacing w:val="-6"/>
        </w:rPr>
        <w:t xml:space="preserve"> </w:t>
      </w:r>
      <w:r w:rsidR="003A3D88">
        <w:t>include</w:t>
      </w:r>
      <w:r w:rsidR="003A3D88">
        <w:rPr>
          <w:spacing w:val="-10"/>
        </w:rPr>
        <w:t xml:space="preserve"> </w:t>
      </w:r>
      <w:r w:rsidR="003A3D88">
        <w:t>the</w:t>
      </w:r>
      <w:r w:rsidR="003A3D88">
        <w:rPr>
          <w:spacing w:val="-6"/>
        </w:rPr>
        <w:t xml:space="preserve"> </w:t>
      </w:r>
      <w:r w:rsidR="003A3D88">
        <w:t>j</w:t>
      </w:r>
      <w:r w:rsidR="003A3D88">
        <w:rPr>
          <w:spacing w:val="-4"/>
        </w:rPr>
        <w:t>a</w:t>
      </w:r>
      <w:r w:rsidR="003A3D88">
        <w:rPr>
          <w:spacing w:val="-5"/>
        </w:rPr>
        <w:t>v</w:t>
      </w:r>
      <w:r w:rsidR="003A3D88">
        <w:t>a.rmi.Naming</w:t>
      </w:r>
      <w:r w:rsidR="003A3D88">
        <w:rPr>
          <w:spacing w:val="-18"/>
        </w:rPr>
        <w:t xml:space="preserve"> </w:t>
      </w:r>
      <w:r w:rsidR="003A3D88">
        <w:t>class</w:t>
      </w:r>
      <w:r w:rsidR="003A3D88">
        <w:rPr>
          <w:spacing w:val="-8"/>
        </w:rPr>
        <w:t xml:space="preserve"> </w:t>
      </w:r>
      <w:r w:rsidR="003A3D88">
        <w:t>to</w:t>
      </w:r>
      <w:r w:rsidR="003A3D88">
        <w:rPr>
          <w:spacing w:val="-6"/>
        </w:rPr>
        <w:t xml:space="preserve"> </w:t>
      </w:r>
      <w:r w:rsidR="003A3D88">
        <w:t>be</w:t>
      </w:r>
      <w:r w:rsidR="003A3D88">
        <w:rPr>
          <w:spacing w:val="-6"/>
        </w:rPr>
        <w:t xml:space="preserve"> </w:t>
      </w:r>
      <w:r w:rsidR="003A3D88">
        <w:t>able</w:t>
      </w:r>
      <w:r w:rsidR="003A3D88">
        <w:rPr>
          <w:spacing w:val="-7"/>
        </w:rPr>
        <w:t xml:space="preserve"> </w:t>
      </w:r>
      <w:r w:rsidR="003A3D88">
        <w:t>to</w:t>
      </w:r>
      <w:r w:rsidR="003A3D88">
        <w:rPr>
          <w:spacing w:val="-6"/>
        </w:rPr>
        <w:t xml:space="preserve"> </w:t>
      </w:r>
      <w:r w:rsidR="003A3D88">
        <w:t>r</w:t>
      </w:r>
      <w:r w:rsidR="003A3D88">
        <w:rPr>
          <w:spacing w:val="-3"/>
        </w:rPr>
        <w:t>e</w:t>
      </w:r>
      <w:r w:rsidR="003A3D88">
        <w:t>gister</w:t>
      </w:r>
      <w:r w:rsidR="003A3D88">
        <w:rPr>
          <w:spacing w:val="-10"/>
        </w:rPr>
        <w:t xml:space="preserve"> </w:t>
      </w:r>
      <w:r w:rsidR="003A3D88">
        <w:t>objects</w:t>
      </w:r>
      <w:r w:rsidR="003A3D88">
        <w:rPr>
          <w:spacing w:val="-10"/>
        </w:rPr>
        <w:t xml:space="preserve"> </w:t>
      </w:r>
      <w:r w:rsidR="003A3D88">
        <w:t>to</w:t>
      </w:r>
      <w:r w:rsidR="003A3D88">
        <w:rPr>
          <w:spacing w:val="-6"/>
        </w:rPr>
        <w:t xml:space="preserve"> </w:t>
      </w:r>
      <w:r w:rsidR="003A3D88">
        <w:t>the RMI</w:t>
      </w:r>
      <w:r w:rsidR="003A3D88">
        <w:rPr>
          <w:spacing w:val="-4"/>
        </w:rPr>
        <w:t xml:space="preserve"> </w:t>
      </w:r>
      <w:r w:rsidR="003A3D88">
        <w:t>r</w:t>
      </w:r>
      <w:r w:rsidR="003A3D88">
        <w:rPr>
          <w:spacing w:val="-3"/>
        </w:rPr>
        <w:t>e</w:t>
      </w:r>
      <w:r w:rsidR="003A3D88">
        <w:t>gistr</w:t>
      </w:r>
      <w:r w:rsidR="003A3D88">
        <w:rPr>
          <w:spacing w:val="-13"/>
        </w:rPr>
        <w:t>y</w:t>
      </w:r>
      <w:r w:rsidR="003A3D88">
        <w:t>.</w:t>
      </w:r>
    </w:p>
    <w:p w:rsidR="00E11A12" w:rsidRDefault="00E11A12">
      <w:pPr>
        <w:spacing w:before="5" w:line="160" w:lineRule="exact"/>
        <w:rPr>
          <w:sz w:val="16"/>
          <w:szCs w:val="16"/>
        </w:rPr>
      </w:pPr>
    </w:p>
    <w:p w:rsidR="00E11A12" w:rsidRDefault="003A3D88">
      <w:pPr>
        <w:spacing w:before="29"/>
        <w:ind w:left="77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/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49" w:lineRule="auto"/>
        <w:ind w:left="1623" w:right="142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Naming.rebind(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"rmi://localhost:1099/Add"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Add());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"Server </w:t>
      </w:r>
      <w:r>
        <w:rPr>
          <w:rFonts w:ascii="Consolas" w:eastAsia="Consolas" w:hAnsi="Consolas" w:cs="Consolas"/>
          <w:color w:val="9300D1"/>
          <w:sz w:val="18"/>
          <w:szCs w:val="18"/>
        </w:rPr>
        <w:t>is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connected </w:t>
      </w:r>
      <w:r>
        <w:rPr>
          <w:rFonts w:ascii="Consolas" w:eastAsia="Consolas" w:hAnsi="Consolas" w:cs="Consolas"/>
          <w:color w:val="9300D1"/>
          <w:sz w:val="18"/>
          <w:szCs w:val="18"/>
        </w:rPr>
        <w:t>and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waiting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for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the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client"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E11A12" w:rsidRDefault="003A3D88">
      <w:pPr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00" w:lineRule="exact"/>
        <w:ind w:left="162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"Server </w:t>
      </w:r>
      <w:r>
        <w:rPr>
          <w:rFonts w:ascii="Consolas" w:eastAsia="Consolas" w:hAnsi="Consolas" w:cs="Consolas"/>
          <w:color w:val="9300D1"/>
          <w:sz w:val="18"/>
          <w:szCs w:val="18"/>
        </w:rPr>
        <w:t>could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not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connect: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e);</w:t>
      </w:r>
    </w:p>
    <w:p w:rsidR="00E11A12" w:rsidRDefault="003A3D88">
      <w:pPr>
        <w:spacing w:before="8"/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8" w:line="200" w:lineRule="exact"/>
        <w:ind w:left="945"/>
        <w:rPr>
          <w:rFonts w:ascii="Consolas" w:eastAsia="Consolas" w:hAnsi="Consolas" w:cs="Consolas"/>
          <w:sz w:val="18"/>
          <w:szCs w:val="18"/>
        </w:rPr>
      </w:pPr>
      <w:r w:rsidRPr="00E11A12">
        <w:pict>
          <v:group id="_x0000_s1068" style="position:absolute;left:0;text-align:left;margin-left:111.3pt;margin-top:15.15pt;width:443.1pt;height:0;z-index:-251664896;mso-position-horizontal-relative:page" coordorigin="2226,303" coordsize="8862,0">
            <v:shape id="_x0000_s1069" style="position:absolute;left:2226;top:303;width:8862;height:0" coordorigin="2226,303" coordsize="8862,0" path="m2226,303r8862,e" filled="f" strokeweight=".14042mm">
              <v:path arrowok="t"/>
            </v:shape>
            <w10:wrap anchorx="page"/>
          </v:group>
        </w:pict>
      </w:r>
      <w:r w:rsidR="003A3D88"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6" w:line="180" w:lineRule="exact"/>
        <w:rPr>
          <w:sz w:val="19"/>
          <w:szCs w:val="19"/>
        </w:rPr>
      </w:pPr>
    </w:p>
    <w:p w:rsidR="00E11A12" w:rsidRDefault="00E11A12">
      <w:pPr>
        <w:spacing w:line="200" w:lineRule="exact"/>
      </w:pPr>
    </w:p>
    <w:p w:rsidR="00E11A12" w:rsidRDefault="00E11A12">
      <w:pPr>
        <w:spacing w:before="26" w:line="249" w:lineRule="auto"/>
        <w:ind w:left="606" w:right="77" w:hanging="249"/>
        <w:jc w:val="both"/>
      </w:pPr>
      <w:r>
        <w:pict>
          <v:group id="_x0000_s1066" style="position:absolute;left:0;text-align:left;margin-left:111.3pt;margin-top:56.2pt;width:443.1pt;height:0;z-index:-251663872;mso-position-horizontal-relative:page" coordorigin="2226,1124" coordsize="8862,0">
            <v:shape id="_x0000_s1067" style="position:absolute;left:2226;top:1124;width:8862;height:0" coordorigin="2226,1124" coordsize="8862,0" path="m2226,1124r8862,e" filled="f" strokeweight=".14042mm">
              <v:path arrowok="t"/>
            </v:shape>
            <w10:wrap anchorx="page"/>
          </v:group>
        </w:pict>
      </w:r>
      <w:r w:rsidR="003A3D88">
        <w:t>4.</w:t>
      </w:r>
      <w:r w:rsidR="003A3D88">
        <w:rPr>
          <w:spacing w:val="42"/>
        </w:rPr>
        <w:t xml:space="preserve"> </w:t>
      </w:r>
      <w:r w:rsidR="003A3D88">
        <w:rPr>
          <w:w w:val="106"/>
        </w:rPr>
        <w:t>Implementing</w:t>
      </w:r>
      <w:r w:rsidR="003A3D88">
        <w:rPr>
          <w:spacing w:val="7"/>
          <w:w w:val="106"/>
        </w:rPr>
        <w:t xml:space="preserve"> </w:t>
      </w:r>
      <w:r w:rsidR="003A3D88">
        <w:t>the</w:t>
      </w:r>
      <w:r w:rsidR="003A3D88">
        <w:rPr>
          <w:spacing w:val="30"/>
        </w:rPr>
        <w:t xml:space="preserve"> </w:t>
      </w:r>
      <w:r w:rsidR="003A3D88">
        <w:t xml:space="preserve">clients. </w:t>
      </w:r>
      <w:r w:rsidR="003A3D88">
        <w:rPr>
          <w:spacing w:val="26"/>
        </w:rPr>
        <w:t xml:space="preserve"> </w:t>
      </w:r>
      <w:r w:rsidR="003A3D88">
        <w:t>Clients</w:t>
      </w:r>
      <w:r w:rsidR="003A3D88">
        <w:rPr>
          <w:spacing w:val="5"/>
        </w:rPr>
        <w:t xml:space="preserve"> </w:t>
      </w:r>
      <w:r w:rsidR="003A3D88">
        <w:t>that</w:t>
      </w:r>
      <w:r w:rsidR="003A3D88">
        <w:rPr>
          <w:spacing w:val="7"/>
        </w:rPr>
        <w:t xml:space="preserve"> </w:t>
      </w:r>
      <w:r w:rsidR="003A3D88">
        <w:t>use</w:t>
      </w:r>
      <w:r w:rsidR="003A3D88">
        <w:rPr>
          <w:spacing w:val="8"/>
        </w:rPr>
        <w:t xml:space="preserve"> </w:t>
      </w:r>
      <w:r w:rsidR="003A3D88">
        <w:t>remote</w:t>
      </w:r>
      <w:r w:rsidR="003A3D88">
        <w:rPr>
          <w:spacing w:val="5"/>
        </w:rPr>
        <w:t xml:space="preserve"> </w:t>
      </w:r>
      <w:r w:rsidR="003A3D88">
        <w:t>objects</w:t>
      </w:r>
      <w:r w:rsidR="003A3D88">
        <w:rPr>
          <w:spacing w:val="5"/>
        </w:rPr>
        <w:t xml:space="preserve"> </w:t>
      </w:r>
      <w:r w:rsidR="003A3D88">
        <w:t>can</w:t>
      </w:r>
      <w:r w:rsidR="003A3D88">
        <w:rPr>
          <w:spacing w:val="8"/>
        </w:rPr>
        <w:t xml:space="preserve"> </w:t>
      </w:r>
      <w:r w:rsidR="003A3D88">
        <w:t>be</w:t>
      </w:r>
      <w:r w:rsidR="003A3D88">
        <w:rPr>
          <w:spacing w:val="9"/>
        </w:rPr>
        <w:t xml:space="preserve"> </w:t>
      </w:r>
      <w:r w:rsidR="003A3D88">
        <w:t>implemented at</w:t>
      </w:r>
      <w:r w:rsidR="003A3D88">
        <w:rPr>
          <w:spacing w:val="9"/>
        </w:rPr>
        <w:t xml:space="preserve"> </w:t>
      </w:r>
      <w:r w:rsidR="003A3D88">
        <w:t>a</w:t>
      </w:r>
      <w:r w:rsidR="003A3D88">
        <w:rPr>
          <w:spacing w:val="-3"/>
        </w:rPr>
        <w:t>n</w:t>
      </w:r>
      <w:r w:rsidR="003A3D88">
        <w:t>y</w:t>
      </w:r>
      <w:r w:rsidR="003A3D88">
        <w:rPr>
          <w:spacing w:val="8"/>
        </w:rPr>
        <w:t xml:space="preserve"> </w:t>
      </w:r>
      <w:r w:rsidR="003A3D88">
        <w:t>time</w:t>
      </w:r>
      <w:r w:rsidR="003A3D88">
        <w:rPr>
          <w:spacing w:val="7"/>
        </w:rPr>
        <w:t xml:space="preserve"> </w:t>
      </w:r>
      <w:r w:rsidR="003A3D88">
        <w:t>after</w:t>
      </w:r>
      <w:r w:rsidR="003A3D88">
        <w:rPr>
          <w:spacing w:val="7"/>
        </w:rPr>
        <w:t xml:space="preserve"> </w:t>
      </w:r>
      <w:r w:rsidR="003A3D88">
        <w:t>the</w:t>
      </w:r>
      <w:r w:rsidR="003A3D88">
        <w:rPr>
          <w:spacing w:val="8"/>
        </w:rPr>
        <w:t xml:space="preserve"> </w:t>
      </w:r>
      <w:r w:rsidR="003A3D88">
        <w:t>remote inter</w:t>
      </w:r>
      <w:r w:rsidR="003A3D88">
        <w:rPr>
          <w:spacing w:val="-2"/>
        </w:rPr>
        <w:t>f</w:t>
      </w:r>
      <w:r w:rsidR="003A3D88">
        <w:t>aces</w:t>
      </w:r>
      <w:r w:rsidR="003A3D88">
        <w:rPr>
          <w:spacing w:val="1"/>
        </w:rPr>
        <w:t xml:space="preserve"> </w:t>
      </w:r>
      <w:r w:rsidR="003A3D88">
        <w:t>are</w:t>
      </w:r>
      <w:r w:rsidR="003A3D88">
        <w:rPr>
          <w:spacing w:val="7"/>
        </w:rPr>
        <w:t xml:space="preserve"> </w:t>
      </w:r>
      <w:r w:rsidR="003A3D88">
        <w:t>defined, including</w:t>
      </w:r>
      <w:r w:rsidR="003A3D88">
        <w:rPr>
          <w:spacing w:val="1"/>
        </w:rPr>
        <w:t xml:space="preserve"> </w:t>
      </w:r>
      <w:r w:rsidR="003A3D88">
        <w:t>after</w:t>
      </w:r>
      <w:r w:rsidR="003A3D88">
        <w:rPr>
          <w:spacing w:val="5"/>
        </w:rPr>
        <w:t xml:space="preserve"> </w:t>
      </w:r>
      <w:r w:rsidR="003A3D88">
        <w:t>the</w:t>
      </w:r>
      <w:r w:rsidR="003A3D88">
        <w:rPr>
          <w:spacing w:val="7"/>
        </w:rPr>
        <w:t xml:space="preserve"> </w:t>
      </w:r>
      <w:r w:rsidR="003A3D88">
        <w:t>remote</w:t>
      </w:r>
      <w:r w:rsidR="003A3D88">
        <w:rPr>
          <w:spacing w:val="3"/>
        </w:rPr>
        <w:t xml:space="preserve"> </w:t>
      </w:r>
      <w:r w:rsidR="003A3D88">
        <w:t>objects</w:t>
      </w:r>
      <w:r w:rsidR="003A3D88">
        <w:rPr>
          <w:spacing w:val="3"/>
        </w:rPr>
        <w:t xml:space="preserve"> </w:t>
      </w:r>
      <w:r w:rsidR="003A3D88">
        <w:t>h</w:t>
      </w:r>
      <w:r w:rsidR="003A3D88">
        <w:rPr>
          <w:spacing w:val="-4"/>
        </w:rPr>
        <w:t>a</w:t>
      </w:r>
      <w:r w:rsidR="003A3D88">
        <w:rPr>
          <w:spacing w:val="-3"/>
        </w:rPr>
        <w:t>v</w:t>
      </w:r>
      <w:r w:rsidR="003A3D88">
        <w:t>e</w:t>
      </w:r>
      <w:r w:rsidR="003A3D88">
        <w:rPr>
          <w:spacing w:val="5"/>
        </w:rPr>
        <w:t xml:space="preserve"> </w:t>
      </w:r>
      <w:r w:rsidR="003A3D88">
        <w:t>been</w:t>
      </w:r>
      <w:r w:rsidR="003A3D88">
        <w:rPr>
          <w:spacing w:val="5"/>
        </w:rPr>
        <w:t xml:space="preserve"> </w:t>
      </w:r>
      <w:r w:rsidR="003A3D88">
        <w:t>depl</w:t>
      </w:r>
      <w:r w:rsidR="003A3D88">
        <w:rPr>
          <w:spacing w:val="-2"/>
        </w:rPr>
        <w:t>o</w:t>
      </w:r>
      <w:r w:rsidR="003A3D88">
        <w:t>yed.</w:t>
      </w:r>
      <w:r w:rsidR="003A3D88">
        <w:rPr>
          <w:spacing w:val="43"/>
        </w:rPr>
        <w:t xml:space="preserve"> </w:t>
      </w:r>
      <w:r w:rsidR="003A3D88">
        <w:t>Th</w:t>
      </w:r>
      <w:r w:rsidR="003A3D88">
        <w:rPr>
          <w:spacing w:val="-3"/>
        </w:rPr>
        <w:t>e</w:t>
      </w:r>
      <w:r w:rsidR="003A3D88">
        <w:t>y</w:t>
      </w:r>
      <w:r w:rsidR="003A3D88">
        <w:rPr>
          <w:spacing w:val="5"/>
        </w:rPr>
        <w:t xml:space="preserve"> </w:t>
      </w:r>
      <w:r w:rsidR="003A3D88">
        <w:t>simply</w:t>
      </w:r>
      <w:r w:rsidR="003A3D88">
        <w:rPr>
          <w:spacing w:val="4"/>
        </w:rPr>
        <w:t xml:space="preserve"> </w:t>
      </w:r>
      <w:r w:rsidR="003A3D88">
        <w:t>ma</w:t>
      </w:r>
      <w:r w:rsidR="003A3D88">
        <w:rPr>
          <w:spacing w:val="-2"/>
        </w:rPr>
        <w:t>k</w:t>
      </w:r>
      <w:r w:rsidR="003A3D88">
        <w:t>e</w:t>
      </w:r>
      <w:r w:rsidR="003A3D88">
        <w:rPr>
          <w:spacing w:val="5"/>
        </w:rPr>
        <w:t xml:space="preserve"> </w:t>
      </w:r>
      <w:r w:rsidR="003A3D88">
        <w:t>requests</w:t>
      </w:r>
      <w:r w:rsidR="003A3D88">
        <w:rPr>
          <w:spacing w:val="2"/>
        </w:rPr>
        <w:t xml:space="preserve"> </w:t>
      </w:r>
      <w:r w:rsidR="003A3D88">
        <w:t>to access</w:t>
      </w:r>
      <w:r w:rsidR="003A3D88">
        <w:rPr>
          <w:spacing w:val="-2"/>
        </w:rPr>
        <w:t xml:space="preserve"> </w:t>
      </w:r>
      <w:r w:rsidR="003A3D88">
        <w:t>remote</w:t>
      </w:r>
      <w:r w:rsidR="003A3D88">
        <w:rPr>
          <w:spacing w:val="-3"/>
        </w:rPr>
        <w:t xml:space="preserve"> </w:t>
      </w:r>
      <w:r w:rsidR="003A3D88">
        <w:t>objects.</w:t>
      </w:r>
      <w:r w:rsidR="003A3D88">
        <w:rPr>
          <w:spacing w:val="16"/>
        </w:rPr>
        <w:t xml:space="preserve"> </w:t>
      </w:r>
      <w:r w:rsidR="003A3D88">
        <w:t>The clients</w:t>
      </w:r>
      <w:r w:rsidR="003A3D88">
        <w:rPr>
          <w:spacing w:val="-2"/>
        </w:rPr>
        <w:t xml:space="preserve"> </w:t>
      </w:r>
      <w:r w:rsidR="003A3D88">
        <w:t>should</w:t>
      </w:r>
      <w:r w:rsidR="003A3D88">
        <w:rPr>
          <w:spacing w:val="-2"/>
        </w:rPr>
        <w:t xml:space="preserve"> </w:t>
      </w:r>
      <w:r w:rsidR="003A3D88">
        <w:t>locate</w:t>
      </w:r>
      <w:r w:rsidR="003A3D88">
        <w:rPr>
          <w:spacing w:val="-2"/>
        </w:rPr>
        <w:t xml:space="preserve"> </w:t>
      </w:r>
      <w:r w:rsidR="003A3D88">
        <w:t>the</w:t>
      </w:r>
      <w:r w:rsidR="003A3D88">
        <w:rPr>
          <w:spacing w:val="1"/>
        </w:rPr>
        <w:t xml:space="preserve"> </w:t>
      </w:r>
      <w:r w:rsidR="003A3D88">
        <w:t>remote</w:t>
      </w:r>
      <w:r w:rsidR="003A3D88">
        <w:rPr>
          <w:spacing w:val="-3"/>
        </w:rPr>
        <w:t xml:space="preserve"> </w:t>
      </w:r>
      <w:r w:rsidR="003A3D88">
        <w:t>object</w:t>
      </w:r>
      <w:r w:rsidR="003A3D88">
        <w:rPr>
          <w:spacing w:val="-2"/>
        </w:rPr>
        <w:t xml:space="preserve"> </w:t>
      </w:r>
      <w:r w:rsidR="003A3D88">
        <w:t>and perform</w:t>
      </w:r>
      <w:r w:rsidR="003A3D88">
        <w:rPr>
          <w:spacing w:val="-3"/>
        </w:rPr>
        <w:t xml:space="preserve"> </w:t>
      </w:r>
      <w:r w:rsidR="003A3D88">
        <w:t>binding</w:t>
      </w:r>
      <w:r w:rsidR="003A3D88">
        <w:rPr>
          <w:spacing w:val="-3"/>
        </w:rPr>
        <w:t xml:space="preserve"> </w:t>
      </w:r>
      <w:r w:rsidR="003A3D88">
        <w:t>before</w:t>
      </w:r>
      <w:r w:rsidR="003A3D88">
        <w:rPr>
          <w:spacing w:val="-2"/>
        </w:rPr>
        <w:t xml:space="preserve"> </w:t>
      </w:r>
      <w:r w:rsidR="003A3D88">
        <w:t>th</w:t>
      </w:r>
      <w:r w:rsidR="003A3D88">
        <w:rPr>
          <w:spacing w:val="-3"/>
        </w:rPr>
        <w:t>e</w:t>
      </w:r>
      <w:r w:rsidR="003A3D88">
        <w:t>y can i</w:t>
      </w:r>
      <w:r w:rsidR="003A3D88">
        <w:rPr>
          <w:spacing w:val="-8"/>
        </w:rPr>
        <w:t>n</w:t>
      </w:r>
      <w:r w:rsidR="003A3D88">
        <w:rPr>
          <w:spacing w:val="-4"/>
        </w:rPr>
        <w:t>v</w:t>
      </w:r>
      <w:r w:rsidR="003A3D88">
        <w:t>o</w:t>
      </w:r>
      <w:r w:rsidR="003A3D88">
        <w:rPr>
          <w:spacing w:val="-2"/>
        </w:rPr>
        <w:t>k</w:t>
      </w:r>
      <w:r w:rsidR="003A3D88">
        <w:t>e methods</w:t>
      </w:r>
      <w:r w:rsidR="003A3D88">
        <w:rPr>
          <w:spacing w:val="-7"/>
        </w:rPr>
        <w:t xml:space="preserve"> </w:t>
      </w:r>
      <w:r w:rsidR="003A3D88">
        <w:t>so</w:t>
      </w:r>
      <w:r w:rsidR="003A3D88">
        <w:rPr>
          <w:spacing w:val="-2"/>
        </w:rPr>
        <w:t xml:space="preserve"> </w:t>
      </w:r>
      <w:r w:rsidR="003A3D88">
        <w:t>th</w:t>
      </w:r>
      <w:r w:rsidR="003A3D88">
        <w:rPr>
          <w:spacing w:val="-3"/>
        </w:rPr>
        <w:t>e</w:t>
      </w:r>
      <w:r w:rsidR="003A3D88">
        <w:t>y</w:t>
      </w:r>
      <w:r w:rsidR="003A3D88">
        <w:rPr>
          <w:spacing w:val="-3"/>
        </w:rPr>
        <w:t xml:space="preserve"> </w:t>
      </w:r>
      <w:r w:rsidR="003A3D88">
        <w:t>will</w:t>
      </w:r>
      <w:r w:rsidR="003A3D88">
        <w:rPr>
          <w:spacing w:val="-3"/>
        </w:rPr>
        <w:t xml:space="preserve"> </w:t>
      </w:r>
      <w:r w:rsidR="003A3D88">
        <w:t>need</w:t>
      </w:r>
      <w:r w:rsidR="003A3D88">
        <w:rPr>
          <w:spacing w:val="-4"/>
        </w:rPr>
        <w:t xml:space="preserve"> </w:t>
      </w:r>
      <w:r w:rsidR="003A3D88">
        <w:t>to</w:t>
      </w:r>
      <w:r w:rsidR="003A3D88">
        <w:rPr>
          <w:spacing w:val="-2"/>
        </w:rPr>
        <w:t xml:space="preserve"> </w:t>
      </w:r>
      <w:r w:rsidR="003A3D88">
        <w:t>contact</w:t>
      </w:r>
      <w:r w:rsidR="003A3D88">
        <w:rPr>
          <w:spacing w:val="-6"/>
        </w:rPr>
        <w:t xml:space="preserve"> </w:t>
      </w:r>
      <w:r w:rsidR="003A3D88">
        <w:t>the</w:t>
      </w:r>
      <w:r w:rsidR="003A3D88">
        <w:rPr>
          <w:spacing w:val="-2"/>
        </w:rPr>
        <w:t xml:space="preserve"> </w:t>
      </w:r>
      <w:r w:rsidR="003A3D88">
        <w:t>RMI</w:t>
      </w:r>
      <w:r w:rsidR="003A3D88">
        <w:rPr>
          <w:spacing w:val="-4"/>
        </w:rPr>
        <w:t xml:space="preserve"> </w:t>
      </w:r>
      <w:r w:rsidR="003A3D88">
        <w:t>r</w:t>
      </w:r>
      <w:r w:rsidR="003A3D88">
        <w:rPr>
          <w:spacing w:val="-3"/>
        </w:rPr>
        <w:t>e</w:t>
      </w:r>
      <w:r w:rsidR="003A3D88">
        <w:t>gistry</w:t>
      </w:r>
      <w:r w:rsidR="003A3D88">
        <w:rPr>
          <w:spacing w:val="-6"/>
        </w:rPr>
        <w:t xml:space="preserve"> </w:t>
      </w:r>
      <w:r w:rsidR="003A3D88">
        <w:t>to</w:t>
      </w:r>
      <w:r w:rsidR="003A3D88">
        <w:rPr>
          <w:spacing w:val="-2"/>
        </w:rPr>
        <w:t xml:space="preserve"> </w:t>
      </w:r>
      <w:r w:rsidR="003A3D88">
        <w:t>locate</w:t>
      </w:r>
      <w:r w:rsidR="003A3D88">
        <w:rPr>
          <w:spacing w:val="-5"/>
        </w:rPr>
        <w:t xml:space="preserve"> </w:t>
      </w:r>
      <w:r w:rsidR="003A3D88">
        <w:t>the</w:t>
      </w:r>
      <w:r w:rsidR="003A3D88">
        <w:rPr>
          <w:spacing w:val="-2"/>
        </w:rPr>
        <w:t xml:space="preserve"> </w:t>
      </w:r>
      <w:r w:rsidR="003A3D88">
        <w:t>remote</w:t>
      </w:r>
      <w:r w:rsidR="003A3D88">
        <w:rPr>
          <w:spacing w:val="-6"/>
        </w:rPr>
        <w:t xml:space="preserve"> </w:t>
      </w:r>
      <w:r w:rsidR="003A3D88">
        <w:t>object.</w:t>
      </w:r>
    </w:p>
    <w:p w:rsidR="00E11A12" w:rsidRDefault="00E11A12">
      <w:pPr>
        <w:spacing w:before="5" w:line="160" w:lineRule="exact"/>
        <w:rPr>
          <w:sz w:val="16"/>
          <w:szCs w:val="16"/>
        </w:rPr>
      </w:pPr>
    </w:p>
    <w:p w:rsidR="00E11A12" w:rsidRDefault="003A3D88">
      <w:pPr>
        <w:spacing w:before="29"/>
        <w:ind w:left="6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java.rmi.Naming;</w:t>
      </w:r>
    </w:p>
    <w:p w:rsidR="00E11A12" w:rsidRDefault="003A3D88">
      <w:pPr>
        <w:spacing w:before="8"/>
        <w:ind w:left="6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AddClient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/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/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49" w:lineRule="auto"/>
        <w:ind w:left="1623" w:right="86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AddInterface </w:t>
      </w:r>
      <w:r>
        <w:rPr>
          <w:rFonts w:ascii="Consolas" w:eastAsia="Consolas" w:hAnsi="Consolas" w:cs="Consolas"/>
          <w:sz w:val="18"/>
          <w:szCs w:val="18"/>
        </w:rPr>
        <w:t>ai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>(AddInterface) Naming.lookup(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"rmi://localhost:1099/Add"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"The </w:t>
      </w:r>
      <w:r>
        <w:rPr>
          <w:rFonts w:ascii="Consolas" w:eastAsia="Consolas" w:hAnsi="Consolas" w:cs="Consolas"/>
          <w:color w:val="9300D1"/>
          <w:sz w:val="18"/>
          <w:szCs w:val="18"/>
        </w:rPr>
        <w:t>sum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of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2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numbers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is: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ai.sum(10, </w:t>
      </w:r>
      <w:r>
        <w:rPr>
          <w:rFonts w:ascii="Consolas" w:eastAsia="Consolas" w:hAnsi="Consolas" w:cs="Consolas"/>
          <w:color w:val="000000"/>
          <w:sz w:val="18"/>
          <w:szCs w:val="18"/>
        </w:rPr>
        <w:t>2));</w:t>
      </w:r>
    </w:p>
    <w:p w:rsidR="00E11A12" w:rsidRDefault="003A3D88">
      <w:pPr>
        <w:spacing w:line="249" w:lineRule="auto"/>
        <w:ind w:left="1623" w:right="3689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 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"Client</w:t>
      </w:r>
      <w:r>
        <w:rPr>
          <w:rFonts w:ascii="Consolas" w:eastAsia="Consolas" w:hAnsi="Consolas" w:cs="Consolas"/>
          <w:color w:val="9300D1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Exception: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e);</w:t>
      </w:r>
    </w:p>
    <w:p w:rsidR="00E11A12" w:rsidRDefault="003A3D88">
      <w:pPr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3A3D88">
      <w:pPr>
        <w:spacing w:before="8"/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8" w:line="200" w:lineRule="exact"/>
        <w:ind w:left="606"/>
        <w:rPr>
          <w:rFonts w:ascii="Consolas" w:eastAsia="Consolas" w:hAnsi="Consolas" w:cs="Consolas"/>
          <w:sz w:val="18"/>
          <w:szCs w:val="18"/>
        </w:rPr>
      </w:pPr>
      <w:r w:rsidRPr="00E11A12">
        <w:pict>
          <v:group id="_x0000_s1064" style="position:absolute;left:0;text-align:left;margin-left:111.3pt;margin-top:15.15pt;width:443.1pt;height:0;z-index:-251662848;mso-position-horizontal-relative:page" coordorigin="2226,303" coordsize="8862,0">
            <v:shape id="_x0000_s1065" style="position:absolute;left:2226;top:303;width:8862;height:0" coordorigin="2226,303" coordsize="8862,0" path="m2226,303r8862,e" filled="f" strokeweight=".14042mm">
              <v:path arrowok="t"/>
            </v:shape>
            <w10:wrap anchorx="page"/>
          </v:group>
        </w:pict>
      </w:r>
      <w:r w:rsidR="003A3D88"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6" w:line="180" w:lineRule="exact"/>
        <w:rPr>
          <w:sz w:val="19"/>
          <w:szCs w:val="19"/>
        </w:rPr>
      </w:pPr>
    </w:p>
    <w:p w:rsidR="00E11A12" w:rsidRDefault="00E11A12">
      <w:pPr>
        <w:spacing w:line="200" w:lineRule="exact"/>
      </w:pPr>
    </w:p>
    <w:p w:rsidR="00E11A12" w:rsidRDefault="003A3D88">
      <w:pPr>
        <w:spacing w:before="26"/>
        <w:ind w:left="357"/>
      </w:pPr>
      <w:r>
        <w:t>5.</w:t>
      </w:r>
      <w:r>
        <w:rPr>
          <w:spacing w:val="48"/>
        </w:rPr>
        <w:t xml:space="preserve"> </w:t>
      </w:r>
      <w:r>
        <w:t>Compile</w:t>
      </w:r>
      <w:r>
        <w:rPr>
          <w:spacing w:val="2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j</w:t>
      </w:r>
      <w:r>
        <w:rPr>
          <w:spacing w:val="-5"/>
        </w:rPr>
        <w:t>a</w:t>
      </w:r>
      <w:r>
        <w:rPr>
          <w:spacing w:val="-2"/>
        </w:rPr>
        <w:t>v</w:t>
      </w:r>
      <w:r>
        <w:t>a</w:t>
      </w:r>
      <w:r>
        <w:rPr>
          <w:spacing w:val="31"/>
        </w:rPr>
        <w:t xml:space="preserve"> </w:t>
      </w:r>
      <w:r>
        <w:t>files:</w:t>
      </w:r>
      <w:r>
        <w:rPr>
          <w:spacing w:val="-2"/>
        </w:rPr>
        <w:t xml:space="preserve"> </w:t>
      </w:r>
      <w:r>
        <w:t>compile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3"/>
        </w:rPr>
        <w:t xml:space="preserve"> </w:t>
      </w:r>
      <w:r>
        <w:t>files</w:t>
      </w:r>
      <w:r>
        <w:rPr>
          <w:spacing w:val="-1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3"/>
        </w:rPr>
        <w:t xml:space="preserve"> </w:t>
      </w:r>
      <w:r>
        <w:t>compiler</w:t>
      </w:r>
      <w:r>
        <w:rPr>
          <w:spacing w:val="-7"/>
        </w:rPr>
        <w:t xml:space="preserve"> </w:t>
      </w:r>
      <w:r>
        <w:t>(j</w:t>
      </w:r>
      <w:r>
        <w:rPr>
          <w:spacing w:val="-4"/>
        </w:rPr>
        <w:t>a</w:t>
      </w:r>
      <w:r>
        <w:rPr>
          <w:spacing w:val="-5"/>
        </w:rPr>
        <w:t>v</w:t>
      </w:r>
      <w:r>
        <w:t>ac)</w:t>
      </w:r>
    </w:p>
    <w:p w:rsidR="00E11A12" w:rsidRDefault="00E11A12">
      <w:pPr>
        <w:spacing w:before="8" w:line="180" w:lineRule="exact"/>
        <w:rPr>
          <w:sz w:val="18"/>
          <w:szCs w:val="18"/>
        </w:rPr>
      </w:pPr>
    </w:p>
    <w:p w:rsidR="00E11A12" w:rsidRDefault="003A3D88">
      <w:pPr>
        <w:ind w:left="357"/>
      </w:pPr>
      <w:r>
        <w:t>6.</w:t>
      </w:r>
      <w:r>
        <w:rPr>
          <w:spacing w:val="48"/>
        </w:rPr>
        <w:t xml:space="preserve"> </w:t>
      </w:r>
      <w:r>
        <w:t>Run</w:t>
      </w:r>
      <w:r>
        <w:rPr>
          <w:spacing w:val="3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3"/>
          <w:w w:val="112"/>
        </w:rPr>
        <w:t>J</w:t>
      </w:r>
      <w:r>
        <w:rPr>
          <w:spacing w:val="-6"/>
          <w:w w:val="112"/>
        </w:rPr>
        <w:t>a</w:t>
      </w:r>
      <w:r>
        <w:rPr>
          <w:spacing w:val="-2"/>
          <w:w w:val="112"/>
        </w:rPr>
        <w:t>v</w:t>
      </w:r>
      <w:r>
        <w:rPr>
          <w:w w:val="112"/>
        </w:rPr>
        <w:t>a</w:t>
      </w:r>
      <w:r>
        <w:rPr>
          <w:spacing w:val="-4"/>
          <w:w w:val="112"/>
        </w:rPr>
        <w:t xml:space="preserve"> </w:t>
      </w:r>
      <w:r>
        <w:t>RMI</w:t>
      </w:r>
      <w:r>
        <w:rPr>
          <w:spacing w:val="31"/>
        </w:rPr>
        <w:t xml:space="preserve"> </w:t>
      </w:r>
      <w:r>
        <w:rPr>
          <w:spacing w:val="-4"/>
          <w:w w:val="108"/>
        </w:rPr>
        <w:t>r</w:t>
      </w:r>
      <w:r>
        <w:rPr>
          <w:w w:val="108"/>
        </w:rPr>
        <w:t>egistry</w:t>
      </w:r>
      <w:r>
        <w:rPr>
          <w:spacing w:val="-3"/>
          <w:w w:val="108"/>
        </w:rPr>
        <w:t xml:space="preserve"> </w:t>
      </w:r>
      <w:r>
        <w:t>se</w:t>
      </w:r>
      <w:r>
        <w:rPr>
          <w:spacing w:val="-2"/>
        </w:rPr>
        <w:t>r</w:t>
      </w:r>
      <w:r>
        <w:t>vice:</w:t>
      </w:r>
      <w:r>
        <w:rPr>
          <w:spacing w:val="4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</w:t>
      </w:r>
      <w:r>
        <w:rPr>
          <w:spacing w:val="-5"/>
        </w:rPr>
        <w:t>e</w:t>
      </w:r>
      <w:r>
        <w:t>w</w:t>
      </w:r>
      <w:r>
        <w:rPr>
          <w:spacing w:val="-2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wind</w:t>
      </w:r>
      <w:r>
        <w:rPr>
          <w:spacing w:val="-5"/>
        </w:rPr>
        <w:t>o</w:t>
      </w:r>
      <w:r>
        <w:t>w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rmi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>e</w:t>
      </w:r>
      <w:r>
        <w:t>gistr</w:t>
      </w:r>
      <w:r>
        <w:rPr>
          <w:spacing w:val="-13"/>
        </w:rPr>
        <w:t>y</w:t>
      </w:r>
      <w:r>
        <w:t>.</w:t>
      </w:r>
      <w:r>
        <w:rPr>
          <w:spacing w:val="7"/>
        </w:rPr>
        <w:t xml:space="preserve"> </w:t>
      </w:r>
      <w:r>
        <w:t>Ma</w:t>
      </w:r>
      <w:r>
        <w:rPr>
          <w:spacing w:val="-2"/>
        </w:rPr>
        <w:t>k</w:t>
      </w:r>
      <w:r>
        <w:t>e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RMI</w:t>
      </w:r>
    </w:p>
    <w:p w:rsidR="00E11A12" w:rsidRDefault="003A3D88">
      <w:pPr>
        <w:spacing w:before="9"/>
        <w:ind w:left="606"/>
        <w:sectPr w:rsidR="00E11A12">
          <w:pgSz w:w="12240" w:h="15840"/>
          <w:pgMar w:top="860" w:right="1040" w:bottom="280" w:left="1620" w:header="662" w:footer="0" w:gutter="0"/>
          <w:cols w:space="720"/>
        </w:sectPr>
      </w:pPr>
      <w:r>
        <w:t>r</w:t>
      </w:r>
      <w:r>
        <w:rPr>
          <w:spacing w:val="-3"/>
        </w:rPr>
        <w:t>e</w:t>
      </w:r>
      <w:r>
        <w:t>gistry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(RMI</w:t>
      </w:r>
      <w:r>
        <w:rPr>
          <w:spacing w:val="-5"/>
        </w:rPr>
        <w:t xml:space="preserve"> </w:t>
      </w:r>
      <w:r>
        <w:t>ser</w:t>
      </w:r>
      <w:r>
        <w:rPr>
          <w:spacing w:val="-3"/>
        </w:rPr>
        <w:t>v</w:t>
      </w:r>
      <w:r>
        <w:t>er)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otherwise</w:t>
      </w:r>
      <w:r>
        <w:rPr>
          <w:spacing w:val="-9"/>
        </w:rPr>
        <w:t xml:space="preserve"> </w:t>
      </w:r>
      <w:r>
        <w:t>you</w:t>
      </w: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before="14" w:line="240" w:lineRule="exact"/>
        <w:rPr>
          <w:sz w:val="24"/>
          <w:szCs w:val="24"/>
        </w:rPr>
      </w:pPr>
    </w:p>
    <w:p w:rsidR="00E11A12" w:rsidRDefault="003A3D88">
      <w:pPr>
        <w:spacing w:before="26"/>
        <w:ind w:left="606"/>
      </w:pP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ClassNot</w:t>
      </w:r>
      <w:r>
        <w:rPr>
          <w:spacing w:val="-3"/>
        </w:rPr>
        <w:t>F</w:t>
      </w:r>
      <w:r>
        <w:t>oundException.</w:t>
      </w:r>
    </w:p>
    <w:p w:rsidR="00E11A12" w:rsidRDefault="003A3D88">
      <w:pPr>
        <w:spacing w:before="9"/>
        <w:ind w:left="606"/>
      </w:pPr>
      <w:r>
        <w:rPr>
          <w:w w:val="120"/>
        </w:rPr>
        <w:t>:&gt;start</w:t>
      </w:r>
      <w:r>
        <w:rPr>
          <w:spacing w:val="-9"/>
          <w:w w:val="120"/>
        </w:rPr>
        <w:t xml:space="preserve"> </w:t>
      </w:r>
      <w:r>
        <w:rPr>
          <w:w w:val="115"/>
        </w:rPr>
        <w:t>rmi</w:t>
      </w:r>
      <w:r>
        <w:rPr>
          <w:spacing w:val="-4"/>
          <w:w w:val="115"/>
        </w:rPr>
        <w:t>r</w:t>
      </w:r>
      <w:r>
        <w:rPr>
          <w:w w:val="105"/>
        </w:rPr>
        <w:t>egistry</w:t>
      </w:r>
    </w:p>
    <w:p w:rsidR="00E11A12" w:rsidRDefault="00E11A12">
      <w:pPr>
        <w:spacing w:before="2" w:line="160" w:lineRule="exact"/>
        <w:rPr>
          <w:sz w:val="17"/>
          <w:szCs w:val="17"/>
        </w:rPr>
      </w:pPr>
    </w:p>
    <w:p w:rsidR="00E11A12" w:rsidRDefault="003A3D88">
      <w:pPr>
        <w:ind w:left="357"/>
      </w:pPr>
      <w:r>
        <w:t>7.</w:t>
      </w:r>
      <w:r>
        <w:rPr>
          <w:spacing w:val="48"/>
        </w:rPr>
        <w:t xml:space="preserve"> </w:t>
      </w:r>
      <w:r>
        <w:t>Run</w:t>
      </w:r>
      <w:r>
        <w:rPr>
          <w:spacing w:val="3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RMI</w:t>
      </w:r>
      <w:r>
        <w:rPr>
          <w:spacing w:val="30"/>
        </w:rPr>
        <w:t xml:space="preserve"> </w:t>
      </w:r>
      <w:r>
        <w:t>se</w:t>
      </w:r>
      <w:r>
        <w:rPr>
          <w:spacing w:val="-2"/>
        </w:rPr>
        <w:t>rv</w:t>
      </w:r>
      <w:r>
        <w:t xml:space="preserve">er: </w:t>
      </w:r>
      <w:r>
        <w:rPr>
          <w:spacing w:val="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3"/>
        </w:rPr>
        <w:t xml:space="preserve"> </w:t>
      </w:r>
      <w:r>
        <w:t>runtime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3"/>
        </w:rPr>
        <w:t>ex</w:t>
      </w:r>
      <w:r>
        <w:t>ecute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RMI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</w:p>
    <w:p w:rsidR="00E11A12" w:rsidRDefault="003A3D88">
      <w:pPr>
        <w:spacing w:before="9"/>
        <w:ind w:left="606"/>
      </w:pPr>
      <w:r>
        <w:rPr>
          <w:w w:val="116"/>
        </w:rPr>
        <w:t>:&gt;j</w:t>
      </w:r>
      <w:r>
        <w:rPr>
          <w:spacing w:val="-6"/>
          <w:w w:val="116"/>
        </w:rPr>
        <w:t>a</w:t>
      </w:r>
      <w:r>
        <w:rPr>
          <w:spacing w:val="-2"/>
          <w:w w:val="116"/>
        </w:rPr>
        <w:t>v</w:t>
      </w:r>
      <w:r>
        <w:rPr>
          <w:w w:val="116"/>
        </w:rPr>
        <w:t>a</w:t>
      </w:r>
      <w:r>
        <w:rPr>
          <w:spacing w:val="-4"/>
          <w:w w:val="116"/>
        </w:rPr>
        <w:t xml:space="preserve"> </w:t>
      </w:r>
      <w:r>
        <w:rPr>
          <w:w w:val="106"/>
        </w:rPr>
        <w:t>AddSe</w:t>
      </w:r>
      <w:r>
        <w:rPr>
          <w:spacing w:val="-2"/>
          <w:w w:val="106"/>
        </w:rPr>
        <w:t>r</w:t>
      </w:r>
      <w:r>
        <w:rPr>
          <w:spacing w:val="-2"/>
          <w:w w:val="99"/>
        </w:rPr>
        <w:t>v</w:t>
      </w:r>
      <w:r>
        <w:rPr>
          <w:w w:val="114"/>
        </w:rPr>
        <w:t>er</w:t>
      </w:r>
    </w:p>
    <w:p w:rsidR="00E11A12" w:rsidRDefault="00E11A12">
      <w:pPr>
        <w:spacing w:before="2" w:line="160" w:lineRule="exact"/>
        <w:rPr>
          <w:sz w:val="17"/>
          <w:szCs w:val="17"/>
        </w:rPr>
      </w:pPr>
    </w:p>
    <w:p w:rsidR="00E11A12" w:rsidRDefault="003A3D88">
      <w:pPr>
        <w:ind w:left="357"/>
      </w:pPr>
      <w:r>
        <w:t>8.</w:t>
      </w:r>
      <w:r>
        <w:rPr>
          <w:spacing w:val="48"/>
        </w:rPr>
        <w:t xml:space="preserve"> </w:t>
      </w:r>
      <w:r>
        <w:t>Run</w:t>
      </w:r>
      <w:r>
        <w:rPr>
          <w:spacing w:val="3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RMI</w:t>
      </w:r>
      <w:r>
        <w:rPr>
          <w:spacing w:val="30"/>
        </w:rPr>
        <w:t xml:space="preserve"> </w:t>
      </w:r>
      <w:r>
        <w:t>client:</w:t>
      </w:r>
      <w:r>
        <w:rPr>
          <w:spacing w:val="29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3"/>
        </w:rPr>
        <w:t xml:space="preserve"> </w:t>
      </w:r>
      <w:r>
        <w:t>runtime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3"/>
        </w:rPr>
        <w:t>ex</w:t>
      </w:r>
      <w:r>
        <w:t>ecute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RMI</w:t>
      </w:r>
      <w:r>
        <w:rPr>
          <w:spacing w:val="-4"/>
        </w:rPr>
        <w:t xml:space="preserve"> </w:t>
      </w:r>
      <w:r>
        <w:t>Client</w:t>
      </w:r>
    </w:p>
    <w:p w:rsidR="00E11A12" w:rsidRDefault="003A3D88">
      <w:pPr>
        <w:spacing w:before="9"/>
        <w:ind w:left="606"/>
      </w:pPr>
      <w:r>
        <w:rPr>
          <w:w w:val="111"/>
        </w:rPr>
        <w:t>:&gt;j</w:t>
      </w:r>
      <w:r>
        <w:rPr>
          <w:spacing w:val="-6"/>
          <w:w w:val="111"/>
        </w:rPr>
        <w:t>a</w:t>
      </w:r>
      <w:r>
        <w:rPr>
          <w:spacing w:val="-2"/>
          <w:w w:val="111"/>
        </w:rPr>
        <w:t>v</w:t>
      </w:r>
      <w:r>
        <w:rPr>
          <w:w w:val="111"/>
        </w:rPr>
        <w:t>a</w:t>
      </w:r>
      <w:r>
        <w:rPr>
          <w:spacing w:val="24"/>
          <w:w w:val="111"/>
        </w:rPr>
        <w:t xml:space="preserve"> </w:t>
      </w:r>
      <w:r>
        <w:rPr>
          <w:w w:val="111"/>
        </w:rPr>
        <w:t>AddClient</w:t>
      </w:r>
    </w:p>
    <w:p w:rsidR="00E11A12" w:rsidRDefault="00E11A12">
      <w:pPr>
        <w:spacing w:before="19" w:line="220" w:lineRule="exact"/>
        <w:rPr>
          <w:sz w:val="22"/>
          <w:szCs w:val="22"/>
        </w:rPr>
      </w:pPr>
    </w:p>
    <w:p w:rsidR="00E11A12" w:rsidRDefault="003A3D88">
      <w:pPr>
        <w:ind w:left="66" w:right="6678"/>
        <w:jc w:val="center"/>
        <w:rPr>
          <w:sz w:val="28"/>
          <w:szCs w:val="28"/>
        </w:rPr>
      </w:pPr>
      <w:r>
        <w:rPr>
          <w:sz w:val="28"/>
          <w:szCs w:val="28"/>
        </w:rPr>
        <w:t>RMI</w:t>
      </w:r>
      <w:r>
        <w:rPr>
          <w:spacing w:val="60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orks</w:t>
      </w:r>
      <w:r>
        <w:rPr>
          <w:spacing w:val="64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23"/>
          <w:sz w:val="28"/>
          <w:szCs w:val="28"/>
        </w:rPr>
        <w:t xml:space="preserve"> </w:t>
      </w:r>
      <w:r>
        <w:rPr>
          <w:spacing w:val="-7"/>
          <w:w w:val="102"/>
          <w:sz w:val="28"/>
          <w:szCs w:val="28"/>
        </w:rPr>
        <w:t>f</w:t>
      </w:r>
      <w:r>
        <w:rPr>
          <w:w w:val="102"/>
          <w:sz w:val="28"/>
          <w:szCs w:val="28"/>
        </w:rPr>
        <w:t>oll</w:t>
      </w:r>
      <w:r>
        <w:rPr>
          <w:spacing w:val="-3"/>
          <w:w w:val="102"/>
          <w:sz w:val="28"/>
          <w:szCs w:val="28"/>
        </w:rPr>
        <w:t>o</w:t>
      </w:r>
      <w:r>
        <w:rPr>
          <w:w w:val="106"/>
          <w:sz w:val="28"/>
          <w:szCs w:val="28"/>
        </w:rPr>
        <w:t>ws:</w:t>
      </w:r>
    </w:p>
    <w:p w:rsidR="00E11A12" w:rsidRDefault="00E11A12">
      <w:pPr>
        <w:spacing w:before="17" w:line="280" w:lineRule="exact"/>
        <w:rPr>
          <w:sz w:val="28"/>
          <w:szCs w:val="28"/>
        </w:rPr>
      </w:pPr>
    </w:p>
    <w:p w:rsidR="00E11A12" w:rsidRDefault="003A3D88">
      <w:pPr>
        <w:ind w:left="357"/>
      </w:pPr>
      <w:r>
        <w:t>1.</w:t>
      </w:r>
      <w:r>
        <w:rPr>
          <w:spacing w:val="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</w:t>
      </w:r>
      <w:r>
        <w:rPr>
          <w:spacing w:val="-3"/>
        </w:rPr>
        <w:t>e</w:t>
      </w:r>
      <w:r>
        <w:t>gistered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RMI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>e</w:t>
      </w:r>
      <w:r>
        <w:t>gistr</w:t>
      </w:r>
      <w:r>
        <w:rPr>
          <w:spacing w:val="-13"/>
        </w:rPr>
        <w:t>y</w:t>
      </w:r>
      <w:r>
        <w:t>.</w:t>
      </w:r>
    </w:p>
    <w:p w:rsidR="00E11A12" w:rsidRDefault="00E11A12">
      <w:pPr>
        <w:spacing w:before="2" w:line="160" w:lineRule="exact"/>
        <w:rPr>
          <w:sz w:val="17"/>
          <w:szCs w:val="17"/>
        </w:rPr>
      </w:pPr>
    </w:p>
    <w:p w:rsidR="00E11A12" w:rsidRDefault="003A3D88">
      <w:pPr>
        <w:ind w:left="357"/>
      </w:pPr>
      <w:r>
        <w:t>2.</w:t>
      </w:r>
      <w:r>
        <w:rPr>
          <w:spacing w:val="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RMI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>e</w:t>
      </w:r>
      <w:r>
        <w:t>gistry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object.</w:t>
      </w:r>
    </w:p>
    <w:p w:rsidR="00E11A12" w:rsidRDefault="00E11A12">
      <w:pPr>
        <w:spacing w:before="2" w:line="160" w:lineRule="exact"/>
        <w:rPr>
          <w:sz w:val="17"/>
          <w:szCs w:val="17"/>
        </w:rPr>
      </w:pPr>
    </w:p>
    <w:p w:rsidR="00E11A12" w:rsidRDefault="003A3D88">
      <w:pPr>
        <w:ind w:left="357"/>
      </w:pPr>
      <w:r>
        <w:t>3.</w:t>
      </w:r>
      <w:r>
        <w:rPr>
          <w:spacing w:val="48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located,</w:t>
      </w:r>
      <w:r>
        <w:rPr>
          <w:spacing w:val="-6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stub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:rsidR="00E11A12" w:rsidRDefault="00E11A12">
      <w:pPr>
        <w:spacing w:before="2" w:line="160" w:lineRule="exact"/>
        <w:rPr>
          <w:sz w:val="17"/>
          <w:szCs w:val="17"/>
        </w:rPr>
      </w:pPr>
    </w:p>
    <w:p w:rsidR="00E11A12" w:rsidRDefault="003A3D88">
      <w:pPr>
        <w:spacing w:line="249" w:lineRule="auto"/>
        <w:ind w:left="606" w:right="77" w:hanging="249"/>
      </w:pPr>
      <w:r>
        <w:t>4.</w:t>
      </w:r>
      <w:r>
        <w:rPr>
          <w:spacing w:val="4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remote</w:t>
      </w:r>
      <w:r>
        <w:rPr>
          <w:spacing w:val="5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rPr>
          <w:spacing w:val="-2"/>
        </w:rPr>
        <w:t>w</w:t>
      </w:r>
      <w:r>
        <w:t>ay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local</w:t>
      </w:r>
      <w:r>
        <w:rPr>
          <w:spacing w:val="7"/>
        </w:rPr>
        <w:t xml:space="preserve"> </w:t>
      </w:r>
      <w:r>
        <w:t>object.</w:t>
      </w:r>
      <w:r>
        <w:rPr>
          <w:spacing w:val="4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client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 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k</w:t>
      </w:r>
      <w:r>
        <w:t>eleton.</w:t>
      </w:r>
    </w:p>
    <w:p w:rsidR="00E11A12" w:rsidRDefault="00E11A12">
      <w:pPr>
        <w:spacing w:before="4" w:line="100" w:lineRule="exact"/>
        <w:rPr>
          <w:sz w:val="11"/>
          <w:szCs w:val="11"/>
        </w:rPr>
      </w:pPr>
    </w:p>
    <w:p w:rsidR="00E11A12" w:rsidRDefault="00E11A12">
      <w:pPr>
        <w:spacing w:line="200" w:lineRule="exact"/>
      </w:pPr>
    </w:p>
    <w:p w:rsidR="00E11A12" w:rsidRDefault="003A3D88">
      <w:pPr>
        <w:spacing w:before="20"/>
        <w:ind w:left="176" w:right="8395"/>
        <w:jc w:val="both"/>
      </w:pPr>
      <w:r>
        <w:rPr>
          <w:w w:val="107"/>
        </w:rPr>
        <w:t>Practical</w:t>
      </w:r>
      <w:r>
        <w:rPr>
          <w:spacing w:val="10"/>
          <w:w w:val="107"/>
        </w:rPr>
        <w:t xml:space="preserve"> </w:t>
      </w:r>
      <w:r>
        <w:rPr>
          <w:w w:val="107"/>
        </w:rPr>
        <w:t>1:</w:t>
      </w:r>
    </w:p>
    <w:p w:rsidR="00E11A12" w:rsidRDefault="003A3D88">
      <w:pPr>
        <w:spacing w:before="9" w:line="249" w:lineRule="auto"/>
        <w:ind w:left="176" w:right="145"/>
        <w:jc w:val="both"/>
      </w:pPr>
      <w:r>
        <w:t>Write</w:t>
      </w:r>
      <w:r>
        <w:rPr>
          <w:spacing w:val="4"/>
        </w:rPr>
        <w:t xml:space="preserve"> </w:t>
      </w:r>
      <w:r>
        <w:t>RMI</w:t>
      </w:r>
      <w:r>
        <w:rPr>
          <w:spacing w:val="5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implement a</w:t>
      </w:r>
      <w:r>
        <w:rPr>
          <w:spacing w:val="8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calculato</w:t>
      </w:r>
      <w:r>
        <w:rPr>
          <w:spacing w:val="-11"/>
        </w:rPr>
        <w:t>r</w:t>
      </w:r>
      <w:r>
        <w:t xml:space="preserve">. 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remote</w:t>
      </w:r>
      <w:r>
        <w:rPr>
          <w:spacing w:val="3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pr</w:t>
      </w:r>
      <w:r>
        <w:rPr>
          <w:spacing w:val="-3"/>
        </w:rPr>
        <w:t>o</w:t>
      </w:r>
      <w:r>
        <w:t>vide</w:t>
      </w:r>
      <w:r>
        <w:rPr>
          <w:spacing w:val="2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perform addition,</w:t>
      </w:r>
      <w:r>
        <w:rPr>
          <w:spacing w:val="4"/>
        </w:rPr>
        <w:t xml:space="preserve"> </w:t>
      </w:r>
      <w:r>
        <w:t>subtraction,</w:t>
      </w:r>
      <w:r>
        <w:rPr>
          <w:spacing w:val="2"/>
        </w:rPr>
        <w:t xml:space="preserve"> </w:t>
      </w:r>
      <w:r>
        <w:t>d</w:t>
      </w:r>
      <w:r>
        <w:rPr>
          <w:spacing w:val="-5"/>
        </w:rPr>
        <w:t>i</w:t>
      </w:r>
      <w:r>
        <w:t>vision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multiplication.</w:t>
      </w:r>
      <w:r>
        <w:rPr>
          <w:spacing w:val="3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pr</w:t>
      </w:r>
      <w:r>
        <w:rPr>
          <w:spacing w:val="-3"/>
        </w:rPr>
        <w:t>o</w:t>
      </w:r>
      <w:r>
        <w:t>vide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menu</w:t>
      </w:r>
      <w:r>
        <w:rPr>
          <w:spacing w:val="3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inter</w:t>
      </w:r>
      <w:r>
        <w:rPr>
          <w:spacing w:val="-2"/>
        </w:rPr>
        <w:t>f</w:t>
      </w:r>
      <w:r>
        <w:t>ace in</w:t>
      </w:r>
      <w:r>
        <w:rPr>
          <w:spacing w:val="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the user can enter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performed.</w:t>
      </w:r>
      <w:r>
        <w:rPr>
          <w:spacing w:val="12"/>
        </w:rPr>
        <w:t xml:space="preserve"> </w:t>
      </w:r>
      <w:r>
        <w:t>The functions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are:</w:t>
      </w:r>
    </w:p>
    <w:p w:rsidR="00E11A12" w:rsidRDefault="00E11A12">
      <w:pPr>
        <w:spacing w:before="10" w:line="140" w:lineRule="exact"/>
        <w:rPr>
          <w:sz w:val="15"/>
          <w:szCs w:val="15"/>
        </w:rPr>
      </w:pPr>
    </w:p>
    <w:p w:rsidR="00E11A12" w:rsidRDefault="00E11A12">
      <w:pPr>
        <w:ind w:left="425"/>
      </w:pPr>
      <w:r>
        <w:pict>
          <v:group id="_x0000_s1059" style="position:absolute;left:0;text-align:left;margin-left:86.2pt;margin-top:-68.65pt;width:468.4pt;height:151.3pt;z-index:-251661824;mso-position-horizontal-relative:page" coordorigin="1724,-1373" coordsize="9368,3026">
            <v:shape id="_x0000_s1063" style="position:absolute;left:1728;top:-1369;width:9360;height:0" coordorigin="1728,-1369" coordsize="9360,0" path="m1728,-1369r9360,e" filled="f" strokeweight=".14042mm">
              <v:path arrowok="t"/>
            </v:shape>
            <v:shape id="_x0000_s1062" style="position:absolute;left:1732;top:-1365;width:0;height:3010" coordorigin="1732,-1365" coordsize="0,3010" path="m1732,1645r,-3010e" filled="f" strokeweight=".14042mm">
              <v:path arrowok="t"/>
            </v:shape>
            <v:shape id="_x0000_s1061" style="position:absolute;left:11084;top:-1365;width:0;height:3010" coordorigin="11084,-1365" coordsize="0,3010" path="m11084,1645r,-3010e" filled="f" strokeweight=".14042mm">
              <v:path arrowok="t"/>
            </v:shape>
            <v:shape id="_x0000_s1060" style="position:absolute;left:1728;top:1649;width:9360;height:0" coordorigin="1728,1649" coordsize="9360,0" path="m1728,1649r9360,e" filled="f" strokeweight=".14042mm">
              <v:path arrowok="t"/>
            </v:shape>
            <w10:wrap anchorx="page"/>
          </v:group>
        </w:pict>
      </w:r>
      <w:r w:rsidR="003A3D88">
        <w:t>1.</w:t>
      </w:r>
      <w:r w:rsidR="003A3D88">
        <w:rPr>
          <w:spacing w:val="48"/>
        </w:rPr>
        <w:t xml:space="preserve"> </w:t>
      </w:r>
      <w:r w:rsidR="003A3D88">
        <w:t>float</w:t>
      </w:r>
      <w:r w:rsidR="003A3D88">
        <w:rPr>
          <w:spacing w:val="-15"/>
        </w:rPr>
        <w:t xml:space="preserve"> </w:t>
      </w:r>
      <w:r w:rsidR="003A3D88">
        <w:t>sum(float,</w:t>
      </w:r>
      <w:r w:rsidR="003A3D88">
        <w:rPr>
          <w:spacing w:val="-16"/>
        </w:rPr>
        <w:t xml:space="preserve"> </w:t>
      </w:r>
      <w:r w:rsidR="003A3D88">
        <w:t>float):</w:t>
      </w:r>
      <w:r w:rsidR="003A3D88">
        <w:rPr>
          <w:spacing w:val="-3"/>
        </w:rPr>
        <w:t xml:space="preserve"> </w:t>
      </w:r>
      <w:r w:rsidR="003A3D88">
        <w:t>for</w:t>
      </w:r>
      <w:r w:rsidR="003A3D88">
        <w:rPr>
          <w:spacing w:val="-2"/>
        </w:rPr>
        <w:t xml:space="preserve"> </w:t>
      </w:r>
      <w:r w:rsidR="003A3D88">
        <w:t>performing</w:t>
      </w:r>
      <w:r w:rsidR="003A3D88">
        <w:rPr>
          <w:spacing w:val="-9"/>
        </w:rPr>
        <w:t xml:space="preserve"> </w:t>
      </w:r>
      <w:r w:rsidR="003A3D88">
        <w:t>addition.</w:t>
      </w:r>
    </w:p>
    <w:p w:rsidR="00E11A12" w:rsidRDefault="00E11A12">
      <w:pPr>
        <w:spacing w:before="9" w:line="160" w:lineRule="exact"/>
        <w:rPr>
          <w:sz w:val="16"/>
          <w:szCs w:val="16"/>
        </w:rPr>
      </w:pPr>
    </w:p>
    <w:p w:rsidR="00E11A12" w:rsidRDefault="003A3D88">
      <w:pPr>
        <w:ind w:left="425"/>
      </w:pPr>
      <w:r>
        <w:t>2.</w:t>
      </w:r>
      <w:r>
        <w:rPr>
          <w:spacing w:val="48"/>
        </w:rPr>
        <w:t xml:space="preserve"> </w:t>
      </w:r>
      <w:r>
        <w:t>float</w:t>
      </w:r>
      <w:r>
        <w:rPr>
          <w:spacing w:val="-15"/>
        </w:rPr>
        <w:t xml:space="preserve"> </w:t>
      </w:r>
      <w:r>
        <w:t>sub(float,</w:t>
      </w:r>
      <w:r>
        <w:rPr>
          <w:spacing w:val="-15"/>
        </w:rPr>
        <w:t xml:space="preserve"> </w:t>
      </w:r>
      <w:r>
        <w:t>float):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performing</w:t>
      </w:r>
      <w:r>
        <w:rPr>
          <w:spacing w:val="-9"/>
        </w:rPr>
        <w:t xml:space="preserve"> </w:t>
      </w:r>
      <w:r>
        <w:t>subtraction.</w:t>
      </w:r>
    </w:p>
    <w:p w:rsidR="00E11A12" w:rsidRDefault="00E11A12">
      <w:pPr>
        <w:spacing w:before="9" w:line="160" w:lineRule="exact"/>
        <w:rPr>
          <w:sz w:val="16"/>
          <w:szCs w:val="16"/>
        </w:rPr>
      </w:pPr>
    </w:p>
    <w:p w:rsidR="00E11A12" w:rsidRDefault="003A3D88">
      <w:pPr>
        <w:ind w:left="425"/>
      </w:pPr>
      <w:r>
        <w:t>3.</w:t>
      </w:r>
      <w:r>
        <w:rPr>
          <w:spacing w:val="48"/>
        </w:rPr>
        <w:t xml:space="preserve"> </w:t>
      </w:r>
      <w:r>
        <w:t>float</w:t>
      </w:r>
      <w:r>
        <w:rPr>
          <w:spacing w:val="-15"/>
        </w:rPr>
        <w:t xml:space="preserve"> </w:t>
      </w:r>
      <w:r>
        <w:t>d</w:t>
      </w:r>
      <w:r>
        <w:rPr>
          <w:spacing w:val="-5"/>
        </w:rPr>
        <w:t>i</w:t>
      </w:r>
      <w:r>
        <w:t>v(float,</w:t>
      </w:r>
      <w:r>
        <w:rPr>
          <w:spacing w:val="-19"/>
        </w:rPr>
        <w:t xml:space="preserve"> </w:t>
      </w:r>
      <w:r>
        <w:t>float):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performing</w:t>
      </w:r>
      <w:r>
        <w:rPr>
          <w:spacing w:val="-9"/>
        </w:rPr>
        <w:t xml:space="preserve"> </w:t>
      </w:r>
      <w:r>
        <w:t>d</w:t>
      </w:r>
      <w:r>
        <w:rPr>
          <w:spacing w:val="-5"/>
        </w:rPr>
        <w:t>i</w:t>
      </w:r>
      <w:r>
        <w:t>vision.</w:t>
      </w:r>
    </w:p>
    <w:p w:rsidR="00E11A12" w:rsidRDefault="00E11A12">
      <w:pPr>
        <w:spacing w:before="9" w:line="160" w:lineRule="exact"/>
        <w:rPr>
          <w:sz w:val="16"/>
          <w:szCs w:val="16"/>
        </w:rPr>
      </w:pPr>
    </w:p>
    <w:p w:rsidR="00E11A12" w:rsidRDefault="003A3D88">
      <w:pPr>
        <w:ind w:left="425"/>
      </w:pPr>
      <w:r>
        <w:t>4.</w:t>
      </w:r>
      <w:r>
        <w:rPr>
          <w:spacing w:val="48"/>
        </w:rPr>
        <w:t xml:space="preserve"> </w:t>
      </w:r>
      <w:r>
        <w:t>float</w:t>
      </w:r>
      <w:r>
        <w:rPr>
          <w:spacing w:val="-15"/>
        </w:rPr>
        <w:t xml:space="preserve"> </w:t>
      </w:r>
      <w:r>
        <w:t>mult(float,</w:t>
      </w:r>
      <w:r>
        <w:rPr>
          <w:spacing w:val="-17"/>
        </w:rPr>
        <w:t xml:space="preserve"> </w:t>
      </w:r>
      <w:r>
        <w:t>float):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performing</w:t>
      </w:r>
      <w:r>
        <w:rPr>
          <w:spacing w:val="-9"/>
        </w:rPr>
        <w:t xml:space="preserve"> </w:t>
      </w:r>
      <w:r>
        <w:t>multiplication.</w:t>
      </w:r>
    </w:p>
    <w:p w:rsidR="00E11A12" w:rsidRDefault="00E11A12">
      <w:pPr>
        <w:spacing w:before="2" w:line="100" w:lineRule="exact"/>
        <w:rPr>
          <w:sz w:val="11"/>
          <w:szCs w:val="11"/>
        </w:rPr>
      </w:pPr>
    </w:p>
    <w:p w:rsidR="00E11A12" w:rsidRDefault="00E11A12">
      <w:pPr>
        <w:spacing w:line="200" w:lineRule="exact"/>
      </w:pPr>
    </w:p>
    <w:p w:rsidR="00E11A12" w:rsidRDefault="003A3D88">
      <w:pPr>
        <w:spacing w:before="10"/>
        <w:ind w:left="108"/>
      </w:pPr>
      <w:r>
        <w:rPr>
          <w:w w:val="121"/>
          <w:sz w:val="28"/>
          <w:szCs w:val="28"/>
        </w:rPr>
        <w:t>P</w:t>
      </w:r>
      <w:r>
        <w:rPr>
          <w:spacing w:val="-5"/>
          <w:w w:val="121"/>
          <w:sz w:val="28"/>
          <w:szCs w:val="28"/>
        </w:rPr>
        <w:t>r</w:t>
      </w:r>
      <w:r>
        <w:rPr>
          <w:w w:val="110"/>
          <w:sz w:val="28"/>
          <w:szCs w:val="28"/>
        </w:rPr>
        <w:t>ocedu</w:t>
      </w:r>
      <w:r>
        <w:rPr>
          <w:spacing w:val="-5"/>
          <w:w w:val="110"/>
          <w:sz w:val="28"/>
          <w:szCs w:val="28"/>
        </w:rPr>
        <w:t>r</w:t>
      </w:r>
      <w:r>
        <w:rPr>
          <w:w w:val="102"/>
          <w:sz w:val="28"/>
          <w:szCs w:val="28"/>
        </w:rPr>
        <w:t>es</w:t>
      </w:r>
      <w:r>
        <w:rPr>
          <w:w w:val="119"/>
        </w:rPr>
        <w:t>:</w:t>
      </w:r>
    </w:p>
    <w:p w:rsidR="00E11A12" w:rsidRDefault="00E11A12">
      <w:pPr>
        <w:spacing w:before="8" w:line="120" w:lineRule="exact"/>
        <w:rPr>
          <w:sz w:val="13"/>
          <w:szCs w:val="13"/>
        </w:rPr>
      </w:pPr>
    </w:p>
    <w:p w:rsidR="00E11A12" w:rsidRDefault="00E11A12">
      <w:pPr>
        <w:spacing w:line="200" w:lineRule="exact"/>
      </w:pPr>
    </w:p>
    <w:p w:rsidR="00E11A12" w:rsidRDefault="00E11A12">
      <w:pPr>
        <w:ind w:left="606"/>
      </w:pPr>
      <w:r>
        <w:pict>
          <v:group id="_x0000_s1057" style="position:absolute;left:0;text-align:left;margin-left:111.3pt;margin-top:19.05pt;width:443.1pt;height:0;z-index:-251660800;mso-position-horizontal-relative:page" coordorigin="2226,381" coordsize="8862,0">
            <v:shape id="_x0000_s1058" style="position:absolute;left:2226;top:381;width:8862;height:0" coordorigin="2226,381" coordsize="8862,0" path="m2226,381r8862,e" filled="f" strokeweight=".14042mm">
              <v:path arrowok="t"/>
            </v:shape>
            <w10:wrap anchorx="page"/>
          </v:group>
        </w:pict>
      </w:r>
      <w:r w:rsidR="003A3D88">
        <w:t>Step</w:t>
      </w:r>
      <w:r w:rsidR="003A3D88">
        <w:rPr>
          <w:spacing w:val="18"/>
        </w:rPr>
        <w:t xml:space="preserve"> </w:t>
      </w:r>
      <w:r w:rsidR="003A3D88">
        <w:t>1:</w:t>
      </w:r>
      <w:r w:rsidR="003A3D88">
        <w:rPr>
          <w:spacing w:val="21"/>
        </w:rPr>
        <w:t xml:space="preserve"> </w:t>
      </w:r>
      <w:r w:rsidR="003A3D88">
        <w:t>Write</w:t>
      </w:r>
      <w:r w:rsidR="003A3D88">
        <w:rPr>
          <w:spacing w:val="-5"/>
        </w:rPr>
        <w:t xml:space="preserve"> </w:t>
      </w:r>
      <w:r w:rsidR="003A3D88">
        <w:t>the</w:t>
      </w:r>
      <w:r w:rsidR="003A3D88">
        <w:rPr>
          <w:spacing w:val="-2"/>
        </w:rPr>
        <w:t xml:space="preserve"> </w:t>
      </w:r>
      <w:r w:rsidR="003A3D88">
        <w:t>Remote</w:t>
      </w:r>
      <w:r w:rsidR="003A3D88">
        <w:rPr>
          <w:spacing w:val="-6"/>
        </w:rPr>
        <w:t xml:space="preserve"> </w:t>
      </w:r>
      <w:r w:rsidR="003A3D88">
        <w:t>Inter</w:t>
      </w:r>
      <w:r w:rsidR="003A3D88">
        <w:rPr>
          <w:spacing w:val="-2"/>
        </w:rPr>
        <w:t>f</w:t>
      </w:r>
      <w:r w:rsidR="003A3D88">
        <w:t>ace</w:t>
      </w:r>
    </w:p>
    <w:p w:rsidR="00E11A12" w:rsidRDefault="00E11A12">
      <w:pPr>
        <w:spacing w:before="3" w:line="160" w:lineRule="exact"/>
        <w:rPr>
          <w:sz w:val="17"/>
          <w:szCs w:val="17"/>
        </w:rPr>
      </w:pPr>
    </w:p>
    <w:p w:rsidR="00E11A12" w:rsidRDefault="003A3D88">
      <w:pPr>
        <w:spacing w:before="29"/>
        <w:ind w:left="6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java.rmi.*;</w:t>
      </w:r>
    </w:p>
    <w:p w:rsidR="00E11A12" w:rsidRDefault="003A3D88">
      <w:pPr>
        <w:spacing w:before="8"/>
        <w:ind w:left="6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interface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CalcInterface </w:t>
      </w:r>
      <w:r>
        <w:rPr>
          <w:rFonts w:ascii="Consolas" w:eastAsia="Consolas" w:hAnsi="Consolas" w:cs="Consolas"/>
          <w:color w:val="0000FF"/>
          <w:sz w:val="18"/>
          <w:szCs w:val="18"/>
        </w:rPr>
        <w:t>extends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Remote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49" w:lineRule="auto"/>
        <w:ind w:left="945" w:right="286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add(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float </w:t>
      </w:r>
      <w:r>
        <w:rPr>
          <w:rFonts w:ascii="Consolas" w:eastAsia="Consolas" w:hAnsi="Consolas" w:cs="Consolas"/>
          <w:color w:val="000000"/>
          <w:sz w:val="18"/>
          <w:szCs w:val="18"/>
        </w:rPr>
        <w:t>n1,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n2)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RemoteException; </w:t>
      </w: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sub(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float </w:t>
      </w:r>
      <w:r>
        <w:rPr>
          <w:rFonts w:ascii="Consolas" w:eastAsia="Consolas" w:hAnsi="Consolas" w:cs="Consolas"/>
          <w:color w:val="000000"/>
          <w:sz w:val="18"/>
          <w:szCs w:val="18"/>
        </w:rPr>
        <w:t>n1,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n2)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RemoteException; </w:t>
      </w: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div(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float </w:t>
      </w:r>
      <w:r>
        <w:rPr>
          <w:rFonts w:ascii="Consolas" w:eastAsia="Consolas" w:hAnsi="Consolas" w:cs="Consolas"/>
          <w:color w:val="000000"/>
          <w:sz w:val="18"/>
          <w:szCs w:val="18"/>
        </w:rPr>
        <w:t>n1,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n2)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RemoteException; </w:t>
      </w: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mult(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float </w:t>
      </w:r>
      <w:r>
        <w:rPr>
          <w:rFonts w:ascii="Consolas" w:eastAsia="Consolas" w:hAnsi="Consolas" w:cs="Consolas"/>
          <w:color w:val="000000"/>
          <w:sz w:val="18"/>
          <w:szCs w:val="18"/>
        </w:rPr>
        <w:t>n1,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n2)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RemoteException;</w:t>
      </w:r>
    </w:p>
    <w:p w:rsidR="00E11A12" w:rsidRDefault="00E11A12">
      <w:pPr>
        <w:spacing w:line="200" w:lineRule="exact"/>
        <w:ind w:left="606"/>
        <w:rPr>
          <w:rFonts w:ascii="Consolas" w:eastAsia="Consolas" w:hAnsi="Consolas" w:cs="Consolas"/>
          <w:sz w:val="18"/>
          <w:szCs w:val="18"/>
        </w:rPr>
      </w:pPr>
      <w:r w:rsidRPr="00E11A12">
        <w:pict>
          <v:group id="_x0000_s1055" style="position:absolute;left:0;text-align:left;margin-left:111.3pt;margin-top:14.75pt;width:443.1pt;height:0;z-index:-251659776;mso-position-horizontal-relative:page" coordorigin="2226,295" coordsize="8862,0">
            <v:shape id="_x0000_s1056" style="position:absolute;left:2226;top:295;width:8862;height:0" coordorigin="2226,295" coordsize="8862,0" path="m2226,295r8862,e" filled="f" strokeweight=".14042mm">
              <v:path arrowok="t"/>
            </v:shape>
            <w10:wrap anchorx="page"/>
          </v:group>
        </w:pict>
      </w:r>
      <w:r w:rsidR="003A3D88"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10" w:line="160" w:lineRule="exact"/>
        <w:rPr>
          <w:sz w:val="17"/>
          <w:szCs w:val="17"/>
        </w:rPr>
      </w:pPr>
    </w:p>
    <w:p w:rsidR="00E11A12" w:rsidRDefault="00E11A12">
      <w:pPr>
        <w:spacing w:line="200" w:lineRule="exact"/>
      </w:pPr>
    </w:p>
    <w:p w:rsidR="00E11A12" w:rsidRDefault="00E11A12">
      <w:pPr>
        <w:spacing w:before="26"/>
        <w:ind w:left="606"/>
      </w:pPr>
      <w:r>
        <w:pict>
          <v:group id="_x0000_s1053" style="position:absolute;left:0;text-align:left;margin-left:111.3pt;margin-top:20.35pt;width:443.1pt;height:0;z-index:-251658752;mso-position-horizontal-relative:page" coordorigin="2226,407" coordsize="8862,0">
            <v:shape id="_x0000_s1054" style="position:absolute;left:2226;top:407;width:8862;height:0" coordorigin="2226,407" coordsize="8862,0" path="m2226,407r8862,e" filled="f" strokeweight=".14042mm">
              <v:path arrowok="t"/>
            </v:shape>
            <w10:wrap anchorx="page"/>
          </v:group>
        </w:pict>
      </w:r>
      <w:r w:rsidR="003A3D88">
        <w:t>Step</w:t>
      </w:r>
      <w:r w:rsidR="003A3D88">
        <w:rPr>
          <w:spacing w:val="18"/>
        </w:rPr>
        <w:t xml:space="preserve"> </w:t>
      </w:r>
      <w:r w:rsidR="003A3D88">
        <w:t>2:</w:t>
      </w:r>
      <w:r w:rsidR="003A3D88">
        <w:rPr>
          <w:spacing w:val="21"/>
        </w:rPr>
        <w:t xml:space="preserve"> </w:t>
      </w:r>
      <w:r w:rsidR="003A3D88">
        <w:t>Write</w:t>
      </w:r>
      <w:r w:rsidR="003A3D88">
        <w:rPr>
          <w:spacing w:val="-5"/>
        </w:rPr>
        <w:t xml:space="preserve"> </w:t>
      </w:r>
      <w:r w:rsidR="003A3D88">
        <w:t>the</w:t>
      </w:r>
      <w:r w:rsidR="003A3D88">
        <w:rPr>
          <w:spacing w:val="-2"/>
        </w:rPr>
        <w:t xml:space="preserve"> </w:t>
      </w:r>
      <w:r w:rsidR="003A3D88">
        <w:t>Remote</w:t>
      </w:r>
      <w:r w:rsidR="003A3D88">
        <w:rPr>
          <w:spacing w:val="-6"/>
        </w:rPr>
        <w:t xml:space="preserve"> </w:t>
      </w:r>
      <w:r w:rsidR="003A3D88">
        <w:t>Inter</w:t>
      </w:r>
      <w:r w:rsidR="003A3D88">
        <w:rPr>
          <w:spacing w:val="-2"/>
        </w:rPr>
        <w:t>f</w:t>
      </w:r>
      <w:r w:rsidR="003A3D88">
        <w:t>ace</w:t>
      </w:r>
      <w:r w:rsidR="003A3D88">
        <w:rPr>
          <w:spacing w:val="-7"/>
        </w:rPr>
        <w:t xml:space="preserve"> </w:t>
      </w:r>
      <w:r w:rsidR="003A3D88">
        <w:t>implementation</w:t>
      </w:r>
      <w:r w:rsidR="003A3D88">
        <w:rPr>
          <w:spacing w:val="-13"/>
        </w:rPr>
        <w:t xml:space="preserve"> </w:t>
      </w:r>
      <w:r w:rsidR="003A3D88">
        <w:t>(RMI</w:t>
      </w:r>
      <w:r w:rsidR="003A3D88">
        <w:rPr>
          <w:spacing w:val="-4"/>
        </w:rPr>
        <w:t xml:space="preserve"> </w:t>
      </w:r>
      <w:r w:rsidR="003A3D88">
        <w:t>Ser</w:t>
      </w:r>
      <w:r w:rsidR="003A3D88">
        <w:rPr>
          <w:spacing w:val="-3"/>
        </w:rPr>
        <w:t>v</w:t>
      </w:r>
      <w:r w:rsidR="003A3D88">
        <w:t>er),</w:t>
      </w:r>
      <w:r w:rsidR="003A3D88">
        <w:rPr>
          <w:spacing w:val="-6"/>
        </w:rPr>
        <w:t xml:space="preserve"> </w:t>
      </w:r>
      <w:r w:rsidR="003A3D88">
        <w:t>create</w:t>
      </w:r>
      <w:r w:rsidR="003A3D88">
        <w:rPr>
          <w:spacing w:val="-5"/>
        </w:rPr>
        <w:t xml:space="preserve"> </w:t>
      </w:r>
      <w:r w:rsidR="003A3D88">
        <w:t>a</w:t>
      </w:r>
      <w:r w:rsidR="003A3D88">
        <w:rPr>
          <w:spacing w:val="-1"/>
        </w:rPr>
        <w:t xml:space="preserve"> </w:t>
      </w:r>
      <w:r w:rsidR="003A3D88">
        <w:t>remote</w:t>
      </w:r>
      <w:r w:rsidR="003A3D88">
        <w:rPr>
          <w:spacing w:val="-6"/>
        </w:rPr>
        <w:t xml:space="preserve"> </w:t>
      </w:r>
      <w:r w:rsidR="003A3D88">
        <w:t>object</w:t>
      </w:r>
      <w:r w:rsidR="003A3D88">
        <w:rPr>
          <w:spacing w:val="-5"/>
        </w:rPr>
        <w:t xml:space="preserve"> </w:t>
      </w:r>
      <w:r w:rsidR="003A3D88">
        <w:t>and</w:t>
      </w:r>
      <w:r w:rsidR="003A3D88">
        <w:rPr>
          <w:spacing w:val="-3"/>
        </w:rPr>
        <w:t xml:space="preserve"> </w:t>
      </w:r>
      <w:r w:rsidR="003A3D88">
        <w:t>bind</w:t>
      </w:r>
      <w:r w:rsidR="003A3D88">
        <w:rPr>
          <w:spacing w:val="-4"/>
        </w:rPr>
        <w:t xml:space="preserve"> </w:t>
      </w:r>
      <w:r w:rsidR="003A3D88">
        <w:t>the</w:t>
      </w:r>
      <w:r w:rsidR="003A3D88">
        <w:rPr>
          <w:spacing w:val="-2"/>
        </w:rPr>
        <w:t xml:space="preserve"> </w:t>
      </w:r>
      <w:r w:rsidR="003A3D88">
        <w:t>object.</w:t>
      </w:r>
    </w:p>
    <w:p w:rsidR="00E11A12" w:rsidRDefault="00E11A12">
      <w:pPr>
        <w:spacing w:before="3" w:line="160" w:lineRule="exact"/>
        <w:rPr>
          <w:sz w:val="17"/>
          <w:szCs w:val="17"/>
        </w:rPr>
      </w:pPr>
    </w:p>
    <w:p w:rsidR="00E11A12" w:rsidRDefault="003A3D88">
      <w:pPr>
        <w:spacing w:before="29"/>
        <w:ind w:left="6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java.rmi.*;</w:t>
      </w:r>
    </w:p>
    <w:p w:rsidR="00E11A12" w:rsidRDefault="003A3D88">
      <w:pPr>
        <w:spacing w:before="8"/>
        <w:ind w:left="6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java.rmi.server.*;</w:t>
      </w:r>
    </w:p>
    <w:p w:rsidR="00E11A12" w:rsidRDefault="003A3D88">
      <w:pPr>
        <w:spacing w:before="8"/>
        <w:ind w:left="6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java.rmi.Naming;</w:t>
      </w:r>
    </w:p>
    <w:p w:rsidR="00E11A12" w:rsidRDefault="00E11A12">
      <w:pPr>
        <w:spacing w:before="8" w:line="220" w:lineRule="exact"/>
        <w:rPr>
          <w:sz w:val="22"/>
          <w:szCs w:val="22"/>
        </w:rPr>
      </w:pPr>
    </w:p>
    <w:p w:rsidR="00E11A12" w:rsidRDefault="003A3D88">
      <w:pPr>
        <w:ind w:left="606"/>
        <w:rPr>
          <w:rFonts w:ascii="Consolas" w:eastAsia="Consolas" w:hAnsi="Consolas" w:cs="Consolas"/>
          <w:sz w:val="18"/>
          <w:szCs w:val="18"/>
        </w:rPr>
        <w:sectPr w:rsidR="00E11A12">
          <w:pgSz w:w="12240" w:h="15840"/>
          <w:pgMar w:top="860" w:right="1040" w:bottom="280" w:left="1620" w:header="662" w:footer="0" w:gutter="0"/>
          <w:cols w:space="720"/>
        </w:sect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CalcServer </w:t>
      </w:r>
      <w:r>
        <w:rPr>
          <w:rFonts w:ascii="Consolas" w:eastAsia="Consolas" w:hAnsi="Consolas" w:cs="Consolas"/>
          <w:color w:val="0000FF"/>
          <w:sz w:val="18"/>
          <w:szCs w:val="18"/>
        </w:rPr>
        <w:t>extends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UnicastRemoteObject 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implements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CalcInterface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before="12" w:line="280" w:lineRule="exact"/>
        <w:rPr>
          <w:sz w:val="28"/>
          <w:szCs w:val="28"/>
        </w:rPr>
      </w:pPr>
    </w:p>
    <w:p w:rsidR="00E11A12" w:rsidRDefault="003A3D88">
      <w:pPr>
        <w:spacing w:before="29"/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CalcServer()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RemoteException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00" w:lineRule="exact"/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super</w:t>
      </w:r>
      <w:r>
        <w:rPr>
          <w:rFonts w:ascii="Consolas" w:eastAsia="Consolas" w:hAnsi="Consolas" w:cs="Consolas"/>
          <w:color w:val="000000"/>
          <w:sz w:val="18"/>
          <w:szCs w:val="18"/>
        </w:rPr>
        <w:t>();</w:t>
      </w:r>
    </w:p>
    <w:p w:rsidR="00E11A12" w:rsidRDefault="003A3D88">
      <w:pPr>
        <w:spacing w:before="8"/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8" w:line="220" w:lineRule="exact"/>
        <w:rPr>
          <w:sz w:val="22"/>
          <w:szCs w:val="22"/>
        </w:rPr>
      </w:pPr>
    </w:p>
    <w:p w:rsidR="00E11A12" w:rsidRDefault="003A3D88">
      <w:pPr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add(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float </w:t>
      </w:r>
      <w:r>
        <w:rPr>
          <w:rFonts w:ascii="Consolas" w:eastAsia="Consolas" w:hAnsi="Consolas" w:cs="Consolas"/>
          <w:color w:val="000000"/>
          <w:sz w:val="18"/>
          <w:szCs w:val="18"/>
        </w:rPr>
        <w:t>num1,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num2)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RemoteException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00" w:lineRule="exact"/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return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num1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num2;</w:t>
      </w:r>
    </w:p>
    <w:p w:rsidR="00E11A12" w:rsidRDefault="003A3D88">
      <w:pPr>
        <w:spacing w:before="8"/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8" w:line="220" w:lineRule="exact"/>
        <w:rPr>
          <w:sz w:val="22"/>
          <w:szCs w:val="22"/>
        </w:rPr>
      </w:pPr>
    </w:p>
    <w:p w:rsidR="00E11A12" w:rsidRDefault="003A3D88">
      <w:pPr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sub(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float </w:t>
      </w:r>
      <w:r>
        <w:rPr>
          <w:rFonts w:ascii="Consolas" w:eastAsia="Consolas" w:hAnsi="Consolas" w:cs="Consolas"/>
          <w:color w:val="000000"/>
          <w:sz w:val="18"/>
          <w:szCs w:val="18"/>
        </w:rPr>
        <w:t>num1,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num2)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RemoteException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00" w:lineRule="exact"/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return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num1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-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num2;</w:t>
      </w:r>
    </w:p>
    <w:p w:rsidR="00E11A12" w:rsidRDefault="003A3D88">
      <w:pPr>
        <w:spacing w:before="8"/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8" w:line="220" w:lineRule="exact"/>
        <w:rPr>
          <w:sz w:val="22"/>
          <w:szCs w:val="22"/>
        </w:rPr>
      </w:pPr>
    </w:p>
    <w:p w:rsidR="00E11A12" w:rsidRDefault="003A3D88">
      <w:pPr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div(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float </w:t>
      </w:r>
      <w:r>
        <w:rPr>
          <w:rFonts w:ascii="Consolas" w:eastAsia="Consolas" w:hAnsi="Consolas" w:cs="Consolas"/>
          <w:color w:val="000000"/>
          <w:sz w:val="18"/>
          <w:szCs w:val="18"/>
        </w:rPr>
        <w:t>num1,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num2)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RemoteException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00" w:lineRule="exact"/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return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num1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/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num2;</w:t>
      </w:r>
    </w:p>
    <w:p w:rsidR="00E11A12" w:rsidRDefault="003A3D88">
      <w:pPr>
        <w:spacing w:before="8"/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8" w:line="220" w:lineRule="exact"/>
        <w:rPr>
          <w:sz w:val="22"/>
          <w:szCs w:val="22"/>
        </w:rPr>
      </w:pPr>
    </w:p>
    <w:p w:rsidR="00E11A12" w:rsidRDefault="003A3D88">
      <w:pPr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mult(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float </w:t>
      </w:r>
      <w:r>
        <w:rPr>
          <w:rFonts w:ascii="Consolas" w:eastAsia="Consolas" w:hAnsi="Consolas" w:cs="Consolas"/>
          <w:color w:val="000000"/>
          <w:sz w:val="18"/>
          <w:szCs w:val="18"/>
        </w:rPr>
        <w:t>num1,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num2)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throws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RemoteException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00" w:lineRule="exact"/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return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num1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*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num2;</w:t>
      </w:r>
    </w:p>
    <w:p w:rsidR="00E11A12" w:rsidRDefault="003A3D88">
      <w:pPr>
        <w:spacing w:before="8"/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8" w:line="220" w:lineRule="exact"/>
        <w:rPr>
          <w:sz w:val="22"/>
          <w:szCs w:val="22"/>
        </w:rPr>
      </w:pPr>
    </w:p>
    <w:p w:rsidR="00E11A12" w:rsidRDefault="003A3D88">
      <w:pPr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/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49" w:lineRule="auto"/>
        <w:ind w:left="1623" w:right="133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CalcServer </w:t>
      </w:r>
      <w:r>
        <w:rPr>
          <w:rFonts w:ascii="Consolas" w:eastAsia="Consolas" w:hAnsi="Consolas" w:cs="Consolas"/>
          <w:sz w:val="18"/>
          <w:szCs w:val="18"/>
        </w:rPr>
        <w:t>cs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CalcServer();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Naming.rebind(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"rmi://localhost:1099/Calculator"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cs);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"Server </w:t>
      </w:r>
      <w:r>
        <w:rPr>
          <w:rFonts w:ascii="Consolas" w:eastAsia="Consolas" w:hAnsi="Consolas" w:cs="Consolas"/>
          <w:color w:val="9300D1"/>
          <w:sz w:val="18"/>
          <w:szCs w:val="18"/>
        </w:rPr>
        <w:t>is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connected </w:t>
      </w:r>
      <w:r>
        <w:rPr>
          <w:rFonts w:ascii="Consolas" w:eastAsia="Consolas" w:hAnsi="Consolas" w:cs="Consolas"/>
          <w:color w:val="9300D1"/>
          <w:sz w:val="18"/>
          <w:szCs w:val="18"/>
        </w:rPr>
        <w:t>and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waiting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for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the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client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E11A12" w:rsidRDefault="003A3D88">
      <w:pPr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00" w:lineRule="exact"/>
        <w:ind w:left="162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"Server </w:t>
      </w:r>
      <w:r>
        <w:rPr>
          <w:rFonts w:ascii="Consolas" w:eastAsia="Consolas" w:hAnsi="Consolas" w:cs="Consolas"/>
          <w:color w:val="9300D1"/>
          <w:sz w:val="18"/>
          <w:szCs w:val="18"/>
        </w:rPr>
        <w:t>could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not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connect: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e);</w:t>
      </w:r>
    </w:p>
    <w:p w:rsidR="00E11A12" w:rsidRDefault="003A3D88">
      <w:pPr>
        <w:spacing w:before="8"/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3A3D88">
      <w:pPr>
        <w:spacing w:before="8"/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8" w:line="200" w:lineRule="exact"/>
        <w:ind w:left="606"/>
        <w:rPr>
          <w:rFonts w:ascii="Consolas" w:eastAsia="Consolas" w:hAnsi="Consolas" w:cs="Consolas"/>
          <w:sz w:val="18"/>
          <w:szCs w:val="18"/>
        </w:rPr>
      </w:pPr>
      <w:r w:rsidRPr="00E11A12">
        <w:pict>
          <v:group id="_x0000_s1051" style="position:absolute;left:0;text-align:left;margin-left:111.3pt;margin-top:15.15pt;width:443.1pt;height:0;z-index:-251657728;mso-position-horizontal-relative:page" coordorigin="2226,303" coordsize="8862,0">
            <v:shape id="_x0000_s1052" style="position:absolute;left:2226;top:303;width:8862;height:0" coordorigin="2226,303" coordsize="8862,0" path="m2226,303r8862,e" filled="f" strokeweight=".14042mm">
              <v:path arrowok="t"/>
            </v:shape>
            <w10:wrap anchorx="page"/>
          </v:group>
        </w:pict>
      </w:r>
      <w:r w:rsidR="003A3D88"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line="200" w:lineRule="exact"/>
      </w:pPr>
    </w:p>
    <w:p w:rsidR="00E11A12" w:rsidRDefault="00E11A12">
      <w:pPr>
        <w:spacing w:before="13" w:line="200" w:lineRule="exact"/>
      </w:pPr>
    </w:p>
    <w:p w:rsidR="00E11A12" w:rsidRDefault="00E11A12">
      <w:pPr>
        <w:spacing w:before="26"/>
        <w:ind w:left="606"/>
      </w:pPr>
      <w:r>
        <w:pict>
          <v:group id="_x0000_s1049" style="position:absolute;left:0;text-align:left;margin-left:111.3pt;margin-top:20.35pt;width:443.1pt;height:0;z-index:-251656704;mso-position-horizontal-relative:page" coordorigin="2226,407" coordsize="8862,0">
            <v:shape id="_x0000_s1050" style="position:absolute;left:2226;top:407;width:8862;height:0" coordorigin="2226,407" coordsize="8862,0" path="m2226,407r8862,e" filled="f" strokeweight=".14042mm">
              <v:path arrowok="t"/>
            </v:shape>
            <w10:wrap anchorx="page"/>
          </v:group>
        </w:pict>
      </w:r>
      <w:r w:rsidR="003A3D88">
        <w:t>Step</w:t>
      </w:r>
      <w:r w:rsidR="003A3D88">
        <w:rPr>
          <w:spacing w:val="18"/>
        </w:rPr>
        <w:t xml:space="preserve"> </w:t>
      </w:r>
      <w:r w:rsidR="003A3D88">
        <w:t>3:</w:t>
      </w:r>
      <w:r w:rsidR="003A3D88">
        <w:rPr>
          <w:spacing w:val="21"/>
        </w:rPr>
        <w:t xml:space="preserve"> </w:t>
      </w:r>
      <w:r w:rsidR="003A3D88">
        <w:t>Write</w:t>
      </w:r>
      <w:r w:rsidR="003A3D88">
        <w:rPr>
          <w:spacing w:val="-5"/>
        </w:rPr>
        <w:t xml:space="preserve"> </w:t>
      </w:r>
      <w:r w:rsidR="003A3D88">
        <w:t>the</w:t>
      </w:r>
      <w:r w:rsidR="003A3D88">
        <w:rPr>
          <w:spacing w:val="-2"/>
        </w:rPr>
        <w:t xml:space="preserve"> </w:t>
      </w:r>
      <w:r w:rsidR="003A3D88">
        <w:t>RMI</w:t>
      </w:r>
      <w:r w:rsidR="003A3D88">
        <w:rPr>
          <w:spacing w:val="-4"/>
        </w:rPr>
        <w:t xml:space="preserve"> </w:t>
      </w:r>
      <w:r w:rsidR="003A3D88">
        <w:t>Client.</w:t>
      </w:r>
    </w:p>
    <w:p w:rsidR="00E11A12" w:rsidRDefault="00E11A12">
      <w:pPr>
        <w:spacing w:before="3" w:line="160" w:lineRule="exact"/>
        <w:rPr>
          <w:sz w:val="17"/>
          <w:szCs w:val="17"/>
        </w:rPr>
      </w:pPr>
    </w:p>
    <w:p w:rsidR="00E11A12" w:rsidRDefault="003A3D88">
      <w:pPr>
        <w:spacing w:before="29"/>
        <w:ind w:left="6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java.rmi.Naming;</w:t>
      </w:r>
    </w:p>
    <w:p w:rsidR="00E11A12" w:rsidRDefault="003A3D88">
      <w:pPr>
        <w:spacing w:before="8"/>
        <w:ind w:left="6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java.util.*;</w:t>
      </w:r>
    </w:p>
    <w:p w:rsidR="00E11A12" w:rsidRDefault="00E11A12">
      <w:pPr>
        <w:spacing w:before="8" w:line="220" w:lineRule="exact"/>
        <w:rPr>
          <w:sz w:val="22"/>
          <w:szCs w:val="22"/>
        </w:rPr>
      </w:pPr>
    </w:p>
    <w:p w:rsidR="00E11A12" w:rsidRDefault="003A3D88">
      <w:pPr>
        <w:ind w:left="6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CalcClient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E11A12">
      <w:pPr>
        <w:spacing w:before="8" w:line="220" w:lineRule="exact"/>
        <w:rPr>
          <w:sz w:val="22"/>
          <w:szCs w:val="22"/>
        </w:rPr>
      </w:pPr>
    </w:p>
    <w:p w:rsidR="00E11A12" w:rsidRDefault="003A3D88">
      <w:pPr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/>
        <w:ind w:left="1251" w:right="7792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E11A12" w:rsidRDefault="003A3D88">
      <w:pPr>
        <w:spacing w:before="8"/>
        <w:ind w:left="162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Scanner</w:t>
      </w:r>
      <w:r>
        <w:rPr>
          <w:rFonts w:ascii="Consolas" w:eastAsia="Consolas" w:hAnsi="Consolas" w:cs="Consolas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in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Scanner(System.in);</w:t>
      </w:r>
    </w:p>
    <w:p w:rsidR="00E11A12" w:rsidRDefault="003A3D88">
      <w:pPr>
        <w:spacing w:before="8"/>
        <w:ind w:left="162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choice;</w:t>
      </w:r>
    </w:p>
    <w:p w:rsidR="00E11A12" w:rsidRDefault="003A3D88">
      <w:pPr>
        <w:spacing w:before="8" w:line="249" w:lineRule="auto"/>
        <w:ind w:left="1623" w:right="519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float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num1,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num2,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result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0;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CalcInterface </w:t>
      </w:r>
      <w:r>
        <w:rPr>
          <w:rFonts w:ascii="Consolas" w:eastAsia="Consolas" w:hAnsi="Consolas" w:cs="Consolas"/>
          <w:color w:val="000000"/>
          <w:sz w:val="18"/>
          <w:szCs w:val="18"/>
        </w:rPr>
        <w:t>cs</w:t>
      </w:r>
    </w:p>
    <w:p w:rsidR="00E11A12" w:rsidRDefault="003A3D88">
      <w:pPr>
        <w:spacing w:line="200" w:lineRule="exact"/>
        <w:ind w:left="230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(CalcInterface) </w:t>
      </w:r>
      <w:r>
        <w:rPr>
          <w:rFonts w:ascii="Consolas" w:eastAsia="Consolas" w:hAnsi="Consolas" w:cs="Consolas"/>
          <w:sz w:val="18"/>
          <w:szCs w:val="18"/>
        </w:rPr>
        <w:t>Naming.lookup(</w:t>
      </w:r>
      <w:r>
        <w:rPr>
          <w:rFonts w:ascii="Consolas" w:eastAsia="Consolas" w:hAnsi="Consolas" w:cs="Consolas"/>
          <w:color w:val="9300D1"/>
          <w:sz w:val="18"/>
          <w:szCs w:val="18"/>
        </w:rPr>
        <w:t>"rmi://localhost:1099/Calculator"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E11A12" w:rsidRDefault="003A3D88">
      <w:pPr>
        <w:spacing w:before="8"/>
        <w:ind w:left="162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do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 w:line="249" w:lineRule="auto"/>
        <w:ind w:left="1962" w:right="231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"\n\t\t </w:t>
      </w:r>
      <w:r>
        <w:rPr>
          <w:rFonts w:ascii="Consolas" w:eastAsia="Consolas" w:hAnsi="Consolas" w:cs="Consolas"/>
          <w:color w:val="9300D1"/>
          <w:sz w:val="18"/>
          <w:szCs w:val="18"/>
        </w:rPr>
        <w:t>Remote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Calculator </w:t>
      </w:r>
      <w:r>
        <w:rPr>
          <w:rFonts w:ascii="Consolas" w:eastAsia="Consolas" w:hAnsi="Consolas" w:cs="Consolas"/>
          <w:color w:val="9300D1"/>
          <w:sz w:val="18"/>
          <w:szCs w:val="18"/>
        </w:rPr>
        <w:t>\n\t"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"Enter </w:t>
      </w:r>
      <w:r>
        <w:rPr>
          <w:rFonts w:ascii="Consolas" w:eastAsia="Consolas" w:hAnsi="Consolas" w:cs="Consolas"/>
          <w:color w:val="9300D1"/>
          <w:sz w:val="18"/>
          <w:szCs w:val="18"/>
        </w:rPr>
        <w:t>1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for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Addition\n\t"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"Enter </w:t>
      </w:r>
      <w:r>
        <w:rPr>
          <w:rFonts w:ascii="Consolas" w:eastAsia="Consolas" w:hAnsi="Consolas" w:cs="Consolas"/>
          <w:color w:val="9300D1"/>
          <w:sz w:val="18"/>
          <w:szCs w:val="18"/>
        </w:rPr>
        <w:t>2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for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Subtraction\n\t"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"Enter </w:t>
      </w:r>
      <w:r>
        <w:rPr>
          <w:rFonts w:ascii="Consolas" w:eastAsia="Consolas" w:hAnsi="Consolas" w:cs="Consolas"/>
          <w:color w:val="9300D1"/>
          <w:sz w:val="18"/>
          <w:szCs w:val="18"/>
        </w:rPr>
        <w:t>3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for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Division\n\t"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"Enter </w:t>
      </w:r>
      <w:r>
        <w:rPr>
          <w:rFonts w:ascii="Consolas" w:eastAsia="Consolas" w:hAnsi="Consolas" w:cs="Consolas"/>
          <w:color w:val="9300D1"/>
          <w:sz w:val="18"/>
          <w:szCs w:val="18"/>
        </w:rPr>
        <w:t>4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for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Multiplication </w:t>
      </w:r>
      <w:r>
        <w:rPr>
          <w:rFonts w:ascii="Consolas" w:eastAsia="Consolas" w:hAnsi="Consolas" w:cs="Consolas"/>
          <w:color w:val="9300D1"/>
          <w:sz w:val="18"/>
          <w:szCs w:val="18"/>
        </w:rPr>
        <w:t>\n\n\t"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E11A12" w:rsidRDefault="00E11A12">
      <w:pPr>
        <w:spacing w:before="19" w:line="200" w:lineRule="exact"/>
      </w:pPr>
    </w:p>
    <w:p w:rsidR="00E11A12" w:rsidRDefault="003A3D88">
      <w:pPr>
        <w:spacing w:line="249" w:lineRule="auto"/>
        <w:ind w:left="1962" w:right="3350"/>
        <w:rPr>
          <w:rFonts w:ascii="Consolas" w:eastAsia="Consolas" w:hAnsi="Consolas" w:cs="Consolas"/>
          <w:sz w:val="18"/>
          <w:szCs w:val="18"/>
        </w:rPr>
        <w:sectPr w:rsidR="00E11A12">
          <w:pgSz w:w="12240" w:h="15840"/>
          <w:pgMar w:top="860" w:right="1040" w:bottom="280" w:left="1620" w:header="662" w:footer="0" w:gutter="0"/>
          <w:cols w:space="720"/>
        </w:sect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"Enter </w:t>
      </w:r>
      <w:r>
        <w:rPr>
          <w:rFonts w:ascii="Consolas" w:eastAsia="Consolas" w:hAnsi="Consolas" w:cs="Consolas"/>
          <w:color w:val="9300D1"/>
          <w:sz w:val="18"/>
          <w:szCs w:val="18"/>
        </w:rPr>
        <w:t>5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Exit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\n\n\t"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 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"Enter </w:t>
      </w:r>
      <w:r>
        <w:rPr>
          <w:rFonts w:ascii="Consolas" w:eastAsia="Consolas" w:hAnsi="Consolas" w:cs="Consolas"/>
          <w:color w:val="9300D1"/>
          <w:sz w:val="18"/>
          <w:szCs w:val="18"/>
        </w:rPr>
        <w:t>your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choice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: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before="13" w:line="260" w:lineRule="exact"/>
        <w:rPr>
          <w:sz w:val="26"/>
          <w:szCs w:val="26"/>
        </w:rPr>
      </w:pPr>
    </w:p>
    <w:p w:rsidR="00E11A12" w:rsidRDefault="003A3D88">
      <w:pPr>
        <w:spacing w:before="29"/>
        <w:ind w:left="1928" w:right="5513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choice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>in.nextInt();</w:t>
      </w:r>
    </w:p>
    <w:p w:rsidR="00E11A12" w:rsidRDefault="003A3D88">
      <w:pPr>
        <w:spacing w:before="8" w:line="249" w:lineRule="auto"/>
        <w:ind w:left="2301" w:right="2823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(choice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&gt;=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&amp;&amp;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choice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4)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"\n\tEnter </w:t>
      </w:r>
      <w:r>
        <w:rPr>
          <w:rFonts w:ascii="Consolas" w:eastAsia="Consolas" w:hAnsi="Consolas" w:cs="Consolas"/>
          <w:color w:val="9300D1"/>
          <w:sz w:val="18"/>
          <w:szCs w:val="18"/>
        </w:rPr>
        <w:t>first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number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: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num1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in.nextFloat();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"\n\tEnter </w:t>
      </w:r>
      <w:r>
        <w:rPr>
          <w:rFonts w:ascii="Consolas" w:eastAsia="Consolas" w:hAnsi="Consolas" w:cs="Consolas"/>
          <w:color w:val="9300D1"/>
          <w:sz w:val="18"/>
          <w:szCs w:val="18"/>
        </w:rPr>
        <w:t>second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number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: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num2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in.nextFloat();</w:t>
      </w:r>
    </w:p>
    <w:p w:rsidR="00E11A12" w:rsidRDefault="003A3D88">
      <w:pPr>
        <w:ind w:left="230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switch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(choice)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E11A12" w:rsidRDefault="003A3D88">
      <w:pPr>
        <w:spacing w:before="8"/>
        <w:ind w:left="2606" w:right="624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case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1:</w:t>
      </w:r>
    </w:p>
    <w:p w:rsidR="00E11A12" w:rsidRDefault="003A3D88">
      <w:pPr>
        <w:spacing w:before="8"/>
        <w:ind w:left="297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result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cs.add(num1, </w:t>
      </w:r>
      <w:r>
        <w:rPr>
          <w:rFonts w:ascii="Consolas" w:eastAsia="Consolas" w:hAnsi="Consolas" w:cs="Consolas"/>
          <w:sz w:val="18"/>
          <w:szCs w:val="18"/>
        </w:rPr>
        <w:t>num2);</w:t>
      </w:r>
    </w:p>
    <w:p w:rsidR="00E11A12" w:rsidRDefault="003A3D88">
      <w:pPr>
        <w:spacing w:before="8"/>
        <w:ind w:left="297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break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E11A12" w:rsidRDefault="003A3D88">
      <w:pPr>
        <w:spacing w:before="8"/>
        <w:ind w:left="2606" w:right="624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case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2:</w:t>
      </w:r>
    </w:p>
    <w:p w:rsidR="00E11A12" w:rsidRDefault="003A3D88">
      <w:pPr>
        <w:spacing w:before="8"/>
        <w:ind w:left="297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result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cs.sub(num1, </w:t>
      </w:r>
      <w:r>
        <w:rPr>
          <w:rFonts w:ascii="Consolas" w:eastAsia="Consolas" w:hAnsi="Consolas" w:cs="Consolas"/>
          <w:sz w:val="18"/>
          <w:szCs w:val="18"/>
        </w:rPr>
        <w:t>num2);</w:t>
      </w:r>
    </w:p>
    <w:p w:rsidR="00E11A12" w:rsidRDefault="003A3D88">
      <w:pPr>
        <w:spacing w:before="8"/>
        <w:ind w:left="297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break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E11A12" w:rsidRDefault="003A3D88">
      <w:pPr>
        <w:spacing w:before="8"/>
        <w:ind w:left="2606" w:right="624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case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3:</w:t>
      </w:r>
    </w:p>
    <w:p w:rsidR="00E11A12" w:rsidRDefault="003A3D88">
      <w:pPr>
        <w:spacing w:before="8"/>
        <w:ind w:left="297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result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cs.div(num1, </w:t>
      </w:r>
      <w:r>
        <w:rPr>
          <w:rFonts w:ascii="Consolas" w:eastAsia="Consolas" w:hAnsi="Consolas" w:cs="Consolas"/>
          <w:sz w:val="18"/>
          <w:szCs w:val="18"/>
        </w:rPr>
        <w:t>num2);</w:t>
      </w:r>
    </w:p>
    <w:p w:rsidR="00E11A12" w:rsidRDefault="003A3D88">
      <w:pPr>
        <w:spacing w:before="8"/>
        <w:ind w:left="297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break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E11A12" w:rsidRDefault="003A3D88">
      <w:pPr>
        <w:spacing w:before="8"/>
        <w:ind w:left="2606" w:right="624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case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4:</w:t>
      </w:r>
    </w:p>
    <w:p w:rsidR="00E11A12" w:rsidRDefault="003A3D88">
      <w:pPr>
        <w:spacing w:before="8"/>
        <w:ind w:left="297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result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cs.mult(num1, </w:t>
      </w:r>
      <w:r>
        <w:rPr>
          <w:rFonts w:ascii="Consolas" w:eastAsia="Consolas" w:hAnsi="Consolas" w:cs="Consolas"/>
          <w:sz w:val="18"/>
          <w:szCs w:val="18"/>
        </w:rPr>
        <w:t>num2);</w:t>
      </w:r>
    </w:p>
    <w:p w:rsidR="00E11A12" w:rsidRDefault="003A3D88">
      <w:pPr>
        <w:spacing w:before="8" w:line="200" w:lineRule="exact"/>
        <w:ind w:left="297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break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E11A12" w:rsidRDefault="003A3D88">
      <w:pPr>
        <w:spacing w:before="8"/>
        <w:ind w:left="230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3A3D88">
      <w:pPr>
        <w:spacing w:before="8"/>
        <w:ind w:left="230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"\n\n\tThe </w:t>
      </w:r>
      <w:r>
        <w:rPr>
          <w:rFonts w:ascii="Consolas" w:eastAsia="Consolas" w:hAnsi="Consolas" w:cs="Consolas"/>
          <w:color w:val="9300D1"/>
          <w:sz w:val="18"/>
          <w:szCs w:val="18"/>
        </w:rPr>
        <w:t>result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of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the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operation </w:t>
      </w:r>
      <w:r>
        <w:rPr>
          <w:rFonts w:ascii="Consolas" w:eastAsia="Consolas" w:hAnsi="Consolas" w:cs="Consolas"/>
          <w:color w:val="9300D1"/>
          <w:sz w:val="18"/>
          <w:szCs w:val="18"/>
        </w:rPr>
        <w:t>is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: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result);</w:t>
      </w:r>
    </w:p>
    <w:p w:rsidR="00E11A12" w:rsidRDefault="003A3D88">
      <w:pPr>
        <w:spacing w:before="8" w:line="200" w:lineRule="exact"/>
        <w:ind w:left="19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3A3D88">
      <w:pPr>
        <w:spacing w:before="8"/>
        <w:ind w:left="162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(choice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!=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5);</w:t>
      </w:r>
    </w:p>
    <w:p w:rsidR="00E11A12" w:rsidRDefault="003A3D88">
      <w:pPr>
        <w:spacing w:before="8"/>
        <w:ind w:left="162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"\n\n\tProgram </w:t>
      </w:r>
      <w:r>
        <w:rPr>
          <w:rFonts w:ascii="Consolas" w:eastAsia="Consolas" w:hAnsi="Consolas" w:cs="Consolas"/>
          <w:color w:val="9300D1"/>
          <w:sz w:val="18"/>
          <w:szCs w:val="18"/>
        </w:rPr>
        <w:t>Exiting.............."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E11A12" w:rsidRDefault="003A3D88">
      <w:pPr>
        <w:spacing w:before="8" w:line="249" w:lineRule="auto"/>
        <w:ind w:left="1623" w:right="3689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 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"Client</w:t>
      </w:r>
      <w:r>
        <w:rPr>
          <w:rFonts w:ascii="Consolas" w:eastAsia="Consolas" w:hAnsi="Consolas" w:cs="Consolas"/>
          <w:color w:val="9300D1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Exception: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e);</w:t>
      </w:r>
    </w:p>
    <w:p w:rsidR="00E11A12" w:rsidRDefault="003A3D88">
      <w:pPr>
        <w:ind w:left="12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3A3D88">
      <w:pPr>
        <w:spacing w:before="8"/>
        <w:ind w:left="94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before="8" w:line="200" w:lineRule="exact"/>
        <w:ind w:left="606"/>
        <w:rPr>
          <w:rFonts w:ascii="Consolas" w:eastAsia="Consolas" w:hAnsi="Consolas" w:cs="Consolas"/>
          <w:sz w:val="18"/>
          <w:szCs w:val="18"/>
        </w:rPr>
      </w:pPr>
      <w:r w:rsidRPr="00E11A12">
        <w:pict>
          <v:group id="_x0000_s1047" style="position:absolute;left:0;text-align:left;margin-left:111.3pt;margin-top:15.15pt;width:443.1pt;height:0;z-index:-251655680;mso-position-horizontal-relative:page" coordorigin="2226,303" coordsize="8862,0">
            <v:shape id="_x0000_s1048" style="position:absolute;left:2226;top:303;width:8862;height:0" coordorigin="2226,303" coordsize="8862,0" path="m2226,303r8862,e" filled="f" strokeweight=".14042mm">
              <v:path arrowok="t"/>
            </v:shape>
            <w10:wrap anchorx="page"/>
          </v:group>
        </w:pict>
      </w:r>
      <w:r w:rsidR="003A3D88">
        <w:rPr>
          <w:rFonts w:ascii="Consolas" w:eastAsia="Consolas" w:hAnsi="Consolas" w:cs="Consolas"/>
          <w:sz w:val="18"/>
          <w:szCs w:val="18"/>
        </w:rPr>
        <w:t>}</w:t>
      </w: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before="17" w:line="200" w:lineRule="exact"/>
      </w:pPr>
    </w:p>
    <w:p w:rsidR="00E11A12" w:rsidRDefault="00E11A12">
      <w:pPr>
        <w:spacing w:before="26"/>
        <w:ind w:left="606"/>
      </w:pPr>
      <w:r>
        <w:pict>
          <v:group id="_x0000_s1045" style="position:absolute;left:0;text-align:left;margin-left:111.3pt;margin-top:20.35pt;width:443.1pt;height:0;z-index:-251654656;mso-position-horizontal-relative:page" coordorigin="2226,407" coordsize="8862,0">
            <v:shape id="_x0000_s1046" style="position:absolute;left:2226;top:407;width:8862;height:0" coordorigin="2226,407" coordsize="8862,0" path="m2226,407r8862,e" filled="f" strokeweight=".14042mm">
              <v:path arrowok="t"/>
            </v:shape>
            <w10:wrap anchorx="page"/>
          </v:group>
        </w:pict>
      </w:r>
      <w:r w:rsidR="003A3D88">
        <w:t>Step</w:t>
      </w:r>
      <w:r w:rsidR="003A3D88">
        <w:rPr>
          <w:spacing w:val="18"/>
        </w:rPr>
        <w:t xml:space="preserve"> </w:t>
      </w:r>
      <w:r w:rsidR="003A3D88">
        <w:t>4:</w:t>
      </w:r>
      <w:r w:rsidR="003A3D88">
        <w:rPr>
          <w:spacing w:val="21"/>
        </w:rPr>
        <w:t xml:space="preserve"> </w:t>
      </w:r>
      <w:r w:rsidR="003A3D88">
        <w:t>Compile</w:t>
      </w:r>
      <w:r w:rsidR="003A3D88">
        <w:rPr>
          <w:spacing w:val="-7"/>
        </w:rPr>
        <w:t xml:space="preserve"> </w:t>
      </w:r>
      <w:r w:rsidR="003A3D88">
        <w:t>both</w:t>
      </w:r>
      <w:r w:rsidR="003A3D88">
        <w:rPr>
          <w:spacing w:val="-4"/>
        </w:rPr>
        <w:t xml:space="preserve"> </w:t>
      </w:r>
      <w:r w:rsidR="003A3D88">
        <w:t>the</w:t>
      </w:r>
      <w:r w:rsidR="003A3D88">
        <w:rPr>
          <w:spacing w:val="-2"/>
        </w:rPr>
        <w:t xml:space="preserve"> </w:t>
      </w:r>
      <w:r w:rsidR="003A3D88">
        <w:t>client</w:t>
      </w:r>
      <w:r w:rsidR="003A3D88">
        <w:rPr>
          <w:spacing w:val="-4"/>
        </w:rPr>
        <w:t xml:space="preserve"> </w:t>
      </w:r>
      <w:r w:rsidR="003A3D88">
        <w:t>and</w:t>
      </w:r>
      <w:r w:rsidR="003A3D88">
        <w:rPr>
          <w:spacing w:val="-3"/>
        </w:rPr>
        <w:t xml:space="preserve"> </w:t>
      </w:r>
      <w:r w:rsidR="003A3D88">
        <w:t>the</w:t>
      </w:r>
      <w:r w:rsidR="003A3D88">
        <w:rPr>
          <w:spacing w:val="-2"/>
        </w:rPr>
        <w:t xml:space="preserve"> </w:t>
      </w:r>
      <w:r w:rsidR="003A3D88">
        <w:t>ser</w:t>
      </w:r>
      <w:r w:rsidR="003A3D88">
        <w:rPr>
          <w:spacing w:val="-3"/>
        </w:rPr>
        <w:t>v</w:t>
      </w:r>
      <w:r w:rsidR="003A3D88">
        <w:t>er</w:t>
      </w:r>
      <w:r w:rsidR="003A3D88">
        <w:rPr>
          <w:spacing w:val="-5"/>
        </w:rPr>
        <w:t xml:space="preserve"> </w:t>
      </w:r>
      <w:r w:rsidR="003A3D88">
        <w:t>programs</w:t>
      </w:r>
      <w:r w:rsidR="003A3D88">
        <w:rPr>
          <w:spacing w:val="-8"/>
        </w:rPr>
        <w:t xml:space="preserve"> </w:t>
      </w:r>
      <w:r w:rsidR="003A3D88">
        <w:t>in</w:t>
      </w:r>
      <w:r w:rsidR="003A3D88">
        <w:rPr>
          <w:spacing w:val="-2"/>
        </w:rPr>
        <w:t xml:space="preserve"> </w:t>
      </w:r>
      <w:r w:rsidR="003A3D88">
        <w:t>the</w:t>
      </w:r>
      <w:r w:rsidR="003A3D88">
        <w:rPr>
          <w:spacing w:val="-2"/>
        </w:rPr>
        <w:t xml:space="preserve"> </w:t>
      </w:r>
      <w:r w:rsidR="003A3D88">
        <w:t>command</w:t>
      </w:r>
      <w:r w:rsidR="003A3D88">
        <w:rPr>
          <w:spacing w:val="-8"/>
        </w:rPr>
        <w:t xml:space="preserve"> </w:t>
      </w:r>
      <w:r w:rsidR="003A3D88">
        <w:t>line.</w:t>
      </w:r>
    </w:p>
    <w:p w:rsidR="00E11A12" w:rsidRDefault="00E11A12">
      <w:pPr>
        <w:spacing w:before="3" w:line="160" w:lineRule="exact"/>
        <w:rPr>
          <w:sz w:val="17"/>
          <w:szCs w:val="17"/>
        </w:rPr>
      </w:pPr>
    </w:p>
    <w:p w:rsidR="00E11A12" w:rsidRDefault="003A3D88">
      <w:pPr>
        <w:spacing w:before="29"/>
        <w:ind w:left="6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:&gt;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javac</w:t>
      </w:r>
      <w:r>
        <w:rPr>
          <w:rFonts w:ascii="Consolas" w:eastAsia="Consolas" w:hAnsi="Consolas" w:cs="Consolas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CalcServer.java</w:t>
      </w:r>
    </w:p>
    <w:p w:rsidR="00E11A12" w:rsidRDefault="00E11A12">
      <w:pPr>
        <w:spacing w:before="8" w:line="200" w:lineRule="exact"/>
        <w:ind w:left="606"/>
        <w:rPr>
          <w:rFonts w:ascii="Consolas" w:eastAsia="Consolas" w:hAnsi="Consolas" w:cs="Consolas"/>
          <w:sz w:val="18"/>
          <w:szCs w:val="18"/>
        </w:rPr>
      </w:pPr>
      <w:r w:rsidRPr="00E11A12">
        <w:pict>
          <v:group id="_x0000_s1043" style="position:absolute;left:0;text-align:left;margin-left:111.3pt;margin-top:15.15pt;width:443.1pt;height:0;z-index:-251653632;mso-position-horizontal-relative:page" coordorigin="2226,303" coordsize="8862,0">
            <v:shape id="_x0000_s1044" style="position:absolute;left:2226;top:303;width:8862;height:0" coordorigin="2226,303" coordsize="8862,0" path="m2226,303r8862,e" filled="f" strokeweight=".14042mm">
              <v:path arrowok="t"/>
            </v:shape>
            <w10:wrap anchorx="page"/>
          </v:group>
        </w:pict>
      </w:r>
      <w:r w:rsidR="003A3D88">
        <w:rPr>
          <w:rFonts w:ascii="Consolas" w:eastAsia="Consolas" w:hAnsi="Consolas" w:cs="Consolas"/>
          <w:sz w:val="18"/>
          <w:szCs w:val="18"/>
        </w:rPr>
        <w:t>:&gt;</w:t>
      </w:r>
      <w:r w:rsidR="003A3D88"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 w:rsidR="003A3D88">
        <w:rPr>
          <w:rFonts w:ascii="Consolas" w:eastAsia="Consolas" w:hAnsi="Consolas" w:cs="Consolas"/>
          <w:sz w:val="18"/>
          <w:szCs w:val="18"/>
        </w:rPr>
        <w:t>javac</w:t>
      </w:r>
      <w:r w:rsidR="003A3D88">
        <w:rPr>
          <w:rFonts w:ascii="Consolas" w:eastAsia="Consolas" w:hAnsi="Consolas" w:cs="Consolas"/>
          <w:spacing w:val="-30"/>
          <w:sz w:val="18"/>
          <w:szCs w:val="18"/>
        </w:rPr>
        <w:t xml:space="preserve"> </w:t>
      </w:r>
      <w:r w:rsidR="003A3D88">
        <w:rPr>
          <w:rFonts w:ascii="Consolas" w:eastAsia="Consolas" w:hAnsi="Consolas" w:cs="Consolas"/>
          <w:sz w:val="18"/>
          <w:szCs w:val="18"/>
        </w:rPr>
        <w:t>CalcClient.java</w:t>
      </w: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before="17" w:line="200" w:lineRule="exact"/>
      </w:pPr>
    </w:p>
    <w:p w:rsidR="00E11A12" w:rsidRDefault="00E11A12">
      <w:pPr>
        <w:spacing w:before="26" w:line="249" w:lineRule="auto"/>
        <w:ind w:left="606" w:right="77"/>
      </w:pPr>
      <w:r>
        <w:pict>
          <v:group id="_x0000_s1041" style="position:absolute;left:0;text-align:left;margin-left:111.3pt;margin-top:32.3pt;width:443.1pt;height:0;z-index:-251652608;mso-position-horizontal-relative:page" coordorigin="2226,646" coordsize="8862,0">
            <v:shape id="_x0000_s1042" style="position:absolute;left:2226;top:646;width:8862;height:0" coordorigin="2226,646" coordsize="8862,0" path="m2226,646r8862,e" filled="f" strokeweight=".14042mm">
              <v:path arrowok="t"/>
            </v:shape>
            <w10:wrap anchorx="page"/>
          </v:group>
        </w:pict>
      </w:r>
      <w:r w:rsidR="003A3D88">
        <w:t>Step</w:t>
      </w:r>
      <w:r w:rsidR="003A3D88">
        <w:rPr>
          <w:spacing w:val="13"/>
        </w:rPr>
        <w:t xml:space="preserve"> </w:t>
      </w:r>
      <w:r w:rsidR="003A3D88">
        <w:t>5:</w:t>
      </w:r>
      <w:r w:rsidR="003A3D88">
        <w:rPr>
          <w:spacing w:val="18"/>
        </w:rPr>
        <w:t xml:space="preserve"> </w:t>
      </w:r>
      <w:r w:rsidR="003A3D88">
        <w:t>Open</w:t>
      </w:r>
      <w:r w:rsidR="003A3D88">
        <w:rPr>
          <w:spacing w:val="-9"/>
        </w:rPr>
        <w:t xml:space="preserve"> </w:t>
      </w:r>
      <w:r w:rsidR="003A3D88">
        <w:t>a</w:t>
      </w:r>
      <w:r w:rsidR="003A3D88">
        <w:rPr>
          <w:spacing w:val="-6"/>
        </w:rPr>
        <w:t xml:space="preserve"> </w:t>
      </w:r>
      <w:r w:rsidR="003A3D88">
        <w:t>command</w:t>
      </w:r>
      <w:r w:rsidR="003A3D88">
        <w:rPr>
          <w:spacing w:val="-13"/>
        </w:rPr>
        <w:t xml:space="preserve"> </w:t>
      </w:r>
      <w:r w:rsidR="003A3D88">
        <w:t>prompt,</w:t>
      </w:r>
      <w:r w:rsidR="003A3D88">
        <w:rPr>
          <w:spacing w:val="-10"/>
        </w:rPr>
        <w:t xml:space="preserve"> </w:t>
      </w:r>
      <w:r w:rsidR="003A3D88">
        <w:t>go</w:t>
      </w:r>
      <w:r w:rsidR="003A3D88">
        <w:rPr>
          <w:spacing w:val="-7"/>
        </w:rPr>
        <w:t xml:space="preserve"> </w:t>
      </w:r>
      <w:r w:rsidR="003A3D88">
        <w:t>to</w:t>
      </w:r>
      <w:r w:rsidR="003A3D88">
        <w:rPr>
          <w:spacing w:val="-7"/>
        </w:rPr>
        <w:t xml:space="preserve"> </w:t>
      </w:r>
      <w:r w:rsidR="003A3D88">
        <w:t>the</w:t>
      </w:r>
      <w:r w:rsidR="003A3D88">
        <w:rPr>
          <w:spacing w:val="-7"/>
        </w:rPr>
        <w:t xml:space="preserve"> </w:t>
      </w:r>
      <w:r w:rsidR="003A3D88">
        <w:t>directory</w:t>
      </w:r>
      <w:r w:rsidR="003A3D88">
        <w:rPr>
          <w:spacing w:val="-12"/>
        </w:rPr>
        <w:t xml:space="preserve"> </w:t>
      </w:r>
      <w:r w:rsidR="003A3D88">
        <w:t>where</w:t>
      </w:r>
      <w:r w:rsidR="003A3D88">
        <w:rPr>
          <w:spacing w:val="-10"/>
        </w:rPr>
        <w:t xml:space="preserve"> </w:t>
      </w:r>
      <w:r w:rsidR="003A3D88">
        <w:t>the</w:t>
      </w:r>
      <w:r w:rsidR="003A3D88">
        <w:rPr>
          <w:spacing w:val="-7"/>
        </w:rPr>
        <w:t xml:space="preserve"> </w:t>
      </w:r>
      <w:r w:rsidR="003A3D88">
        <w:t>RMI</w:t>
      </w:r>
      <w:r w:rsidR="003A3D88">
        <w:rPr>
          <w:spacing w:val="-9"/>
        </w:rPr>
        <w:t xml:space="preserve"> </w:t>
      </w:r>
      <w:r w:rsidR="003A3D88">
        <w:t>ser</w:t>
      </w:r>
      <w:r w:rsidR="003A3D88">
        <w:rPr>
          <w:spacing w:val="-3"/>
        </w:rPr>
        <w:t>v</w:t>
      </w:r>
      <w:r w:rsidR="003A3D88">
        <w:t>er</w:t>
      </w:r>
      <w:r w:rsidR="003A3D88">
        <w:rPr>
          <w:spacing w:val="-10"/>
        </w:rPr>
        <w:t xml:space="preserve"> </w:t>
      </w:r>
      <w:r w:rsidR="003A3D88">
        <w:t>is</w:t>
      </w:r>
      <w:r w:rsidR="003A3D88">
        <w:rPr>
          <w:spacing w:val="-6"/>
        </w:rPr>
        <w:t xml:space="preserve"> </w:t>
      </w:r>
      <w:r w:rsidR="003A3D88">
        <w:t>located</w:t>
      </w:r>
      <w:r w:rsidR="003A3D88">
        <w:rPr>
          <w:spacing w:val="-11"/>
        </w:rPr>
        <w:t xml:space="preserve"> </w:t>
      </w:r>
      <w:r w:rsidR="003A3D88">
        <w:t>and</w:t>
      </w:r>
      <w:r w:rsidR="003A3D88">
        <w:rPr>
          <w:spacing w:val="-8"/>
        </w:rPr>
        <w:t xml:space="preserve"> </w:t>
      </w:r>
      <w:r w:rsidR="003A3D88">
        <w:t>start</w:t>
      </w:r>
      <w:r w:rsidR="003A3D88">
        <w:rPr>
          <w:spacing w:val="-8"/>
        </w:rPr>
        <w:t xml:space="preserve"> </w:t>
      </w:r>
      <w:r w:rsidR="003A3D88">
        <w:t>the</w:t>
      </w:r>
      <w:r w:rsidR="003A3D88">
        <w:rPr>
          <w:spacing w:val="-7"/>
        </w:rPr>
        <w:t xml:space="preserve"> </w:t>
      </w:r>
      <w:r w:rsidR="003A3D88">
        <w:t>RMI</w:t>
      </w:r>
      <w:r w:rsidR="003A3D88">
        <w:rPr>
          <w:spacing w:val="-9"/>
        </w:rPr>
        <w:t xml:space="preserve"> </w:t>
      </w:r>
      <w:r w:rsidR="003A3D88">
        <w:t>r</w:t>
      </w:r>
      <w:r w:rsidR="003A3D88">
        <w:rPr>
          <w:spacing w:val="-3"/>
        </w:rPr>
        <w:t>e</w:t>
      </w:r>
      <w:r w:rsidR="003A3D88">
        <w:t>gistry service.</w:t>
      </w:r>
    </w:p>
    <w:p w:rsidR="00E11A12" w:rsidRDefault="00E11A12">
      <w:pPr>
        <w:spacing w:before="5" w:line="160" w:lineRule="exact"/>
        <w:rPr>
          <w:sz w:val="16"/>
          <w:szCs w:val="16"/>
        </w:rPr>
      </w:pPr>
    </w:p>
    <w:p w:rsidR="00E11A12" w:rsidRDefault="00E11A12">
      <w:pPr>
        <w:spacing w:before="29" w:line="200" w:lineRule="exact"/>
        <w:ind w:left="606"/>
        <w:rPr>
          <w:rFonts w:ascii="Consolas" w:eastAsia="Consolas" w:hAnsi="Consolas" w:cs="Consolas"/>
          <w:sz w:val="18"/>
          <w:szCs w:val="18"/>
        </w:rPr>
      </w:pPr>
      <w:r w:rsidRPr="00E11A12">
        <w:pict>
          <v:group id="_x0000_s1039" style="position:absolute;left:0;text-align:left;margin-left:111.3pt;margin-top:16.2pt;width:443.1pt;height:0;z-index:-251651584;mso-position-horizontal-relative:page" coordorigin="2226,324" coordsize="8862,0">
            <v:shape id="_x0000_s1040" style="position:absolute;left:2226;top:324;width:8862;height:0" coordorigin="2226,324" coordsize="8862,0" path="m2226,324r8862,e" filled="f" strokeweight=".14042mm">
              <v:path arrowok="t"/>
            </v:shape>
            <w10:wrap anchorx="page"/>
          </v:group>
        </w:pict>
      </w:r>
      <w:r w:rsidR="003A3D88">
        <w:rPr>
          <w:rFonts w:ascii="Consolas" w:eastAsia="Consolas" w:hAnsi="Consolas" w:cs="Consolas"/>
          <w:sz w:val="18"/>
          <w:szCs w:val="18"/>
        </w:rPr>
        <w:t>:&gt;</w:t>
      </w:r>
      <w:r w:rsidR="003A3D88"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 w:rsidR="003A3D88">
        <w:rPr>
          <w:rFonts w:ascii="Consolas" w:eastAsia="Consolas" w:hAnsi="Consolas" w:cs="Consolas"/>
          <w:sz w:val="18"/>
          <w:szCs w:val="18"/>
        </w:rPr>
        <w:t>start</w:t>
      </w:r>
      <w:r w:rsidR="003A3D88">
        <w:rPr>
          <w:rFonts w:ascii="Consolas" w:eastAsia="Consolas" w:hAnsi="Consolas" w:cs="Consolas"/>
          <w:spacing w:val="-30"/>
          <w:sz w:val="18"/>
          <w:szCs w:val="18"/>
        </w:rPr>
        <w:t xml:space="preserve"> </w:t>
      </w:r>
      <w:r w:rsidR="003A3D88">
        <w:rPr>
          <w:rFonts w:ascii="Consolas" w:eastAsia="Consolas" w:hAnsi="Consolas" w:cs="Consolas"/>
          <w:sz w:val="18"/>
          <w:szCs w:val="18"/>
        </w:rPr>
        <w:t>rmiregistry</w:t>
      </w: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before="17" w:line="200" w:lineRule="exact"/>
      </w:pPr>
    </w:p>
    <w:p w:rsidR="00E11A12" w:rsidRDefault="00E11A12">
      <w:pPr>
        <w:spacing w:before="26"/>
        <w:ind w:left="606"/>
      </w:pPr>
      <w:r>
        <w:pict>
          <v:group id="_x0000_s1037" style="position:absolute;left:0;text-align:left;margin-left:111.3pt;margin-top:20.35pt;width:443.1pt;height:0;z-index:-251650560;mso-position-horizontal-relative:page" coordorigin="2226,407" coordsize="8862,0">
            <v:shape id="_x0000_s1038" style="position:absolute;left:2226;top:407;width:8862;height:0" coordorigin="2226,407" coordsize="8862,0" path="m2226,407r8862,e" filled="f" strokeweight=".14042mm">
              <v:path arrowok="t"/>
            </v:shape>
            <w10:wrap anchorx="page"/>
          </v:group>
        </w:pict>
      </w:r>
      <w:r w:rsidR="003A3D88">
        <w:t>Step</w:t>
      </w:r>
      <w:r w:rsidR="003A3D88">
        <w:rPr>
          <w:spacing w:val="18"/>
        </w:rPr>
        <w:t xml:space="preserve"> </w:t>
      </w:r>
      <w:r w:rsidR="003A3D88">
        <w:t>6:</w:t>
      </w:r>
      <w:r w:rsidR="003A3D88">
        <w:rPr>
          <w:spacing w:val="21"/>
        </w:rPr>
        <w:t xml:space="preserve"> </w:t>
      </w:r>
      <w:r w:rsidR="003A3D88">
        <w:t>Run</w:t>
      </w:r>
      <w:r w:rsidR="003A3D88">
        <w:rPr>
          <w:spacing w:val="-3"/>
        </w:rPr>
        <w:t xml:space="preserve"> </w:t>
      </w:r>
      <w:r w:rsidR="003A3D88">
        <w:t>the</w:t>
      </w:r>
      <w:r w:rsidR="003A3D88">
        <w:rPr>
          <w:spacing w:val="-2"/>
        </w:rPr>
        <w:t xml:space="preserve"> </w:t>
      </w:r>
      <w:r w:rsidR="003A3D88">
        <w:t>RMI</w:t>
      </w:r>
      <w:r w:rsidR="003A3D88">
        <w:rPr>
          <w:spacing w:val="-4"/>
        </w:rPr>
        <w:t xml:space="preserve"> </w:t>
      </w:r>
      <w:r w:rsidR="003A3D88">
        <w:t>ser</w:t>
      </w:r>
      <w:r w:rsidR="003A3D88">
        <w:rPr>
          <w:spacing w:val="-3"/>
        </w:rPr>
        <w:t>v</w:t>
      </w:r>
      <w:r w:rsidR="003A3D88">
        <w:t>er</w:t>
      </w:r>
      <w:r w:rsidR="003A3D88">
        <w:rPr>
          <w:spacing w:val="-5"/>
        </w:rPr>
        <w:t xml:space="preserve"> </w:t>
      </w:r>
      <w:r w:rsidR="003A3D88">
        <w:t>in</w:t>
      </w:r>
      <w:r w:rsidR="003A3D88">
        <w:rPr>
          <w:spacing w:val="-2"/>
        </w:rPr>
        <w:t xml:space="preserve"> </w:t>
      </w:r>
      <w:r w:rsidR="003A3D88">
        <w:t>a</w:t>
      </w:r>
      <w:r w:rsidR="003A3D88">
        <w:rPr>
          <w:spacing w:val="-1"/>
        </w:rPr>
        <w:t xml:space="preserve"> </w:t>
      </w:r>
      <w:r w:rsidR="003A3D88">
        <w:t>n</w:t>
      </w:r>
      <w:r w:rsidR="003A3D88">
        <w:rPr>
          <w:spacing w:val="-5"/>
        </w:rPr>
        <w:t>e</w:t>
      </w:r>
      <w:r w:rsidR="003A3D88">
        <w:t>w</w:t>
      </w:r>
      <w:r w:rsidR="003A3D88">
        <w:rPr>
          <w:spacing w:val="-3"/>
        </w:rPr>
        <w:t xml:space="preserve"> </w:t>
      </w:r>
      <w:r w:rsidR="003A3D88">
        <w:t>command</w:t>
      </w:r>
      <w:r w:rsidR="003A3D88">
        <w:rPr>
          <w:spacing w:val="-8"/>
        </w:rPr>
        <w:t xml:space="preserve"> </w:t>
      </w:r>
      <w:r w:rsidR="003A3D88">
        <w:t>prompt.</w:t>
      </w:r>
    </w:p>
    <w:p w:rsidR="00E11A12" w:rsidRDefault="00E11A12">
      <w:pPr>
        <w:spacing w:before="3" w:line="160" w:lineRule="exact"/>
        <w:rPr>
          <w:sz w:val="17"/>
          <w:szCs w:val="17"/>
        </w:rPr>
      </w:pPr>
    </w:p>
    <w:p w:rsidR="00E11A12" w:rsidRDefault="00E11A12">
      <w:pPr>
        <w:spacing w:before="29" w:line="200" w:lineRule="exact"/>
        <w:ind w:left="606"/>
        <w:rPr>
          <w:rFonts w:ascii="Consolas" w:eastAsia="Consolas" w:hAnsi="Consolas" w:cs="Consolas"/>
          <w:sz w:val="18"/>
          <w:szCs w:val="18"/>
        </w:rPr>
      </w:pPr>
      <w:r w:rsidRPr="00E11A12">
        <w:pict>
          <v:group id="_x0000_s1035" style="position:absolute;left:0;text-align:left;margin-left:111.3pt;margin-top:16.2pt;width:443.1pt;height:0;z-index:-251649536;mso-position-horizontal-relative:page" coordorigin="2226,324" coordsize="8862,0">
            <v:shape id="_x0000_s1036" style="position:absolute;left:2226;top:324;width:8862;height:0" coordorigin="2226,324" coordsize="8862,0" path="m2226,324r8862,e" filled="f" strokeweight=".14042mm">
              <v:path arrowok="t"/>
            </v:shape>
            <w10:wrap anchorx="page"/>
          </v:group>
        </w:pict>
      </w:r>
      <w:r w:rsidR="003A3D88">
        <w:rPr>
          <w:rFonts w:ascii="Consolas" w:eastAsia="Consolas" w:hAnsi="Consolas" w:cs="Consolas"/>
          <w:sz w:val="18"/>
          <w:szCs w:val="18"/>
        </w:rPr>
        <w:t>:&gt;</w:t>
      </w:r>
      <w:r w:rsidR="003A3D88"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 w:rsidR="003A3D88">
        <w:rPr>
          <w:rFonts w:ascii="Consolas" w:eastAsia="Consolas" w:hAnsi="Consolas" w:cs="Consolas"/>
          <w:sz w:val="18"/>
          <w:szCs w:val="18"/>
        </w:rPr>
        <w:t>java</w:t>
      </w:r>
      <w:r w:rsidR="003A3D88"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 w:rsidR="003A3D88">
        <w:rPr>
          <w:rFonts w:ascii="Consolas" w:eastAsia="Consolas" w:hAnsi="Consolas" w:cs="Consolas"/>
          <w:sz w:val="18"/>
          <w:szCs w:val="18"/>
        </w:rPr>
        <w:t>CalcServer</w:t>
      </w: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before="17" w:line="200" w:lineRule="exact"/>
      </w:pPr>
    </w:p>
    <w:p w:rsidR="00E11A12" w:rsidRDefault="00E11A12">
      <w:pPr>
        <w:spacing w:before="26"/>
        <w:ind w:left="606"/>
      </w:pPr>
      <w:r>
        <w:pict>
          <v:group id="_x0000_s1033" style="position:absolute;left:0;text-align:left;margin-left:111.3pt;margin-top:20.35pt;width:443.1pt;height:0;z-index:-251648512;mso-position-horizontal-relative:page" coordorigin="2226,407" coordsize="8862,0">
            <v:shape id="_x0000_s1034" style="position:absolute;left:2226;top:407;width:8862;height:0" coordorigin="2226,407" coordsize="8862,0" path="m2226,407r8862,e" filled="f" strokeweight=".14042mm">
              <v:path arrowok="t"/>
            </v:shape>
            <w10:wrap anchorx="page"/>
          </v:group>
        </w:pict>
      </w:r>
      <w:r w:rsidR="003A3D88">
        <w:t>Step</w:t>
      </w:r>
      <w:r w:rsidR="003A3D88">
        <w:rPr>
          <w:spacing w:val="18"/>
        </w:rPr>
        <w:t xml:space="preserve"> </w:t>
      </w:r>
      <w:r w:rsidR="003A3D88">
        <w:t>7:</w:t>
      </w:r>
      <w:r w:rsidR="003A3D88">
        <w:rPr>
          <w:spacing w:val="21"/>
        </w:rPr>
        <w:t xml:space="preserve"> </w:t>
      </w:r>
      <w:r w:rsidR="003A3D88">
        <w:t>Run</w:t>
      </w:r>
      <w:r w:rsidR="003A3D88">
        <w:rPr>
          <w:spacing w:val="-3"/>
        </w:rPr>
        <w:t xml:space="preserve"> </w:t>
      </w:r>
      <w:r w:rsidR="003A3D88">
        <w:t>the</w:t>
      </w:r>
      <w:r w:rsidR="003A3D88">
        <w:rPr>
          <w:spacing w:val="-2"/>
        </w:rPr>
        <w:t xml:space="preserve"> </w:t>
      </w:r>
      <w:r w:rsidR="003A3D88">
        <w:t>RMI</w:t>
      </w:r>
      <w:r w:rsidR="003A3D88">
        <w:rPr>
          <w:spacing w:val="-4"/>
        </w:rPr>
        <w:t xml:space="preserve"> </w:t>
      </w:r>
      <w:r w:rsidR="003A3D88">
        <w:t>Client</w:t>
      </w:r>
      <w:r w:rsidR="003A3D88">
        <w:rPr>
          <w:spacing w:val="-5"/>
        </w:rPr>
        <w:t xml:space="preserve"> </w:t>
      </w:r>
      <w:r w:rsidR="003A3D88">
        <w:t>in</w:t>
      </w:r>
      <w:r w:rsidR="003A3D88">
        <w:rPr>
          <w:spacing w:val="-2"/>
        </w:rPr>
        <w:t xml:space="preserve"> </w:t>
      </w:r>
      <w:r w:rsidR="003A3D88">
        <w:t>a</w:t>
      </w:r>
      <w:r w:rsidR="003A3D88">
        <w:rPr>
          <w:spacing w:val="-1"/>
        </w:rPr>
        <w:t xml:space="preserve"> </w:t>
      </w:r>
      <w:r w:rsidR="003A3D88">
        <w:t>n</w:t>
      </w:r>
      <w:r w:rsidR="003A3D88">
        <w:rPr>
          <w:spacing w:val="-5"/>
        </w:rPr>
        <w:t>e</w:t>
      </w:r>
      <w:r w:rsidR="003A3D88">
        <w:t>w</w:t>
      </w:r>
      <w:r w:rsidR="003A3D88">
        <w:rPr>
          <w:spacing w:val="-3"/>
        </w:rPr>
        <w:t xml:space="preserve"> </w:t>
      </w:r>
      <w:r w:rsidR="003A3D88">
        <w:t>command</w:t>
      </w:r>
      <w:r w:rsidR="003A3D88">
        <w:rPr>
          <w:spacing w:val="-8"/>
        </w:rPr>
        <w:t xml:space="preserve"> </w:t>
      </w:r>
      <w:r w:rsidR="003A3D88">
        <w:t>prompt,</w:t>
      </w:r>
      <w:r w:rsidR="003A3D88">
        <w:rPr>
          <w:spacing w:val="-6"/>
        </w:rPr>
        <w:t xml:space="preserve"> </w:t>
      </w:r>
      <w:r w:rsidR="003A3D88">
        <w:t>and</w:t>
      </w:r>
      <w:r w:rsidR="003A3D88">
        <w:rPr>
          <w:spacing w:val="-3"/>
        </w:rPr>
        <w:t xml:space="preserve"> </w:t>
      </w:r>
      <w:r w:rsidR="003A3D88">
        <w:t>test</w:t>
      </w:r>
      <w:r w:rsidR="003A3D88">
        <w:rPr>
          <w:spacing w:val="-3"/>
        </w:rPr>
        <w:t xml:space="preserve"> </w:t>
      </w:r>
      <w:r w:rsidR="003A3D88">
        <w:t>the</w:t>
      </w:r>
      <w:r w:rsidR="003A3D88">
        <w:rPr>
          <w:spacing w:val="-2"/>
        </w:rPr>
        <w:t xml:space="preserve"> </w:t>
      </w:r>
      <w:r w:rsidR="003A3D88">
        <w:t>program</w:t>
      </w:r>
      <w:r w:rsidR="003A3D88">
        <w:rPr>
          <w:spacing w:val="-7"/>
        </w:rPr>
        <w:t xml:space="preserve"> </w:t>
      </w:r>
      <w:r w:rsidR="003A3D88">
        <w:t>if</w:t>
      </w:r>
      <w:r w:rsidR="003A3D88">
        <w:rPr>
          <w:spacing w:val="-1"/>
        </w:rPr>
        <w:t xml:space="preserve"> </w:t>
      </w:r>
      <w:r w:rsidR="003A3D88">
        <w:t>it</w:t>
      </w:r>
      <w:r w:rsidR="003A3D88">
        <w:rPr>
          <w:spacing w:val="-1"/>
        </w:rPr>
        <w:t xml:space="preserve"> </w:t>
      </w:r>
      <w:r w:rsidR="003A3D88">
        <w:rPr>
          <w:spacing w:val="-2"/>
        </w:rPr>
        <w:t>w</w:t>
      </w:r>
      <w:r w:rsidR="003A3D88">
        <w:t>orks</w:t>
      </w:r>
      <w:r w:rsidR="003A3D88">
        <w:rPr>
          <w:spacing w:val="-5"/>
        </w:rPr>
        <w:t xml:space="preserve"> </w:t>
      </w:r>
      <w:r w:rsidR="003A3D88">
        <w:t>properl</w:t>
      </w:r>
      <w:r w:rsidR="003A3D88">
        <w:rPr>
          <w:spacing w:val="-13"/>
        </w:rPr>
        <w:t>y</w:t>
      </w:r>
      <w:r w:rsidR="003A3D88">
        <w:t>.</w:t>
      </w:r>
    </w:p>
    <w:p w:rsidR="00E11A12" w:rsidRDefault="00E11A12">
      <w:pPr>
        <w:spacing w:before="3" w:line="160" w:lineRule="exact"/>
        <w:rPr>
          <w:sz w:val="17"/>
          <w:szCs w:val="17"/>
        </w:rPr>
      </w:pPr>
    </w:p>
    <w:p w:rsidR="00E11A12" w:rsidRDefault="00E11A12">
      <w:pPr>
        <w:spacing w:before="29"/>
        <w:ind w:left="606"/>
        <w:rPr>
          <w:rFonts w:ascii="Consolas" w:eastAsia="Consolas" w:hAnsi="Consolas" w:cs="Consolas"/>
          <w:sz w:val="18"/>
          <w:szCs w:val="18"/>
        </w:rPr>
        <w:sectPr w:rsidR="00E11A12">
          <w:pgSz w:w="12240" w:h="15840"/>
          <w:pgMar w:top="860" w:right="1040" w:bottom="280" w:left="1620" w:header="662" w:footer="0" w:gutter="0"/>
          <w:cols w:space="720"/>
        </w:sectPr>
      </w:pPr>
      <w:r w:rsidRPr="00E11A12">
        <w:pict>
          <v:group id="_x0000_s1031" style="position:absolute;left:0;text-align:left;margin-left:111.3pt;margin-top:16.2pt;width:443.1pt;height:0;z-index:-251647488;mso-position-horizontal-relative:page" coordorigin="2226,324" coordsize="8862,0">
            <v:shape id="_x0000_s1032" style="position:absolute;left:2226;top:324;width:8862;height:0" coordorigin="2226,324" coordsize="8862,0" path="m2226,324r8862,e" filled="f" strokeweight=".14042mm">
              <v:path arrowok="t"/>
            </v:shape>
            <w10:wrap anchorx="page"/>
          </v:group>
        </w:pict>
      </w:r>
      <w:r w:rsidR="003A3D88">
        <w:rPr>
          <w:rFonts w:ascii="Consolas" w:eastAsia="Consolas" w:hAnsi="Consolas" w:cs="Consolas"/>
          <w:sz w:val="18"/>
          <w:szCs w:val="18"/>
        </w:rPr>
        <w:t>:&gt;</w:t>
      </w:r>
      <w:r w:rsidR="003A3D88"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 w:rsidR="003A3D88">
        <w:rPr>
          <w:rFonts w:ascii="Consolas" w:eastAsia="Consolas" w:hAnsi="Consolas" w:cs="Consolas"/>
          <w:sz w:val="18"/>
          <w:szCs w:val="18"/>
        </w:rPr>
        <w:t>java</w:t>
      </w:r>
      <w:r w:rsidR="003A3D88"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 w:rsidR="003A3D88">
        <w:rPr>
          <w:rFonts w:ascii="Consolas" w:eastAsia="Consolas" w:hAnsi="Consolas" w:cs="Consolas"/>
          <w:sz w:val="18"/>
          <w:szCs w:val="18"/>
        </w:rPr>
        <w:t>CalcClient</w:t>
      </w:r>
    </w:p>
    <w:p w:rsidR="00E11A12" w:rsidRDefault="00E11A12">
      <w:pPr>
        <w:spacing w:line="200" w:lineRule="exact"/>
      </w:pPr>
    </w:p>
    <w:p w:rsidR="00E11A12" w:rsidRDefault="00E11A12">
      <w:pPr>
        <w:spacing w:line="200" w:lineRule="exact"/>
      </w:pPr>
    </w:p>
    <w:p w:rsidR="00E11A12" w:rsidRDefault="00E11A12">
      <w:pPr>
        <w:spacing w:before="6" w:line="260" w:lineRule="exact"/>
        <w:rPr>
          <w:sz w:val="26"/>
          <w:szCs w:val="26"/>
        </w:rPr>
      </w:pPr>
    </w:p>
    <w:p w:rsidR="00E11A12" w:rsidRDefault="003A3D88">
      <w:pPr>
        <w:spacing w:before="20"/>
        <w:ind w:left="176"/>
      </w:pPr>
      <w:r>
        <w:rPr>
          <w:w w:val="108"/>
        </w:rPr>
        <w:t>Exe</w:t>
      </w:r>
      <w:r>
        <w:rPr>
          <w:spacing w:val="-4"/>
          <w:w w:val="108"/>
        </w:rPr>
        <w:t>r</w:t>
      </w:r>
      <w:r>
        <w:rPr>
          <w:w w:val="102"/>
        </w:rPr>
        <w:t>cise:</w:t>
      </w:r>
    </w:p>
    <w:p w:rsidR="00E11A12" w:rsidRDefault="00E11A12">
      <w:pPr>
        <w:spacing w:before="8" w:line="200" w:lineRule="exact"/>
      </w:pPr>
    </w:p>
    <w:p w:rsidR="00E11A12" w:rsidRDefault="003A3D88">
      <w:pPr>
        <w:ind w:left="425"/>
      </w:pPr>
      <w:r>
        <w:t>1.</w:t>
      </w:r>
      <w:r>
        <w:rPr>
          <w:spacing w:val="4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</w:t>
      </w:r>
      <w:r>
        <w:rPr>
          <w:spacing w:val="-5"/>
        </w:rPr>
        <w:t>e</w:t>
      </w:r>
      <w:r>
        <w:t>vious</w:t>
      </w:r>
      <w:r>
        <w:rPr>
          <w:spacing w:val="-7"/>
        </w:rPr>
        <w:t xml:space="preserve"> </w:t>
      </w:r>
      <w:r>
        <w:t>program,</w:t>
      </w:r>
      <w:r>
        <w:rPr>
          <w:spacing w:val="-7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3"/>
        </w:rPr>
        <w:t xml:space="preserve"> </w:t>
      </w:r>
      <w:r>
        <w:t>g</w:t>
      </w:r>
      <w:r>
        <w:rPr>
          <w:spacing w:val="-5"/>
        </w:rPr>
        <w:t>i</w:t>
      </w:r>
      <w:r>
        <w:rPr>
          <w:spacing w:val="-3"/>
        </w:rPr>
        <w:t>v</w:t>
      </w:r>
      <w:r>
        <w:t>en</w:t>
      </w:r>
      <w:r>
        <w:rPr>
          <w:spacing w:val="-4"/>
        </w:rPr>
        <w:t xml:space="preserve"> </w:t>
      </w:r>
      <w:r>
        <w:t>time.</w:t>
      </w:r>
    </w:p>
    <w:p w:rsidR="00E11A12" w:rsidRDefault="00E11A12">
      <w:pPr>
        <w:spacing w:before="9" w:line="160" w:lineRule="exact"/>
        <w:rPr>
          <w:sz w:val="16"/>
          <w:szCs w:val="16"/>
        </w:rPr>
      </w:pPr>
    </w:p>
    <w:p w:rsidR="00E11A12" w:rsidRDefault="00E11A12">
      <w:pPr>
        <w:ind w:left="425"/>
      </w:pPr>
      <w:r>
        <w:pict>
          <v:group id="_x0000_s1026" style="position:absolute;left:0;text-align:left;margin-left:86.2pt;margin-top:76.75pt;width:468.4pt;height:91.5pt;z-index:-251646464;mso-position-horizontal-relative:page;mso-position-vertical-relative:page" coordorigin="1724,1535" coordsize="9368,1830">
            <v:shape id="_x0000_s1030" style="position:absolute;left:1728;top:1539;width:9360;height:0" coordorigin="1728,1539" coordsize="9360,0" path="m1728,1539r9360,e" filled="f" strokeweight=".14042mm">
              <v:path arrowok="t"/>
            </v:shape>
            <v:shape id="_x0000_s1029" style="position:absolute;left:1732;top:1543;width:0;height:1814" coordorigin="1732,1543" coordsize="0,1814" path="m1732,3357r,-1814e" filled="f" strokeweight=".14042mm">
              <v:path arrowok="t"/>
            </v:shape>
            <v:shape id="_x0000_s1028" style="position:absolute;left:11084;top:1543;width:0;height:1814" coordorigin="11084,1543" coordsize="0,1814" path="m11084,3357r,-1814e" filled="f" strokeweight=".14042mm">
              <v:path arrowok="t"/>
            </v:shape>
            <v:shape id="_x0000_s1027" style="position:absolute;left:1728;top:3361;width:9360;height:0" coordorigin="1728,3361" coordsize="9360,0" path="m1728,3361r9360,e" filled="f" strokeweight=".14042mm">
              <v:path arrowok="t"/>
            </v:shape>
            <w10:wrap anchorx="page" anchory="page"/>
          </v:group>
        </w:pict>
      </w:r>
      <w:r w:rsidR="003A3D88">
        <w:t>2.</w:t>
      </w:r>
      <w:r w:rsidR="003A3D88">
        <w:rPr>
          <w:spacing w:val="48"/>
        </w:rPr>
        <w:t xml:space="preserve"> </w:t>
      </w:r>
      <w:r w:rsidR="003A3D88">
        <w:t>Write</w:t>
      </w:r>
      <w:r w:rsidR="003A3D88">
        <w:rPr>
          <w:spacing w:val="11"/>
        </w:rPr>
        <w:t xml:space="preserve"> </w:t>
      </w:r>
      <w:r w:rsidR="003A3D88">
        <w:t>a</w:t>
      </w:r>
      <w:r w:rsidR="003A3D88">
        <w:rPr>
          <w:spacing w:val="15"/>
        </w:rPr>
        <w:t xml:space="preserve"> </w:t>
      </w:r>
      <w:r w:rsidR="003A3D88">
        <w:t>J</w:t>
      </w:r>
      <w:r w:rsidR="003A3D88">
        <w:rPr>
          <w:spacing w:val="-4"/>
        </w:rPr>
        <w:t>a</w:t>
      </w:r>
      <w:r w:rsidR="003A3D88">
        <w:rPr>
          <w:spacing w:val="-5"/>
        </w:rPr>
        <w:t>v</w:t>
      </w:r>
      <w:r w:rsidR="003A3D88">
        <w:t>a</w:t>
      </w:r>
      <w:r w:rsidR="003A3D88">
        <w:rPr>
          <w:spacing w:val="12"/>
        </w:rPr>
        <w:t xml:space="preserve"> </w:t>
      </w:r>
      <w:r w:rsidR="003A3D88">
        <w:t>RMI</w:t>
      </w:r>
      <w:r w:rsidR="003A3D88">
        <w:rPr>
          <w:spacing w:val="12"/>
        </w:rPr>
        <w:t xml:space="preserve"> </w:t>
      </w:r>
      <w:r w:rsidR="003A3D88">
        <w:t>Application</w:t>
      </w:r>
      <w:r w:rsidR="003A3D88">
        <w:rPr>
          <w:spacing w:val="7"/>
        </w:rPr>
        <w:t xml:space="preserve"> </w:t>
      </w:r>
      <w:r w:rsidR="003A3D88">
        <w:t>which</w:t>
      </w:r>
      <w:r w:rsidR="003A3D88">
        <w:rPr>
          <w:spacing w:val="11"/>
        </w:rPr>
        <w:t xml:space="preserve"> </w:t>
      </w:r>
      <w:r w:rsidR="003A3D88">
        <w:t>enables</w:t>
      </w:r>
      <w:r w:rsidR="003A3D88">
        <w:rPr>
          <w:spacing w:val="10"/>
        </w:rPr>
        <w:t xml:space="preserve"> </w:t>
      </w:r>
      <w:r w:rsidR="003A3D88">
        <w:t>the</w:t>
      </w:r>
      <w:r w:rsidR="003A3D88">
        <w:rPr>
          <w:spacing w:val="14"/>
        </w:rPr>
        <w:t xml:space="preserve"> </w:t>
      </w:r>
      <w:r w:rsidR="003A3D88">
        <w:t>client</w:t>
      </w:r>
      <w:r w:rsidR="003A3D88">
        <w:rPr>
          <w:spacing w:val="12"/>
        </w:rPr>
        <w:t xml:space="preserve"> </w:t>
      </w:r>
      <w:r w:rsidR="003A3D88">
        <w:t>and</w:t>
      </w:r>
      <w:r w:rsidR="003A3D88">
        <w:rPr>
          <w:spacing w:val="13"/>
        </w:rPr>
        <w:t xml:space="preserve"> </w:t>
      </w:r>
      <w:r w:rsidR="003A3D88">
        <w:t>ser</w:t>
      </w:r>
      <w:r w:rsidR="003A3D88">
        <w:rPr>
          <w:spacing w:val="-3"/>
        </w:rPr>
        <w:t>v</w:t>
      </w:r>
      <w:r w:rsidR="003A3D88">
        <w:t>er</w:t>
      </w:r>
      <w:r w:rsidR="003A3D88">
        <w:rPr>
          <w:spacing w:val="11"/>
        </w:rPr>
        <w:t xml:space="preserve"> </w:t>
      </w:r>
      <w:r w:rsidR="003A3D88">
        <w:t>communicate</w:t>
      </w:r>
      <w:r w:rsidR="003A3D88">
        <w:rPr>
          <w:spacing w:val="5"/>
        </w:rPr>
        <w:t xml:space="preserve"> </w:t>
      </w:r>
      <w:r w:rsidR="003A3D88">
        <w:t>by</w:t>
      </w:r>
      <w:r w:rsidR="003A3D88">
        <w:rPr>
          <w:spacing w:val="14"/>
        </w:rPr>
        <w:t xml:space="preserve"> </w:t>
      </w:r>
      <w:r w:rsidR="003A3D88">
        <w:t>sending</w:t>
      </w:r>
      <w:r w:rsidR="003A3D88">
        <w:rPr>
          <w:spacing w:val="10"/>
        </w:rPr>
        <w:t xml:space="preserve"> </w:t>
      </w:r>
      <w:r w:rsidR="003A3D88">
        <w:t>t</w:t>
      </w:r>
      <w:r w:rsidR="003A3D88">
        <w:rPr>
          <w:spacing w:val="-3"/>
        </w:rPr>
        <w:t>e</w:t>
      </w:r>
      <w:r w:rsidR="003A3D88">
        <w:t>xt</w:t>
      </w:r>
      <w:r w:rsidR="003A3D88">
        <w:rPr>
          <w:spacing w:val="13"/>
        </w:rPr>
        <w:t xml:space="preserve"> </w:t>
      </w:r>
      <w:r w:rsidR="003A3D88">
        <w:t>messages.</w:t>
      </w:r>
    </w:p>
    <w:p w:rsidR="00E11A12" w:rsidRDefault="003A3D88">
      <w:pPr>
        <w:spacing w:before="9" w:line="249" w:lineRule="auto"/>
        <w:ind w:left="674" w:right="145"/>
      </w:pPr>
      <w:r>
        <w:t>It</w:t>
      </w:r>
      <w:r>
        <w:rPr>
          <w:spacing w:val="16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enable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client</w:t>
      </w:r>
      <w:r>
        <w:rPr>
          <w:spacing w:val="13"/>
        </w:rPr>
        <w:t xml:space="preserve"> </w:t>
      </w:r>
      <w:r>
        <w:t>implement</w:t>
      </w:r>
      <w:r>
        <w:rPr>
          <w:spacing w:val="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chat</w:t>
      </w:r>
      <w:r>
        <w:rPr>
          <w:spacing w:val="14"/>
        </w:rPr>
        <w:t xml:space="preserve"> </w:t>
      </w:r>
      <w:r>
        <w:t xml:space="preserve">application. </w:t>
      </w:r>
      <w:r>
        <w:rPr>
          <w:spacing w:val="5"/>
        </w:rPr>
        <w:t xml:space="preserve"> </w:t>
      </w:r>
      <w:r>
        <w:t>Th</w:t>
      </w:r>
      <w:r>
        <w:rPr>
          <w:spacing w:val="-3"/>
        </w:rPr>
        <w:t>e</w:t>
      </w:r>
      <w:r>
        <w:t>y</w:t>
      </w:r>
      <w:r>
        <w:rPr>
          <w:spacing w:val="13"/>
        </w:rPr>
        <w:t xml:space="preserve"> </w:t>
      </w:r>
      <w:r>
        <w:t>communicate</w:t>
      </w:r>
      <w:r>
        <w:rPr>
          <w:spacing w:val="6"/>
        </w:rPr>
        <w:t xml:space="preserve"> </w:t>
      </w:r>
      <w:r>
        <w:t>by sending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</w:t>
      </w:r>
      <w:r>
        <w:rPr>
          <w:spacing w:val="-5"/>
        </w:rPr>
        <w:t>i</w:t>
      </w:r>
      <w:r>
        <w:t>ving</w:t>
      </w:r>
      <w:r>
        <w:rPr>
          <w:spacing w:val="-7"/>
        </w:rPr>
        <w:t xml:space="preserve"> </w:t>
      </w:r>
      <w:r>
        <w:t>string</w:t>
      </w:r>
      <w:r>
        <w:rPr>
          <w:spacing w:val="-5"/>
        </w:rPr>
        <w:t xml:space="preserve"> v</w:t>
      </w:r>
      <w:r>
        <w:t>alues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messages.</w:t>
      </w:r>
    </w:p>
    <w:sectPr w:rsidR="00E11A12" w:rsidSect="00E11A12">
      <w:pgSz w:w="12240" w:h="15840"/>
      <w:pgMar w:top="860" w:right="1040" w:bottom="280" w:left="1620" w:header="66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D88" w:rsidRDefault="003A3D88" w:rsidP="00E11A12">
      <w:r>
        <w:separator/>
      </w:r>
    </w:p>
  </w:endnote>
  <w:endnote w:type="continuationSeparator" w:id="1">
    <w:p w:rsidR="003A3D88" w:rsidRDefault="003A3D88" w:rsidP="00E11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D88" w:rsidRDefault="003A3D88" w:rsidP="00E11A12">
      <w:r>
        <w:separator/>
      </w:r>
    </w:p>
  </w:footnote>
  <w:footnote w:type="continuationSeparator" w:id="1">
    <w:p w:rsidR="003A3D88" w:rsidRDefault="003A3D88" w:rsidP="00E11A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A12" w:rsidRDefault="00E11A1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4pt;margin-top:32.1pt;width:215.25pt;height:12.25pt;z-index:-251658240;mso-position-horizontal-relative:page;mso-position-vertical-relative:page" filled="f" stroked="f">
          <v:textbox inset="0,0,0,0">
            <w:txbxContent>
              <w:p w:rsidR="00E11A12" w:rsidRDefault="003A3D88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2: </w:t>
                </w:r>
                <w:r>
                  <w:rPr>
                    <w:spacing w:val="22"/>
                  </w:rPr>
                  <w:t xml:space="preserve"> </w:t>
                </w:r>
                <w:r>
                  <w:t>Remote</w:t>
                </w:r>
                <w:r>
                  <w:rPr>
                    <w:spacing w:val="31"/>
                  </w:rPr>
                  <w:t xml:space="preserve"> </w:t>
                </w:r>
                <w:r>
                  <w:t>Object</w:t>
                </w:r>
                <w:r>
                  <w:rPr>
                    <w:spacing w:val="43"/>
                  </w:rPr>
                  <w:t xml:space="preserve"> </w:t>
                </w:r>
                <w:r>
                  <w:t>I</w:t>
                </w:r>
                <w:r>
                  <w:rPr>
                    <w:spacing w:val="-8"/>
                  </w:rPr>
                  <w:t>n</w:t>
                </w:r>
                <w:r>
                  <w:rPr>
                    <w:spacing w:val="-2"/>
                  </w:rPr>
                  <w:t>v</w:t>
                </w:r>
                <w:r>
                  <w:t>ocation  using</w:t>
                </w:r>
                <w:r>
                  <w:rPr>
                    <w:spacing w:val="17"/>
                  </w:rPr>
                  <w:t xml:space="preserve"> </w:t>
                </w:r>
                <w:r>
                  <w:rPr>
                    <w:spacing w:val="-3"/>
                    <w:w w:val="110"/>
                  </w:rPr>
                  <w:t>J</w:t>
                </w:r>
                <w:r>
                  <w:rPr>
                    <w:spacing w:val="-5"/>
                    <w:w w:val="110"/>
                  </w:rPr>
                  <w:t>a</w:t>
                </w:r>
                <w:r>
                  <w:rPr>
                    <w:spacing w:val="-2"/>
                    <w:w w:val="110"/>
                  </w:rPr>
                  <w:t>v</w:t>
                </w:r>
                <w:r>
                  <w:rPr>
                    <w:w w:val="110"/>
                  </w:rPr>
                  <w:t>a</w:t>
                </w:r>
                <w:r>
                  <w:rPr>
                    <w:spacing w:val="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RMI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0.1pt;margin-top:32.1pt;width:16.3pt;height:11.95pt;z-index:-251657216;mso-position-horizontal-relative:page;mso-position-vertical-relative:page" filled="f" stroked="f">
          <v:textbox inset="0,0,0,0">
            <w:txbxContent>
              <w:p w:rsidR="00E11A12" w:rsidRDefault="003A3D88">
                <w:pPr>
                  <w:spacing w:line="200" w:lineRule="exact"/>
                  <w:ind w:left="20"/>
                </w:pPr>
                <w:r>
                  <w:t>2-</w:t>
                </w:r>
                <w:r w:rsidR="00E11A12">
                  <w:fldChar w:fldCharType="begin"/>
                </w:r>
                <w:r>
                  <w:instrText xml:space="preserve"> PAGE </w:instrText>
                </w:r>
                <w:r w:rsidR="00E11A12">
                  <w:fldChar w:fldCharType="separate"/>
                </w:r>
                <w:r w:rsidR="00F615B9">
                  <w:rPr>
                    <w:noProof/>
                  </w:rPr>
                  <w:t>7</w:t>
                </w:r>
                <w:r w:rsidR="00E11A12">
                  <w:fldChar w:fldCharType="end"/>
                </w:r>
              </w:p>
            </w:txbxContent>
          </v:textbox>
          <w10:wrap anchorx="page" anchory="page"/>
        </v:shape>
      </w:pict>
    </w:r>
  </w:p>
  <w:p w:rsidR="00000000" w:rsidRDefault="003A3D88"/>
  <w:p w:rsidR="00E11A12" w:rsidRDefault="00E11A12">
    <w:pPr>
      <w:spacing w:line="200" w:lineRule="exact"/>
    </w:pPr>
    <w:r>
      <w:pict>
        <v:shape id="_x0000_s2052" type="#_x0000_t202" style="position:absolute;margin-left:85.4pt;margin-top:32.1pt;width:16.3pt;height:11.95pt;z-index:-251660288;mso-position-horizontal-relative:page;mso-position-vertical-relative:page" filled="f" stroked="f">
          <v:textbox inset="0,0,0,0">
            <w:txbxContent>
              <w:p w:rsidR="00E11A12" w:rsidRDefault="003A3D88">
                <w:pPr>
                  <w:spacing w:line="200" w:lineRule="exact"/>
                  <w:ind w:left="20"/>
                </w:pPr>
                <w:r>
                  <w:t>2-</w:t>
                </w:r>
                <w:r w:rsidR="00E11A12">
                  <w:fldChar w:fldCharType="begin"/>
                </w:r>
                <w:r>
                  <w:instrText xml:space="preserve"> PAGE </w:instrText>
                </w:r>
                <w:r w:rsidR="00E11A12">
                  <w:fldChar w:fldCharType="separate"/>
                </w:r>
                <w:r w:rsidR="00F615B9">
                  <w:rPr>
                    <w:noProof/>
                  </w:rPr>
                  <w:t>7</w:t>
                </w:r>
                <w:r w:rsidR="00E11A12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40.15pt;margin-top:32.1pt;width:215.25pt;height:12.25pt;z-index:-251659264;mso-position-horizontal-relative:page;mso-position-vertical-relative:page" filled="f" stroked="f">
          <v:textbox inset="0,0,0,0">
            <w:txbxContent>
              <w:p w:rsidR="00E11A12" w:rsidRDefault="003A3D88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2: </w:t>
                </w:r>
                <w:r>
                  <w:rPr>
                    <w:spacing w:val="22"/>
                  </w:rPr>
                  <w:t xml:space="preserve"> </w:t>
                </w:r>
                <w:r>
                  <w:t>Remote</w:t>
                </w:r>
                <w:r>
                  <w:rPr>
                    <w:spacing w:val="31"/>
                  </w:rPr>
                  <w:t xml:space="preserve"> </w:t>
                </w:r>
                <w:r>
                  <w:t>Object</w:t>
                </w:r>
                <w:r>
                  <w:rPr>
                    <w:spacing w:val="43"/>
                  </w:rPr>
                  <w:t xml:space="preserve"> </w:t>
                </w:r>
                <w:r>
                  <w:t>I</w:t>
                </w:r>
                <w:r>
                  <w:rPr>
                    <w:spacing w:val="-8"/>
                  </w:rPr>
                  <w:t>n</w:t>
                </w:r>
                <w:r>
                  <w:rPr>
                    <w:spacing w:val="-2"/>
                  </w:rPr>
                  <w:t>v</w:t>
                </w:r>
                <w:r>
                  <w:t>ocation  using</w:t>
                </w:r>
                <w:r>
                  <w:rPr>
                    <w:spacing w:val="17"/>
                  </w:rPr>
                  <w:t xml:space="preserve"> </w:t>
                </w:r>
                <w:r>
                  <w:rPr>
                    <w:spacing w:val="-3"/>
                    <w:w w:val="110"/>
                  </w:rPr>
                  <w:t>J</w:t>
                </w:r>
                <w:r>
                  <w:rPr>
                    <w:spacing w:val="-5"/>
                    <w:w w:val="110"/>
                  </w:rPr>
                  <w:t>a</w:t>
                </w:r>
                <w:r>
                  <w:rPr>
                    <w:spacing w:val="-2"/>
                    <w:w w:val="110"/>
                  </w:rPr>
                  <w:t>v</w:t>
                </w:r>
                <w:r>
                  <w:rPr>
                    <w:w w:val="110"/>
                  </w:rPr>
                  <w:t>a</w:t>
                </w:r>
                <w:r>
                  <w:rPr>
                    <w:spacing w:val="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RMI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F4081"/>
    <w:multiLevelType w:val="multilevel"/>
    <w:tmpl w:val="C6EC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11A12"/>
    <w:rsid w:val="003A3D88"/>
    <w:rsid w:val="00E11A12"/>
    <w:rsid w:val="00F61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mer@wku.edu.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1681</Words>
  <Characters>9587</Characters>
  <Application>Microsoft Office Word</Application>
  <DocSecurity>0</DocSecurity>
  <Lines>79</Lines>
  <Paragraphs>22</Paragraphs>
  <ScaleCrop>false</ScaleCrop>
  <Company/>
  <LinksUpToDate>false</LinksUpToDate>
  <CharactersWithSpaces>11246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HOPE</cp:lastModifiedBy>
  <cp:revision>2</cp:revision>
  <dcterms:created xsi:type="dcterms:W3CDTF">2021-05-14T17:23:00Z</dcterms:created>
  <dcterms:modified xsi:type="dcterms:W3CDTF">2021-05-14T17:24:00Z</dcterms:modified>
</cp:coreProperties>
</file>