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DE" w:rsidRDefault="009565DE">
      <w:pPr>
        <w:spacing w:before="51"/>
        <w:ind w:left="4086"/>
      </w:pPr>
    </w:p>
    <w:p w:rsidR="007954CB" w:rsidRDefault="007954CB" w:rsidP="007954CB">
      <w:pPr>
        <w:ind w:firstLine="360"/>
        <w:jc w:val="center"/>
        <w:rPr>
          <w:rFonts w:eastAsia="+mn-ea"/>
          <w:sz w:val="28"/>
          <w:lang w:bidi="en-US"/>
        </w:rPr>
      </w:pPr>
      <w:r>
        <w:rPr>
          <w:rFonts w:eastAsia="+mn-ea"/>
          <w:noProof/>
          <w:sz w:val="2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1972945</wp:posOffset>
            </wp:positionH>
            <wp:positionV relativeFrom="paragraph">
              <wp:posOffset>31750</wp:posOffset>
            </wp:positionV>
            <wp:extent cx="1136015" cy="524510"/>
            <wp:effectExtent l="38100" t="0" r="26035" b="161290"/>
            <wp:wrapSquare wrapText="bothSides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524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954CB" w:rsidRDefault="007954CB" w:rsidP="007954CB">
      <w:pPr>
        <w:ind w:firstLine="360"/>
        <w:jc w:val="center"/>
        <w:rPr>
          <w:rFonts w:eastAsia="+mn-ea"/>
          <w:sz w:val="28"/>
          <w:lang w:bidi="en-US"/>
        </w:rPr>
      </w:pPr>
    </w:p>
    <w:p w:rsidR="007954CB" w:rsidRDefault="007954CB" w:rsidP="007954CB">
      <w:pPr>
        <w:rPr>
          <w:rFonts w:eastAsia="+mn-ea"/>
          <w:sz w:val="28"/>
          <w:lang w:bidi="en-US"/>
        </w:rPr>
      </w:pPr>
    </w:p>
    <w:p w:rsidR="007954CB" w:rsidRDefault="007954CB" w:rsidP="007954CB">
      <w:pPr>
        <w:rPr>
          <w:rFonts w:eastAsia="+mn-ea"/>
          <w:sz w:val="28"/>
          <w:lang w:bidi="en-US"/>
        </w:rPr>
      </w:pPr>
    </w:p>
    <w:p w:rsidR="007954CB" w:rsidRPr="009F007C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7954CB" w:rsidRPr="009F007C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7954CB" w:rsidRPr="002C0153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7954CB" w:rsidRDefault="007954CB" w:rsidP="007954CB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</w:p>
    <w:p w:rsidR="007954CB" w:rsidRDefault="007954CB" w:rsidP="007954CB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>
        <w:rPr>
          <w:spacing w:val="-15"/>
          <w:w w:val="76"/>
        </w:rPr>
        <w:t>__________________________________________________</w:t>
      </w:r>
      <w:hyperlink r:id="rId8">
        <w:r>
          <w:t xml:space="preserve">                                                        Date:</w:t>
        </w:r>
        <w:r>
          <w:rPr>
            <w:spacing w:val="29"/>
          </w:rPr>
          <w:t xml:space="preserve"> </w:t>
        </w:r>
        <w:r>
          <w:t>__________________</w:t>
        </w:r>
      </w:hyperlink>
    </w:p>
    <w:p w:rsidR="009565DE" w:rsidRDefault="009565DE">
      <w:pPr>
        <w:spacing w:before="4" w:line="140" w:lineRule="exact"/>
        <w:rPr>
          <w:sz w:val="15"/>
          <w:szCs w:val="15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8"/>
        <w:ind w:left="3403" w:right="3479"/>
        <w:jc w:val="center"/>
        <w:rPr>
          <w:sz w:val="28"/>
          <w:szCs w:val="28"/>
        </w:rPr>
      </w:pPr>
      <w:r w:rsidRPr="009565DE">
        <w:pict>
          <v:group id="_x0000_s1064" style="position:absolute;left:0;text-align:left;margin-left:88.25pt;margin-top:-10.55pt;width:464.3pt;height:40.6pt;z-index:-251667968;mso-position-horizontal-relative:page" coordorigin="1765,-211" coordsize="9286,812">
            <v:shape id="_x0000_s1068" style="position:absolute;left:1769;top:-207;width:9278;height:0" coordorigin="1769,-207" coordsize="9278,0" path="m1769,-207r9278,e" filled="f" strokeweight=".14042mm">
              <v:path arrowok="t"/>
            </v:shape>
            <v:shape id="_x0000_s1067" style="position:absolute;left:1773;top:-203;width:0;height:796" coordorigin="1773,-203" coordsize="0,796" path="m1773,593r,-796e" filled="f" strokeweight=".14042mm">
              <v:path arrowok="t"/>
            </v:shape>
            <v:shape id="_x0000_s1066" style="position:absolute;left:11043;top:-203;width:0;height:796" coordorigin="11043,-203" coordsize="0,796" path="m11043,593r,-796e" filled="f" strokeweight=".14042mm">
              <v:path arrowok="t"/>
            </v:shape>
            <v:shape id="_x0000_s1065" style="position:absolute;left:1769;top:597;width:9278;height:0" coordorigin="1769,597" coordsize="9278,0" path="m1769,597r9278,e" filled="f" strokeweight=".14042mm">
              <v:path arrowok="t"/>
            </v:shape>
            <w10:wrap anchorx="page"/>
          </v:group>
        </w:pict>
      </w:r>
      <w:r w:rsidR="00D51071">
        <w:rPr>
          <w:sz w:val="28"/>
          <w:szCs w:val="28"/>
        </w:rPr>
        <w:t>Lab</w:t>
      </w:r>
      <w:r w:rsidR="00D51071">
        <w:rPr>
          <w:spacing w:val="59"/>
          <w:sz w:val="28"/>
          <w:szCs w:val="28"/>
        </w:rPr>
        <w:t xml:space="preserve"> </w:t>
      </w:r>
      <w:r w:rsidR="00D51071">
        <w:rPr>
          <w:sz w:val="28"/>
          <w:szCs w:val="28"/>
        </w:rPr>
        <w:t xml:space="preserve">4: </w:t>
      </w:r>
      <w:r w:rsidR="00D51071">
        <w:rPr>
          <w:spacing w:val="42"/>
          <w:sz w:val="28"/>
          <w:szCs w:val="28"/>
        </w:rPr>
        <w:t xml:space="preserve"> </w:t>
      </w:r>
      <w:r w:rsidR="00D51071">
        <w:rPr>
          <w:spacing w:val="-5"/>
          <w:w w:val="115"/>
          <w:sz w:val="28"/>
          <w:szCs w:val="28"/>
        </w:rPr>
        <w:t>J</w:t>
      </w:r>
      <w:r w:rsidR="00D51071">
        <w:rPr>
          <w:spacing w:val="-8"/>
          <w:w w:val="115"/>
          <w:sz w:val="28"/>
          <w:szCs w:val="28"/>
        </w:rPr>
        <w:t>a</w:t>
      </w:r>
      <w:r w:rsidR="00D51071">
        <w:rPr>
          <w:spacing w:val="-3"/>
          <w:w w:val="115"/>
          <w:sz w:val="28"/>
          <w:szCs w:val="28"/>
        </w:rPr>
        <w:t>v</w:t>
      </w:r>
      <w:r w:rsidR="00D51071">
        <w:rPr>
          <w:w w:val="115"/>
          <w:sz w:val="28"/>
          <w:szCs w:val="28"/>
        </w:rPr>
        <w:t>a</w:t>
      </w:r>
      <w:r w:rsidR="00D51071">
        <w:rPr>
          <w:spacing w:val="-7"/>
          <w:w w:val="115"/>
          <w:sz w:val="28"/>
          <w:szCs w:val="28"/>
        </w:rPr>
        <w:t xml:space="preserve"> </w:t>
      </w:r>
      <w:r w:rsidR="00D51071">
        <w:rPr>
          <w:w w:val="118"/>
          <w:sz w:val="28"/>
          <w:szCs w:val="28"/>
        </w:rPr>
        <w:t>Th</w:t>
      </w:r>
      <w:r w:rsidR="00D51071">
        <w:rPr>
          <w:spacing w:val="-5"/>
          <w:w w:val="118"/>
          <w:sz w:val="28"/>
          <w:szCs w:val="28"/>
        </w:rPr>
        <w:t>r</w:t>
      </w:r>
      <w:r w:rsidR="00D51071">
        <w:rPr>
          <w:w w:val="109"/>
          <w:sz w:val="28"/>
          <w:szCs w:val="28"/>
        </w:rPr>
        <w:t>eads</w:t>
      </w:r>
    </w:p>
    <w:p w:rsidR="009565DE" w:rsidRDefault="009565DE">
      <w:pPr>
        <w:spacing w:before="9" w:line="100" w:lineRule="exact"/>
        <w:rPr>
          <w:sz w:val="10"/>
          <w:szCs w:val="10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77"/>
        <w:jc w:val="both"/>
      </w:pPr>
      <w:r>
        <w:t>Object</w:t>
      </w:r>
      <w:r>
        <w:rPr>
          <w:spacing w:val="-2"/>
        </w:rPr>
        <w:t>iv</w:t>
      </w:r>
      <w:r>
        <w:t xml:space="preserve">es:   </w:t>
      </w:r>
      <w:r>
        <w:rPr>
          <w:spacing w:val="2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Lab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demonstration</w:t>
      </w:r>
      <w:r>
        <w:rPr>
          <w:spacing w:val="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 xml:space="preserve">Threads. </w:t>
      </w:r>
      <w:r>
        <w:rPr>
          <w:spacing w:val="2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11"/>
        </w:rPr>
        <w:t xml:space="preserve"> </w:t>
      </w:r>
      <w:r>
        <w:t>Programming</w:t>
      </w:r>
    </w:p>
    <w:p w:rsidR="009565DE" w:rsidRDefault="00D51071">
      <w:pPr>
        <w:spacing w:before="9"/>
        <w:ind w:left="108" w:right="1065"/>
        <w:jc w:val="both"/>
      </w:pP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1"/>
        </w:rPr>
        <w:t>’</w:t>
      </w:r>
      <w:r>
        <w:t>s</w:t>
      </w:r>
      <w:r>
        <w:rPr>
          <w:spacing w:val="-3"/>
        </w:rPr>
        <w:t xml:space="preserve"> </w:t>
      </w:r>
      <w:r>
        <w:t>threading</w:t>
      </w:r>
      <w:r>
        <w:rPr>
          <w:spacing w:val="-8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>f</w:t>
      </w:r>
      <w:r>
        <w:t>ferent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threads.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3720"/>
        <w:jc w:val="both"/>
      </w:pPr>
      <w:r>
        <w:t>Aim:</w:t>
      </w:r>
      <w:r>
        <w:rPr>
          <w:spacing w:val="19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</w:t>
      </w:r>
      <w:r>
        <w:rPr>
          <w:spacing w:val="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programs.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ind w:left="357"/>
      </w:pPr>
      <w:r>
        <w:t>1.</w:t>
      </w:r>
      <w:r>
        <w:rPr>
          <w:spacing w:val="4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ex</w:t>
      </w:r>
      <w:r>
        <w:t>ecutes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Runnable</w:t>
      </w:r>
      <w:r>
        <w:rPr>
          <w:spacing w:val="-8"/>
        </w:rPr>
        <w:t xml:space="preserve"> </w:t>
      </w:r>
      <w:r>
        <w:t>inter</w:t>
      </w:r>
      <w:r>
        <w:rPr>
          <w:spacing w:val="-2"/>
        </w:rPr>
        <w:t>f</w:t>
      </w:r>
      <w:r>
        <w:t>ace.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“Hello!”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milliseconds</w:t>
      </w:r>
      <w:r>
        <w:rPr>
          <w:spacing w:val="-1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and</w:t>
      </w:r>
    </w:p>
    <w:p w:rsidR="009565DE" w:rsidRDefault="00D51071">
      <w:pPr>
        <w:spacing w:before="82"/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milliseconds</w:t>
      </w:r>
      <w:r>
        <w:rPr>
          <w:spacing w:val="-1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357"/>
      </w:pPr>
      <w:r>
        <w:t>2.</w:t>
      </w:r>
      <w:r>
        <w:rPr>
          <w:spacing w:val="4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Multithreaded</w:t>
      </w:r>
      <w:r>
        <w:rPr>
          <w:spacing w:val="-1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357"/>
      </w:pPr>
      <w:r>
        <w:t>3.</w:t>
      </w:r>
      <w:r>
        <w:rPr>
          <w:spacing w:val="4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producer</w:t>
      </w:r>
      <w:r>
        <w:rPr>
          <w:spacing w:val="-7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xample.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ind w:left="108" w:right="8184"/>
        <w:jc w:val="both"/>
      </w:pPr>
      <w:r>
        <w:rPr>
          <w:w w:val="109"/>
        </w:rPr>
        <w:t>Requi</w:t>
      </w:r>
      <w:r>
        <w:rPr>
          <w:spacing w:val="-4"/>
          <w:w w:val="109"/>
        </w:rPr>
        <w:t>r</w:t>
      </w:r>
      <w:r>
        <w:rPr>
          <w:w w:val="106"/>
        </w:rPr>
        <w:t>ements:</w:t>
      </w:r>
    </w:p>
    <w:p w:rsidR="009565DE" w:rsidRDefault="00D51071">
      <w:pPr>
        <w:spacing w:before="9" w:line="249" w:lineRule="auto"/>
        <w:ind w:left="108" w:right="77"/>
        <w:jc w:val="both"/>
      </w:pPr>
      <w:r>
        <w:rPr>
          <w:spacing w:val="-16"/>
        </w:rPr>
        <w:t>W</w:t>
      </w:r>
      <w:r>
        <w:t>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Threading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</w:t>
      </w:r>
      <w:r>
        <w:rPr>
          <w:spacing w:val="-2"/>
        </w:rPr>
        <w:t>w</w:t>
      </w:r>
      <w:r>
        <w:t>orking</w:t>
      </w:r>
      <w:r>
        <w:rPr>
          <w:spacing w:val="-9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packages.</w:t>
      </w:r>
      <w:r>
        <w:rPr>
          <w:spacing w:val="7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 computer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t>and some</w:t>
      </w:r>
      <w:r>
        <w:rPr>
          <w:spacing w:val="-4"/>
        </w:rPr>
        <w:t xml:space="preserve"> </w:t>
      </w:r>
      <w:r>
        <w:t>decent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IDE.</w:t>
      </w:r>
    </w:p>
    <w:p w:rsidR="009565DE" w:rsidRDefault="009565DE">
      <w:pPr>
        <w:spacing w:before="3" w:line="180" w:lineRule="exact"/>
        <w:rPr>
          <w:sz w:val="18"/>
          <w:szCs w:val="18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108" w:right="8327"/>
        <w:jc w:val="both"/>
      </w:pPr>
      <w:r>
        <w:rPr>
          <w:w w:val="107"/>
        </w:rPr>
        <w:t>Backg</w:t>
      </w:r>
      <w:r>
        <w:rPr>
          <w:spacing w:val="-4"/>
          <w:w w:val="107"/>
        </w:rPr>
        <w:t>r</w:t>
      </w:r>
      <w:r>
        <w:rPr>
          <w:w w:val="109"/>
        </w:rPr>
        <w:t>ound:</w:t>
      </w:r>
    </w:p>
    <w:p w:rsidR="009565DE" w:rsidRDefault="00D51071">
      <w:pPr>
        <w:spacing w:before="9" w:line="249" w:lineRule="auto"/>
        <w:ind w:left="108" w:right="77"/>
        <w:jc w:val="both"/>
      </w:pPr>
      <w:r>
        <w:t>A</w:t>
      </w:r>
      <w:r>
        <w:rPr>
          <w:spacing w:val="13"/>
        </w:rPr>
        <w:t xml:space="preserve"> </w:t>
      </w:r>
      <w:r>
        <w:t>thread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</w:t>
      </w:r>
      <w:r>
        <w:rPr>
          <w:spacing w:val="-5"/>
        </w:rPr>
        <w:t>o</w:t>
      </w:r>
      <w:r>
        <w:t>w of</w:t>
      </w:r>
      <w:r>
        <w:rPr>
          <w:spacing w:val="13"/>
        </w:rPr>
        <w:t xml:space="preserve"> </w:t>
      </w:r>
      <w:r>
        <w:rPr>
          <w:spacing w:val="-3"/>
        </w:rPr>
        <w:t>ex</w:t>
      </w:r>
      <w:r>
        <w:t>ecution,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b</w:t>
      </w:r>
      <w:r>
        <w:rPr>
          <w:spacing w:val="-3"/>
        </w:rPr>
        <w:t>e</w:t>
      </w:r>
      <w:r>
        <w:t>ginning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end,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task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 xml:space="preserve">program. 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task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 xml:space="preserve">is </w:t>
      </w:r>
      <w:r>
        <w:rPr>
          <w:spacing w:val="-3"/>
        </w:rPr>
        <w:t>ex</w:t>
      </w:r>
      <w:r>
        <w:t>ecuted</w:t>
      </w:r>
      <w:r>
        <w:rPr>
          <w:spacing w:val="4"/>
        </w:rPr>
        <w:t xml:space="preserve"> </w:t>
      </w:r>
      <w:r>
        <w:t>independently of</w:t>
      </w:r>
      <w:r>
        <w:rPr>
          <w:spacing w:val="10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parts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 xml:space="preserve">program. 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thread</w:t>
      </w:r>
      <w:r>
        <w:rPr>
          <w:spacing w:val="6"/>
        </w:rPr>
        <w:t xml:space="preserve"> </w:t>
      </w:r>
      <w:r>
        <w:t>pr</w:t>
      </w:r>
      <w:r>
        <w:rPr>
          <w:spacing w:val="-3"/>
        </w:rPr>
        <w:t>o</w:t>
      </w:r>
      <w:r>
        <w:t>vides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mechanism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 xml:space="preserve">task. </w:t>
      </w:r>
      <w:r>
        <w:rPr>
          <w:spacing w:val="7"/>
        </w:rPr>
        <w:t xml:space="preserve"> </w:t>
      </w:r>
      <w:r>
        <w:rPr>
          <w:spacing w:val="-8"/>
        </w:rPr>
        <w:t>W</w:t>
      </w:r>
      <w:r>
        <w:t>ith J</w:t>
      </w:r>
      <w:r>
        <w:rPr>
          <w:spacing w:val="-4"/>
        </w:rPr>
        <w:t>a</w:t>
      </w:r>
      <w:r>
        <w:rPr>
          <w:spacing w:val="-5"/>
        </w:rPr>
        <w:t>v</w:t>
      </w:r>
      <w:r>
        <w:t>a,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concurrentl</w:t>
      </w:r>
      <w:r>
        <w:rPr>
          <w:spacing w:val="-13"/>
        </w:rPr>
        <w:t>y</w:t>
      </w:r>
      <w:r>
        <w:t>.</w:t>
      </w:r>
      <w:r>
        <w:rPr>
          <w:spacing w:val="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3"/>
        </w:rPr>
        <w:t>ex</w:t>
      </w:r>
      <w:r>
        <w:t>ecuted</w:t>
      </w:r>
      <w:r>
        <w:rPr>
          <w:spacing w:val="-5"/>
        </w:rPr>
        <w:t xml:space="preserve"> </w:t>
      </w:r>
      <w:r>
        <w:t>simultaneously</w:t>
      </w:r>
      <w:r>
        <w:rPr>
          <w:spacing w:val="-10"/>
        </w:rPr>
        <w:t xml:space="preserve"> </w:t>
      </w:r>
      <w:r>
        <w:t>in multiprocessor</w:t>
      </w:r>
      <w:r>
        <w:rPr>
          <w:spacing w:val="-7"/>
        </w:rPr>
        <w:t xml:space="preserve"> </w:t>
      </w:r>
      <w:r>
        <w:t>systems.</w:t>
      </w:r>
      <w:r>
        <w:rPr>
          <w:spacing w:val="22"/>
        </w:rPr>
        <w:t xml:space="preserve"> </w:t>
      </w:r>
      <w:r>
        <w:t>Multithreading</w:t>
      </w:r>
      <w:r>
        <w:rPr>
          <w:spacing w:val="-7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respons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interact</w:t>
      </w:r>
      <w:r>
        <w:rPr>
          <w:spacing w:val="-5"/>
        </w:rPr>
        <w:t>i</w:t>
      </w:r>
      <w:r>
        <w:rPr>
          <w:spacing w:val="-3"/>
        </w:rPr>
        <w:t>v</w:t>
      </w:r>
      <w:r>
        <w:t>e,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enhance performance.</w:t>
      </w:r>
    </w:p>
    <w:p w:rsidR="009565DE" w:rsidRDefault="009565DE">
      <w:pPr>
        <w:spacing w:before="3" w:line="220" w:lineRule="exact"/>
        <w:rPr>
          <w:sz w:val="22"/>
          <w:szCs w:val="22"/>
        </w:rPr>
      </w:pPr>
    </w:p>
    <w:p w:rsidR="009565DE" w:rsidRDefault="007954CB">
      <w:pPr>
        <w:ind w:left="244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2pt;height:53.8pt">
            <v:imagedata r:id="rId9" o:title=""/>
          </v:shape>
        </w:pict>
      </w:r>
    </w:p>
    <w:p w:rsidR="009565DE" w:rsidRDefault="009565DE">
      <w:pPr>
        <w:spacing w:before="12" w:line="240" w:lineRule="exact"/>
        <w:rPr>
          <w:sz w:val="24"/>
          <w:szCs w:val="24"/>
        </w:rPr>
      </w:pPr>
    </w:p>
    <w:p w:rsidR="009565DE" w:rsidRDefault="00D51071">
      <w:pPr>
        <w:ind w:left="610" w:right="614"/>
        <w:jc w:val="center"/>
      </w:pPr>
      <w:r>
        <w:t>Figure</w:t>
      </w:r>
      <w:r>
        <w:rPr>
          <w:spacing w:val="-5"/>
        </w:rPr>
        <w:t xml:space="preserve"> </w:t>
      </w:r>
      <w:r>
        <w:t>4.1:</w:t>
      </w:r>
      <w:r>
        <w:rPr>
          <w:spacing w:val="9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CPUs.</w:t>
      </w:r>
      <w:r>
        <w:rPr>
          <w:spacing w:val="7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w w:val="99"/>
        </w:rPr>
        <w:t>CPU.</w:t>
      </w:r>
    </w:p>
    <w:p w:rsidR="009565DE" w:rsidRDefault="009565DE">
      <w:pPr>
        <w:spacing w:before="1" w:line="240" w:lineRule="exact"/>
        <w:rPr>
          <w:sz w:val="24"/>
          <w:szCs w:val="24"/>
        </w:rPr>
      </w:pPr>
    </w:p>
    <w:p w:rsidR="009565DE" w:rsidRDefault="00D51071">
      <w:pPr>
        <w:spacing w:line="249" w:lineRule="auto"/>
        <w:ind w:left="108" w:right="77"/>
        <w:jc w:val="both"/>
      </w:pPr>
      <w:r>
        <w:t>When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rPr>
          <w:spacing w:val="-3"/>
        </w:rPr>
        <w:t>ex</w:t>
      </w:r>
      <w:r>
        <w:t>ecutes</w:t>
      </w:r>
      <w:r>
        <w:rPr>
          <w:spacing w:val="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5"/>
        </w:rPr>
        <w:t xml:space="preserve"> </w:t>
      </w:r>
      <w:r>
        <w:t>interpreter starts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method.</w:t>
      </w:r>
      <w:r>
        <w:rPr>
          <w:spacing w:val="3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your program</w:t>
      </w:r>
      <w:r>
        <w:rPr>
          <w:spacing w:val="-5"/>
        </w:rPr>
        <w:t xml:space="preserve"> </w:t>
      </w:r>
      <w:r>
        <w:rPr>
          <w:spacing w:val="-3"/>
        </w:rPr>
        <w:t>ex</w:t>
      </w:r>
      <w:r>
        <w:t>ecutes</w:t>
      </w:r>
      <w:r>
        <w:rPr>
          <w:spacing w:val="-5"/>
        </w:rPr>
        <w:t xml:space="preserve"> </w:t>
      </w:r>
      <w:r>
        <w:t>as an applet,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6"/>
        </w:rPr>
        <w:t>W</w:t>
      </w:r>
      <w:r>
        <w:t>eb</w:t>
      </w:r>
      <w:r>
        <w:rPr>
          <w:spacing w:val="-2"/>
        </w:rPr>
        <w:t xml:space="preserve"> </w:t>
      </w:r>
      <w:r>
        <w:t>br</w:t>
      </w:r>
      <w:r>
        <w:rPr>
          <w:spacing w:val="-5"/>
        </w:rPr>
        <w:t>o</w:t>
      </w:r>
      <w:r>
        <w:t>wser</w:t>
      </w:r>
      <w:r>
        <w:rPr>
          <w:spacing w:val="-4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the applet.</w:t>
      </w:r>
      <w:r>
        <w:rPr>
          <w:spacing w:val="14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to run</w:t>
      </w:r>
      <w:r>
        <w:rPr>
          <w:spacing w:val="-4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Runnable</w:t>
      </w:r>
      <w:r>
        <w:rPr>
          <w:spacing w:val="-9"/>
        </w:rPr>
        <w:t xml:space="preserve"> </w:t>
      </w:r>
      <w:r>
        <w:t>inter</w:t>
      </w:r>
      <w:r>
        <w:rPr>
          <w:spacing w:val="-2"/>
        </w:rPr>
        <w:t>f</w:t>
      </w:r>
      <w:r>
        <w:t>ace,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runnable object.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essentially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acilitates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ex</w:t>
      </w:r>
      <w:r>
        <w:t>ecution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task.</w:t>
      </w:r>
    </w:p>
    <w:p w:rsidR="009565DE" w:rsidRDefault="009565DE">
      <w:pPr>
        <w:spacing w:before="9" w:line="140" w:lineRule="exact"/>
        <w:rPr>
          <w:sz w:val="15"/>
          <w:szCs w:val="15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4620" w:right="4624"/>
        <w:jc w:val="center"/>
        <w:sectPr w:rsidR="009565DE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4-1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D51071">
      <w:pPr>
        <w:spacing w:before="20"/>
        <w:ind w:left="108" w:right="6778"/>
        <w:jc w:val="both"/>
      </w:pPr>
      <w:r>
        <w:t>Defining</w:t>
      </w:r>
      <w:r>
        <w:rPr>
          <w:spacing w:val="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w w:val="110"/>
        </w:rPr>
        <w:t>Starting</w:t>
      </w:r>
      <w:r>
        <w:rPr>
          <w:spacing w:val="-5"/>
          <w:w w:val="1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w w:val="115"/>
        </w:rPr>
        <w:t>Th</w:t>
      </w:r>
      <w:r>
        <w:rPr>
          <w:spacing w:val="-4"/>
          <w:w w:val="115"/>
        </w:rPr>
        <w:t>r</w:t>
      </w:r>
      <w:r>
        <w:rPr>
          <w:w w:val="107"/>
        </w:rPr>
        <w:t>ead</w:t>
      </w:r>
    </w:p>
    <w:p w:rsidR="009565DE" w:rsidRDefault="009565DE">
      <w:pPr>
        <w:spacing w:before="2" w:line="180" w:lineRule="exact"/>
        <w:rPr>
          <w:sz w:val="19"/>
          <w:szCs w:val="19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108" w:right="77"/>
        <w:jc w:val="both"/>
      </w:pPr>
      <w:r>
        <w:rPr>
          <w:spacing w:val="-16"/>
        </w:rPr>
        <w:t>T</w:t>
      </w:r>
      <w:r>
        <w:t>asks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objects.</w:t>
      </w:r>
      <w:r>
        <w:rPr>
          <w:spacing w:val="6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tasks.</w:t>
      </w:r>
      <w:r>
        <w:rPr>
          <w:spacing w:val="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</w:p>
    <w:p w:rsidR="009565DE" w:rsidRDefault="00D51071">
      <w:pPr>
        <w:spacing w:before="9"/>
        <w:ind w:left="108" w:right="2420"/>
        <w:jc w:val="both"/>
      </w:pPr>
      <w:r>
        <w:t>Thread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thread.</w:t>
      </w:r>
      <w:r>
        <w:rPr>
          <w:spacing w:val="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ays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this: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706"/>
      </w:pPr>
      <w:r>
        <w:t>By</w:t>
      </w:r>
      <w:r>
        <w:rPr>
          <w:spacing w:val="-2"/>
        </w:rPr>
        <w:t xml:space="preserve"> </w:t>
      </w:r>
      <w:r>
        <w:t xml:space="preserve">implementing </w:t>
      </w:r>
      <w:r>
        <w:rPr>
          <w:spacing w:val="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w w:val="109"/>
        </w:rPr>
        <w:t>runnable</w:t>
      </w:r>
      <w:r>
        <w:rPr>
          <w:spacing w:val="2"/>
          <w:w w:val="109"/>
        </w:rPr>
        <w:t xml:space="preserve"> </w:t>
      </w:r>
      <w:r>
        <w:rPr>
          <w:w w:val="109"/>
        </w:rPr>
        <w:t>interface:</w:t>
      </w:r>
    </w:p>
    <w:p w:rsidR="009565DE" w:rsidRDefault="009565DE">
      <w:pPr>
        <w:spacing w:before="9" w:line="249" w:lineRule="auto"/>
        <w:ind w:left="108" w:right="77"/>
        <w:jc w:val="both"/>
      </w:pPr>
      <w:r>
        <w:pict>
          <v:group id="_x0000_s1061" style="position:absolute;left:0;text-align:left;margin-left:86.4pt;margin-top:55.35pt;width:468pt;height:0;z-index:-251666944;mso-position-horizontal-relative:page" coordorigin="1728,1107" coordsize="9360,0">
            <v:shape id="_x0000_s1062" style="position:absolute;left:1728;top:1107;width:9360;height:0" coordorigin="1728,1107" coordsize="9360,0" path="m1728,1107r9360,e" filled="f" strokeweight=".14042mm">
              <v:path arrowok="t"/>
            </v:shape>
            <w10:wrap anchorx="page"/>
          </v:group>
        </w:pict>
      </w:r>
      <w:r w:rsidR="00D51071">
        <w:t>One</w:t>
      </w:r>
      <w:r w:rsidR="00D51071">
        <w:rPr>
          <w:spacing w:val="-7"/>
        </w:rPr>
        <w:t xml:space="preserve"> </w:t>
      </w:r>
      <w:r w:rsidR="00D51071">
        <w:t>method</w:t>
      </w:r>
      <w:r w:rsidR="00D51071">
        <w:rPr>
          <w:spacing w:val="-10"/>
        </w:rPr>
        <w:t xml:space="preserve"> </w:t>
      </w:r>
      <w:r w:rsidR="00D51071">
        <w:t>of</w:t>
      </w:r>
      <w:r w:rsidR="00D51071">
        <w:rPr>
          <w:spacing w:val="-6"/>
        </w:rPr>
        <w:t xml:space="preserve"> </w:t>
      </w:r>
      <w:r w:rsidR="00D51071">
        <w:t>making</w:t>
      </w:r>
      <w:r w:rsidR="00D51071">
        <w:rPr>
          <w:spacing w:val="-10"/>
        </w:rPr>
        <w:t xml:space="preserve"> </w:t>
      </w:r>
      <w:r w:rsidR="00D51071">
        <w:t>a</w:t>
      </w:r>
      <w:r w:rsidR="00D51071">
        <w:rPr>
          <w:spacing w:val="-5"/>
        </w:rPr>
        <w:t xml:space="preserve"> </w:t>
      </w:r>
      <w:r w:rsidR="00D51071">
        <w:t>task</w:t>
      </w:r>
      <w:r w:rsidR="00D51071">
        <w:rPr>
          <w:spacing w:val="-7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be</w:t>
      </w:r>
      <w:r w:rsidR="00D51071">
        <w:rPr>
          <w:spacing w:val="-6"/>
        </w:rPr>
        <w:t xml:space="preserve"> </w:t>
      </w:r>
      <w:r w:rsidR="00D51071">
        <w:t>a</w:t>
      </w:r>
      <w:r w:rsidR="00D51071">
        <w:rPr>
          <w:spacing w:val="-5"/>
        </w:rPr>
        <w:t xml:space="preserve"> </w:t>
      </w:r>
      <w:r w:rsidR="00D51071">
        <w:t>thread</w:t>
      </w:r>
      <w:r w:rsidR="00D51071">
        <w:rPr>
          <w:spacing w:val="-9"/>
        </w:rPr>
        <w:t xml:space="preserve"> </w:t>
      </w:r>
      <w:r w:rsidR="00D51071">
        <w:t>is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ma</w:t>
      </w:r>
      <w:r w:rsidR="00D51071">
        <w:rPr>
          <w:spacing w:val="-2"/>
        </w:rPr>
        <w:t>k</w:t>
      </w:r>
      <w:r w:rsidR="00D51071">
        <w:t>e</w:t>
      </w:r>
      <w:r w:rsidR="00D51071">
        <w:rPr>
          <w:spacing w:val="-8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task</w:t>
      </w:r>
      <w:r w:rsidR="00D51071">
        <w:rPr>
          <w:spacing w:val="-7"/>
        </w:rPr>
        <w:t xml:space="preserve"> </w:t>
      </w:r>
      <w:r w:rsidR="00D51071">
        <w:t>class</w:t>
      </w:r>
      <w:r w:rsidR="00D51071">
        <w:rPr>
          <w:spacing w:val="-8"/>
        </w:rPr>
        <w:t xml:space="preserve"> </w:t>
      </w:r>
      <w:r w:rsidR="00D51071">
        <w:t>implement</w:t>
      </w:r>
      <w:r w:rsidR="00D51071">
        <w:rPr>
          <w:spacing w:val="-13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Runnable</w:t>
      </w:r>
      <w:r w:rsidR="00D51071">
        <w:rPr>
          <w:spacing w:val="-12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ace.</w:t>
      </w:r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-7"/>
        </w:rPr>
        <w:t xml:space="preserve"> </w:t>
      </w:r>
      <w:r w:rsidR="00D51071">
        <w:t>Runnable inter</w:t>
      </w:r>
      <w:r w:rsidR="00D51071">
        <w:rPr>
          <w:spacing w:val="-2"/>
        </w:rPr>
        <w:t>f</w:t>
      </w:r>
      <w:r w:rsidR="00D51071">
        <w:t>ace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10"/>
        </w:rPr>
        <w:t xml:space="preserve"> </w:t>
      </w:r>
      <w:r w:rsidR="00D51071">
        <w:t>rather</w:t>
      </w:r>
      <w:r w:rsidR="00D51071">
        <w:rPr>
          <w:spacing w:val="6"/>
        </w:rPr>
        <w:t xml:space="preserve"> </w:t>
      </w:r>
      <w:r w:rsidR="00D51071">
        <w:t>simple.</w:t>
      </w:r>
      <w:r w:rsidR="00D51071">
        <w:rPr>
          <w:spacing w:val="39"/>
        </w:rPr>
        <w:t xml:space="preserve"> </w:t>
      </w:r>
      <w:r w:rsidR="00D51071">
        <w:t>The</w:t>
      </w:r>
      <w:r w:rsidR="00D51071">
        <w:rPr>
          <w:spacing w:val="8"/>
        </w:rPr>
        <w:t xml:space="preserve"> </w:t>
      </w:r>
      <w:r w:rsidR="00D51071">
        <w:t>Runnable</w:t>
      </w:r>
      <w:r w:rsidR="00D51071">
        <w:rPr>
          <w:spacing w:val="3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</w:t>
      </w:r>
      <w:r w:rsidR="00D51071">
        <w:rPr>
          <w:spacing w:val="4"/>
        </w:rPr>
        <w:t xml:space="preserve"> </w:t>
      </w:r>
      <w:r w:rsidR="00D51071">
        <w:t>defines</w:t>
      </w:r>
      <w:r w:rsidR="00D51071">
        <w:rPr>
          <w:spacing w:val="-4"/>
        </w:rPr>
        <w:t xml:space="preserve"> </w:t>
      </w:r>
      <w:r w:rsidR="00D51071">
        <w:t>a</w:t>
      </w:r>
      <w:r w:rsidR="00D51071">
        <w:rPr>
          <w:spacing w:val="10"/>
        </w:rPr>
        <w:t xml:space="preserve"> </w:t>
      </w:r>
      <w:r w:rsidR="00D51071">
        <w:t>single</w:t>
      </w:r>
      <w:r w:rsidR="00D51071">
        <w:rPr>
          <w:spacing w:val="6"/>
        </w:rPr>
        <w:t xml:space="preserve"> </w:t>
      </w:r>
      <w:r w:rsidR="00D51071">
        <w:t>method,</w:t>
      </w:r>
      <w:r w:rsidR="00D51071">
        <w:rPr>
          <w:spacing w:val="7"/>
        </w:rPr>
        <w:t xml:space="preserve"> </w:t>
      </w:r>
      <w:r w:rsidR="00D51071">
        <w:t>run,</w:t>
      </w:r>
      <w:r w:rsidR="00D51071">
        <w:rPr>
          <w:spacing w:val="11"/>
        </w:rPr>
        <w:t xml:space="preserve"> </w:t>
      </w:r>
      <w:r w:rsidR="00D51071">
        <w:t>meant</w:t>
      </w:r>
      <w:r w:rsidR="00D51071">
        <w:rPr>
          <w:spacing w:val="6"/>
        </w:rPr>
        <w:t xml:space="preserve"> </w:t>
      </w:r>
      <w:r w:rsidR="00D51071">
        <w:t>to</w:t>
      </w:r>
      <w:r w:rsidR="00D51071">
        <w:rPr>
          <w:spacing w:val="9"/>
        </w:rPr>
        <w:t xml:space="preserve"> </w:t>
      </w:r>
      <w:r w:rsidR="00D51071">
        <w:t>contain</w:t>
      </w:r>
      <w:r w:rsidR="00D51071">
        <w:rPr>
          <w:spacing w:val="5"/>
        </w:rPr>
        <w:t xml:space="preserve"> </w:t>
      </w:r>
      <w:r w:rsidR="00D51071">
        <w:t>the</w:t>
      </w:r>
      <w:r w:rsidR="00D51071">
        <w:rPr>
          <w:spacing w:val="9"/>
        </w:rPr>
        <w:t xml:space="preserve"> </w:t>
      </w:r>
      <w:r w:rsidR="00D51071">
        <w:t>code</w:t>
      </w:r>
      <w:r w:rsidR="00D51071">
        <w:rPr>
          <w:spacing w:val="7"/>
        </w:rPr>
        <w:t xml:space="preserve"> </w:t>
      </w:r>
      <w:r w:rsidR="00D51071">
        <w:rPr>
          <w:spacing w:val="-3"/>
        </w:rPr>
        <w:t>ex</w:t>
      </w:r>
      <w:r w:rsidR="00D51071">
        <w:t>ecuted in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thread.</w:t>
      </w:r>
      <w:r w:rsidR="00D51071">
        <w:rPr>
          <w:spacing w:val="32"/>
        </w:rPr>
        <w:t xml:space="preserve"> </w:t>
      </w:r>
      <w:r w:rsidR="00D51071">
        <w:rPr>
          <w:spacing w:val="-22"/>
        </w:rPr>
        <w:t>Y</w:t>
      </w:r>
      <w:r w:rsidR="00D51071">
        <w:t>ou</w:t>
      </w:r>
      <w:r w:rsidR="00D51071">
        <w:rPr>
          <w:spacing w:val="5"/>
        </w:rPr>
        <w:t xml:space="preserve"> </w:t>
      </w:r>
      <w:r w:rsidR="00D51071">
        <w:t>need</w:t>
      </w:r>
      <w:r w:rsidR="00D51071">
        <w:rPr>
          <w:spacing w:val="4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t>implement</w:t>
      </w:r>
      <w:r w:rsidR="00D51071">
        <w:rPr>
          <w:spacing w:val="-1"/>
        </w:rPr>
        <w:t xml:space="preserve"> </w:t>
      </w:r>
      <w:r w:rsidR="00D51071">
        <w:t>this</w:t>
      </w:r>
      <w:r w:rsidR="00D51071">
        <w:rPr>
          <w:spacing w:val="5"/>
        </w:rPr>
        <w:t xml:space="preserve"> </w:t>
      </w:r>
      <w:r w:rsidR="00D51071">
        <w:t>method</w:t>
      </w:r>
      <w:r w:rsidR="00D51071">
        <w:rPr>
          <w:spacing w:val="2"/>
        </w:rPr>
        <w:t xml:space="preserve"> </w:t>
      </w:r>
      <w:r w:rsidR="00D51071">
        <w:t>to</w:t>
      </w:r>
      <w:r w:rsidR="00D51071">
        <w:rPr>
          <w:spacing w:val="6"/>
        </w:rPr>
        <w:t xml:space="preserve"> </w:t>
      </w:r>
      <w:r w:rsidR="00D51071">
        <w:t>tell</w:t>
      </w:r>
      <w:r w:rsidR="00D51071">
        <w:rPr>
          <w:spacing w:val="5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system</w:t>
      </w:r>
      <w:r w:rsidR="00D51071">
        <w:rPr>
          <w:spacing w:val="2"/>
        </w:rPr>
        <w:t xml:space="preserve"> </w:t>
      </w:r>
      <w:r w:rsidR="00D51071">
        <w:t>h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your</w:t>
      </w:r>
      <w:r w:rsidR="00D51071">
        <w:rPr>
          <w:spacing w:val="4"/>
        </w:rPr>
        <w:t xml:space="preserve"> </w:t>
      </w:r>
      <w:r w:rsidR="00D51071">
        <w:t>thread</w:t>
      </w:r>
      <w:r w:rsidR="00D51071">
        <w:rPr>
          <w:spacing w:val="3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going</w:t>
      </w:r>
      <w:r w:rsidR="00D51071">
        <w:rPr>
          <w:spacing w:val="3"/>
        </w:rPr>
        <w:t xml:space="preserve"> </w:t>
      </w:r>
      <w:r w:rsidR="00D51071">
        <w:t>to</w:t>
      </w:r>
      <w:r w:rsidR="00D51071">
        <w:rPr>
          <w:spacing w:val="6"/>
        </w:rPr>
        <w:t xml:space="preserve"> </w:t>
      </w:r>
      <w:r w:rsidR="00D51071">
        <w:t>run.</w:t>
      </w:r>
      <w:r w:rsidR="00D51071">
        <w:rPr>
          <w:spacing w:val="35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Runnable object</w:t>
      </w:r>
      <w:r w:rsidR="00D51071">
        <w:rPr>
          <w:spacing w:val="-5"/>
        </w:rPr>
        <w:t xml:space="preserve"> </w:t>
      </w:r>
      <w:r w:rsidR="00D51071">
        <w:t>is</w:t>
      </w:r>
      <w:r w:rsidR="00D51071">
        <w:rPr>
          <w:spacing w:val="-1"/>
        </w:rPr>
        <w:t xml:space="preserve"> </w:t>
      </w:r>
      <w:r w:rsidR="00D51071">
        <w:t>passed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Thread</w:t>
      </w:r>
      <w:r w:rsidR="00D51071">
        <w:rPr>
          <w:spacing w:val="-6"/>
        </w:rPr>
        <w:t xml:space="preserve"> </w:t>
      </w:r>
      <w:r w:rsidR="00D51071">
        <w:t>constructo</w:t>
      </w:r>
      <w:r w:rsidR="00D51071">
        <w:rPr>
          <w:spacing w:val="-11"/>
        </w:rPr>
        <w:t>r</w:t>
      </w:r>
      <w:r w:rsidR="00D51071">
        <w:t>.</w:t>
      </w:r>
      <w:r w:rsidR="00D51071">
        <w:rPr>
          <w:spacing w:val="3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template</w:t>
      </w:r>
      <w:r w:rsidR="00D51071">
        <w:rPr>
          <w:spacing w:val="-7"/>
        </w:rPr>
        <w:t xml:space="preserve"> </w:t>
      </w:r>
      <w:r w:rsidR="00D51071">
        <w:t>for</w:t>
      </w:r>
      <w:r w:rsidR="00D51071">
        <w:rPr>
          <w:spacing w:val="-2"/>
        </w:rPr>
        <w:t xml:space="preserve"> </w:t>
      </w:r>
      <w:r w:rsidR="00D51071">
        <w:t>d</w:t>
      </w:r>
      <w:r w:rsidR="00D51071">
        <w:rPr>
          <w:spacing w:val="-5"/>
        </w:rPr>
        <w:t>e</w:t>
      </w:r>
      <w:r w:rsidR="00D51071">
        <w:rPr>
          <w:spacing w:val="-3"/>
        </w:rPr>
        <w:t>v</w:t>
      </w:r>
      <w:r w:rsidR="00D51071">
        <w:t>eloping</w:t>
      </w:r>
      <w:r w:rsidR="00D51071">
        <w:rPr>
          <w:spacing w:val="-9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task</w:t>
      </w:r>
      <w:r w:rsidR="00D51071">
        <w:rPr>
          <w:spacing w:val="-3"/>
        </w:rPr>
        <w:t xml:space="preserve"> </w:t>
      </w:r>
      <w:r w:rsidR="00D51071">
        <w:t>class</w:t>
      </w:r>
      <w:r w:rsidR="00D51071">
        <w:rPr>
          <w:spacing w:val="-4"/>
        </w:rPr>
        <w:t xml:space="preserve"> </w:t>
      </w:r>
      <w:r w:rsidR="00D51071">
        <w:t>is</w:t>
      </w:r>
      <w:r w:rsidR="00D51071">
        <w:rPr>
          <w:spacing w:val="-1"/>
        </w:rPr>
        <w:t xml:space="preserve"> </w:t>
      </w:r>
      <w:r w:rsidR="00D51071">
        <w:t>sh</w:t>
      </w:r>
      <w:r w:rsidR="00D51071">
        <w:rPr>
          <w:spacing w:val="-5"/>
        </w:rPr>
        <w:t>o</w:t>
      </w:r>
      <w:r w:rsidR="00D51071">
        <w:t>wn</w:t>
      </w:r>
      <w:r w:rsidR="00D51071">
        <w:rPr>
          <w:spacing w:val="-5"/>
        </w:rPr>
        <w:t xml:space="preserve"> </w:t>
      </w:r>
      <w:r w:rsidR="00D51071">
        <w:t>bel</w:t>
      </w:r>
      <w:r w:rsidR="00D51071">
        <w:rPr>
          <w:spacing w:val="-5"/>
        </w:rPr>
        <w:t>o</w:t>
      </w:r>
      <w:r w:rsidR="00D51071">
        <w:rPr>
          <w:spacing w:val="-13"/>
        </w:rPr>
        <w:t>w</w:t>
      </w:r>
      <w:r w:rsidR="00D51071">
        <w:t>.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HelloThread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Runnable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5599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 Hello!"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4564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 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Thread(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HelloThread()); </w:t>
      </w:r>
      <w:r>
        <w:rPr>
          <w:rFonts w:ascii="Consolas" w:eastAsia="Consolas" w:hAnsi="Consolas" w:cs="Consolas"/>
          <w:color w:val="000000"/>
          <w:sz w:val="18"/>
          <w:szCs w:val="18"/>
        </w:rPr>
        <w:t>t.start();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59" style="position:absolute;left:0;text-align:left;margin-left:86.4pt;margin-top:15.15pt;width:468pt;height:0;z-index:-251665920;mso-position-horizontal-relative:page" coordorigin="1728,303" coordsize="9360,0">
            <v:shape id="_x0000_s1060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1962"/>
        <w:jc w:val="both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declared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6"/>
        </w:rPr>
        <w:t>T</w:t>
      </w:r>
      <w:r>
        <w:t>askClass,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constructo</w:t>
      </w:r>
      <w:r>
        <w:rPr>
          <w:spacing w:val="-11"/>
        </w:rPr>
        <w:t>r</w:t>
      </w:r>
      <w:r>
        <w:t>.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3"/>
        </w:rPr>
        <w:t xml:space="preserve"> e</w:t>
      </w:r>
      <w:r>
        <w:t>xample,</w:t>
      </w:r>
    </w:p>
    <w:p w:rsidR="009565DE" w:rsidRDefault="009565DE">
      <w:pPr>
        <w:spacing w:before="3" w:line="180" w:lineRule="exact"/>
        <w:rPr>
          <w:sz w:val="19"/>
          <w:szCs w:val="19"/>
        </w:rPr>
      </w:pPr>
    </w:p>
    <w:p w:rsidR="009565DE" w:rsidRDefault="00D51071">
      <w:pPr>
        <w:ind w:left="2150"/>
      </w:pPr>
      <w:r>
        <w:rPr>
          <w:spacing w:val="-18"/>
        </w:rPr>
        <w:t>T</w:t>
      </w:r>
      <w:r>
        <w:t>askClass</w:t>
      </w:r>
      <w:r>
        <w:rPr>
          <w:spacing w:val="-5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spacing w:val="-18"/>
        </w:rPr>
        <w:t>T</w:t>
      </w:r>
      <w:r>
        <w:t>askClass(...);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spacing w:line="249" w:lineRule="auto"/>
        <w:ind w:left="108" w:right="77"/>
        <w:jc w:val="both"/>
      </w:pPr>
      <w:r>
        <w:t>A</w:t>
      </w:r>
      <w:r>
        <w:rPr>
          <w:spacing w:val="2"/>
        </w:rPr>
        <w:t xml:space="preserve"> </w:t>
      </w:r>
      <w:r>
        <w:t>task must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3"/>
        </w:rPr>
        <w:t>ex</w:t>
      </w:r>
      <w:r>
        <w:t>ecuted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thread.</w:t>
      </w:r>
      <w:r>
        <w:rPr>
          <w:spacing w:val="14"/>
        </w:rPr>
        <w:t xml:space="preserve"> </w:t>
      </w:r>
      <w:r>
        <w:t>The Thread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constructors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and ma</w:t>
      </w:r>
      <w:r>
        <w:rPr>
          <w:spacing w:val="-3"/>
        </w:rPr>
        <w:t>n</w:t>
      </w:r>
      <w:r>
        <w:t>y</w:t>
      </w:r>
      <w:r>
        <w:rPr>
          <w:spacing w:val="-1"/>
        </w:rPr>
        <w:t xml:space="preserve"> </w:t>
      </w:r>
      <w:r>
        <w:t>useful methods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controlling</w:t>
      </w:r>
      <w:r>
        <w:rPr>
          <w:spacing w:val="-9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use</w:t>
      </w:r>
    </w:p>
    <w:p w:rsidR="009565DE" w:rsidRDefault="00D51071">
      <w:pPr>
        <w:spacing w:before="84"/>
        <w:ind w:left="2150"/>
      </w:pPr>
      <w:r>
        <w:t>Th</w:t>
      </w:r>
      <w:r>
        <w:rPr>
          <w:spacing w:val="-7"/>
        </w:rPr>
        <w:t>r</w:t>
      </w:r>
      <w:r>
        <w:t>ead</w:t>
      </w:r>
      <w:r>
        <w:rPr>
          <w:spacing w:val="5"/>
        </w:rPr>
        <w:t xml:space="preserve"> </w:t>
      </w:r>
      <w:r>
        <w:t>th</w:t>
      </w:r>
      <w:r>
        <w:rPr>
          <w:spacing w:val="-7"/>
        </w:rPr>
        <w:t>r</w:t>
      </w:r>
      <w:r>
        <w:t>ead</w:t>
      </w:r>
      <w:r>
        <w:rPr>
          <w:spacing w:val="17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99"/>
        </w:rPr>
        <w:t>Th</w:t>
      </w:r>
      <w:r>
        <w:rPr>
          <w:spacing w:val="-7"/>
          <w:w w:val="99"/>
        </w:rPr>
        <w:t>r</w:t>
      </w:r>
      <w:r>
        <w:rPr>
          <w:w w:val="102"/>
        </w:rPr>
        <w:t>ead(task);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1753"/>
        <w:jc w:val="both"/>
      </w:pPr>
      <w:r>
        <w:rPr>
          <w:spacing w:val="-22"/>
        </w:rPr>
        <w:t>Y</w:t>
      </w:r>
      <w:r>
        <w:t>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start()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ws: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2150"/>
      </w:pPr>
      <w:r>
        <w:rPr>
          <w:w w:val="104"/>
        </w:rPr>
        <w:t>th</w:t>
      </w:r>
      <w:r>
        <w:rPr>
          <w:spacing w:val="-7"/>
          <w:w w:val="104"/>
        </w:rPr>
        <w:t>r</w:t>
      </w:r>
      <w:r>
        <w:rPr>
          <w:w w:val="104"/>
        </w:rPr>
        <w:t>ead.start();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4070"/>
        <w:jc w:val="both"/>
      </w:pPr>
      <w:r>
        <w:t>The</w:t>
      </w:r>
      <w:r>
        <w:rPr>
          <w:spacing w:val="-3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ex</w:t>
      </w:r>
      <w:r>
        <w:t>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oking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1"/>
        </w:rPr>
        <w:t>’</w:t>
      </w:r>
      <w:r>
        <w:t>s</w:t>
      </w:r>
      <w:r>
        <w:rPr>
          <w:spacing w:val="-5"/>
        </w:rPr>
        <w:t xml:space="preserve"> </w:t>
      </w:r>
      <w:r>
        <w:t>run()</w:t>
      </w:r>
      <w:r>
        <w:rPr>
          <w:spacing w:val="-4"/>
        </w:rPr>
        <w:t xml:space="preserve"> </w:t>
      </w:r>
      <w:r>
        <w:t>method.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706"/>
      </w:pPr>
      <w:r>
        <w:t>By</w:t>
      </w:r>
      <w:r>
        <w:rPr>
          <w:spacing w:val="-2"/>
        </w:rPr>
        <w:t xml:space="preserve"> </w:t>
      </w:r>
      <w:r>
        <w:t>extending</w:t>
      </w:r>
      <w:r>
        <w:rPr>
          <w:spacing w:val="3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w w:val="106"/>
        </w:rPr>
        <w:t>Th</w:t>
      </w:r>
      <w:r>
        <w:rPr>
          <w:spacing w:val="-4"/>
          <w:w w:val="106"/>
        </w:rPr>
        <w:t>r</w:t>
      </w:r>
      <w:r>
        <w:rPr>
          <w:w w:val="106"/>
        </w:rPr>
        <w:t>ead</w:t>
      </w:r>
      <w:r>
        <w:rPr>
          <w:spacing w:val="26"/>
          <w:w w:val="106"/>
        </w:rPr>
        <w:t xml:space="preserve"> </w:t>
      </w:r>
      <w:r>
        <w:rPr>
          <w:w w:val="106"/>
        </w:rPr>
        <w:t>class</w:t>
      </w:r>
    </w:p>
    <w:p w:rsidR="009565DE" w:rsidRDefault="009565DE">
      <w:pPr>
        <w:spacing w:before="9" w:line="249" w:lineRule="auto"/>
        <w:ind w:left="108" w:right="77"/>
        <w:jc w:val="both"/>
      </w:pPr>
      <w:r>
        <w:pict>
          <v:group id="_x0000_s1057" style="position:absolute;left:0;text-align:left;margin-left:86.4pt;margin-top:67.3pt;width:468pt;height:0;z-index:-251664896;mso-position-horizontal-relative:page" coordorigin="1728,1346" coordsize="9360,0">
            <v:shape id="_x0000_s1058" style="position:absolute;left:1728;top:1346;width:9360;height:0" coordorigin="1728,1346" coordsize="9360,0" path="m1728,1346r9360,e" filled="f" strokeweight=".14042mm">
              <v:path arrowok="t"/>
            </v:shape>
            <w10:wrap anchorx="page"/>
          </v:group>
        </w:pict>
      </w:r>
      <w:r w:rsidR="00D51071">
        <w:t>The</w:t>
      </w:r>
      <w:r w:rsidR="00D51071">
        <w:rPr>
          <w:spacing w:val="5"/>
        </w:rPr>
        <w:t xml:space="preserve"> </w:t>
      </w:r>
      <w:r w:rsidR="00D51071">
        <w:t>second</w:t>
      </w:r>
      <w:r w:rsidR="00D51071">
        <w:rPr>
          <w:spacing w:val="3"/>
        </w:rPr>
        <w:t xml:space="preserve"> </w:t>
      </w:r>
      <w:r w:rsidR="00D51071">
        <w:t>method</w:t>
      </w:r>
      <w:r w:rsidR="00D51071">
        <w:rPr>
          <w:spacing w:val="3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t>create</w:t>
      </w:r>
      <w:r w:rsidR="00D51071">
        <w:rPr>
          <w:spacing w:val="4"/>
        </w:rPr>
        <w:t xml:space="preserve"> </w:t>
      </w:r>
      <w:r w:rsidR="00D51071">
        <w:t>a</w:t>
      </w:r>
      <w:r w:rsidR="00D51071">
        <w:rPr>
          <w:spacing w:val="8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thread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rPr>
          <w:spacing w:val="-3"/>
        </w:rPr>
        <w:t>e</w:t>
      </w:r>
      <w:r w:rsidR="00D51071">
        <w:t>xtend</w:t>
      </w:r>
      <w:r w:rsidR="00D51071">
        <w:rPr>
          <w:spacing w:val="3"/>
        </w:rPr>
        <w:t xml:space="preserve"> </w:t>
      </w:r>
      <w:r w:rsidR="00D51071">
        <w:t>Thread</w:t>
      </w:r>
      <w:r w:rsidR="00D51071">
        <w:rPr>
          <w:spacing w:val="3"/>
        </w:rPr>
        <w:t xml:space="preserve"> </w:t>
      </w:r>
      <w:r w:rsidR="00D51071">
        <w:t>Superclass and</w:t>
      </w:r>
      <w:r w:rsidR="00D51071">
        <w:rPr>
          <w:spacing w:val="6"/>
        </w:rPr>
        <w:t xml:space="preserve"> </w:t>
      </w:r>
      <w:r w:rsidR="00D51071">
        <w:t>create</w:t>
      </w:r>
      <w:r w:rsidR="00D51071">
        <w:rPr>
          <w:spacing w:val="4"/>
        </w:rPr>
        <w:t xml:space="preserve"> </w:t>
      </w:r>
      <w:r w:rsidR="00D51071">
        <w:t>an</w:t>
      </w:r>
      <w:r w:rsidR="00D51071">
        <w:rPr>
          <w:spacing w:val="7"/>
        </w:rPr>
        <w:t xml:space="preserve"> </w:t>
      </w:r>
      <w:r w:rsidR="00D51071">
        <w:t>instance</w:t>
      </w:r>
      <w:r w:rsidR="00D51071">
        <w:rPr>
          <w:spacing w:val="2"/>
        </w:rPr>
        <w:t xml:space="preserve"> </w:t>
      </w:r>
      <w:r w:rsidR="00D51071">
        <w:t>of</w:t>
      </w:r>
      <w:r w:rsidR="00D51071">
        <w:rPr>
          <w:spacing w:val="7"/>
        </w:rPr>
        <w:t xml:space="preserve"> </w:t>
      </w:r>
      <w:r w:rsidR="00D51071">
        <w:t>that</w:t>
      </w:r>
      <w:r w:rsidR="00D51071">
        <w:rPr>
          <w:spacing w:val="6"/>
        </w:rPr>
        <w:t xml:space="preserve"> </w:t>
      </w:r>
      <w:r w:rsidR="00D51071">
        <w:t>class.</w:t>
      </w:r>
      <w:r w:rsidR="00D51071">
        <w:rPr>
          <w:spacing w:val="43"/>
        </w:rPr>
        <w:t xml:space="preserve"> </w:t>
      </w:r>
      <w:r w:rsidR="00D51071">
        <w:t>The n</w:t>
      </w:r>
      <w:r w:rsidR="00D51071">
        <w:rPr>
          <w:spacing w:val="-5"/>
        </w:rPr>
        <w:t>e</w:t>
      </w:r>
      <w:r w:rsidR="00D51071">
        <w:t>wly</w:t>
      </w:r>
      <w:r w:rsidR="00D51071">
        <w:rPr>
          <w:spacing w:val="4"/>
        </w:rPr>
        <w:t xml:space="preserve"> </w:t>
      </w:r>
      <w:r w:rsidR="00D51071">
        <w:t>created</w:t>
      </w:r>
      <w:r w:rsidR="00D51071">
        <w:rPr>
          <w:spacing w:val="3"/>
        </w:rPr>
        <w:t xml:space="preserve"> </w:t>
      </w:r>
      <w:r w:rsidR="00D51071">
        <w:t>(</w:t>
      </w:r>
      <w:r w:rsidR="00D51071">
        <w:rPr>
          <w:spacing w:val="-3"/>
        </w:rPr>
        <w:t>e</w:t>
      </w:r>
      <w:r w:rsidR="00D51071">
        <w:t>xtended) class</w:t>
      </w:r>
      <w:r w:rsidR="00D51071">
        <w:rPr>
          <w:spacing w:val="5"/>
        </w:rPr>
        <w:t xml:space="preserve"> </w:t>
      </w:r>
      <w:r w:rsidR="00D51071">
        <w:t>must</w:t>
      </w:r>
      <w:r w:rsidR="00D51071">
        <w:rPr>
          <w:spacing w:val="5"/>
        </w:rPr>
        <w:t xml:space="preserve"> </w:t>
      </w:r>
      <w:r w:rsidR="00D51071">
        <w:rPr>
          <w:spacing w:val="-3"/>
        </w:rPr>
        <w:t>ov</w:t>
      </w:r>
      <w:r w:rsidR="00D51071">
        <w:t>erride</w:t>
      </w:r>
      <w:r w:rsidR="00D51071">
        <w:rPr>
          <w:spacing w:val="2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run()</w:t>
      </w:r>
      <w:r w:rsidR="00D51071">
        <w:rPr>
          <w:spacing w:val="5"/>
        </w:rPr>
        <w:t xml:space="preserve"> </w:t>
      </w:r>
      <w:r w:rsidR="00D51071">
        <w:t>method,</w:t>
      </w:r>
      <w:r w:rsidR="00D51071">
        <w:rPr>
          <w:spacing w:val="4"/>
        </w:rPr>
        <w:t xml:space="preserve"> </w:t>
      </w:r>
      <w:r w:rsidR="00D51071">
        <w:t>which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entry</w:t>
      </w:r>
      <w:r w:rsidR="00D51071">
        <w:rPr>
          <w:spacing w:val="4"/>
        </w:rPr>
        <w:t xml:space="preserve"> </w:t>
      </w:r>
      <w:r w:rsidR="00D51071">
        <w:t>point</w:t>
      </w:r>
      <w:r w:rsidR="00D51071">
        <w:rPr>
          <w:spacing w:val="4"/>
        </w:rPr>
        <w:t xml:space="preserve"> </w:t>
      </w:r>
      <w:r w:rsidR="00D51071">
        <w:t>for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thread.</w:t>
      </w:r>
      <w:r w:rsidR="00D51071">
        <w:rPr>
          <w:spacing w:val="36"/>
        </w:rPr>
        <w:t xml:space="preserve"> </w:t>
      </w:r>
      <w:r w:rsidR="00D51071">
        <w:t>It</w:t>
      </w:r>
      <w:r w:rsidR="00D51071">
        <w:rPr>
          <w:spacing w:val="7"/>
        </w:rPr>
        <w:t xml:space="preserve"> </w:t>
      </w:r>
      <w:r w:rsidR="00D51071">
        <w:t>must also</w:t>
      </w:r>
      <w:r w:rsidR="00D51071">
        <w:rPr>
          <w:spacing w:val="-7"/>
        </w:rPr>
        <w:t xml:space="preserve"> </w:t>
      </w:r>
      <w:r w:rsidR="00D51071">
        <w:t>call</w:t>
      </w:r>
      <w:r w:rsidR="00D51071">
        <w:rPr>
          <w:spacing w:val="-7"/>
        </w:rPr>
        <w:t xml:space="preserve"> </w:t>
      </w:r>
      <w:r w:rsidR="00D51071">
        <w:t>start(</w:t>
      </w:r>
      <w:r w:rsidR="00D51071">
        <w:rPr>
          <w:spacing w:val="-8"/>
        </w:rPr>
        <w:t xml:space="preserve"> </w:t>
      </w:r>
      <w:r w:rsidR="00D51071">
        <w:t>)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b</w:t>
      </w:r>
      <w:r w:rsidR="00D51071">
        <w:rPr>
          <w:spacing w:val="-3"/>
        </w:rPr>
        <w:t>e</w:t>
      </w:r>
      <w:r w:rsidR="00D51071">
        <w:t>gin</w:t>
      </w:r>
      <w:r w:rsidR="00D51071">
        <w:rPr>
          <w:spacing w:val="-8"/>
        </w:rPr>
        <w:t xml:space="preserve"> </w:t>
      </w:r>
      <w:r w:rsidR="00D51071">
        <w:rPr>
          <w:spacing w:val="-3"/>
        </w:rPr>
        <w:t>ex</w:t>
      </w:r>
      <w:r w:rsidR="00D51071">
        <w:t>ecution</w:t>
      </w:r>
      <w:r w:rsidR="00D51071">
        <w:rPr>
          <w:spacing w:val="-12"/>
        </w:rPr>
        <w:t xml:space="preserve"> </w:t>
      </w:r>
      <w:r w:rsidR="00D51071">
        <w:t>of</w:t>
      </w:r>
      <w:r w:rsidR="00D51071">
        <w:rPr>
          <w:spacing w:val="-6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-7"/>
        </w:rPr>
        <w:t xml:space="preserve"> </w:t>
      </w:r>
      <w:r w:rsidR="00D51071">
        <w:t>thread.</w:t>
      </w:r>
      <w:r w:rsidR="00D51071">
        <w:rPr>
          <w:spacing w:val="5"/>
        </w:rPr>
        <w:t xml:space="preserve"> </w:t>
      </w:r>
      <w:r w:rsidR="00D51071">
        <w:t>Same</w:t>
      </w:r>
      <w:r w:rsidR="00D51071">
        <w:rPr>
          <w:spacing w:val="-8"/>
        </w:rPr>
        <w:t xml:space="preserve"> </w:t>
      </w:r>
      <w:r w:rsidR="00D51071">
        <w:t>as</w:t>
      </w:r>
      <w:r w:rsidR="00D51071">
        <w:rPr>
          <w:spacing w:val="-6"/>
        </w:rPr>
        <w:t xml:space="preserve"> </w:t>
      </w:r>
      <w:r w:rsidR="00D51071">
        <w:t>Runnable</w:t>
      </w:r>
      <w:r w:rsidR="00D51071">
        <w:rPr>
          <w:spacing w:val="-12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ace.</w:t>
      </w:r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-7"/>
        </w:rPr>
        <w:t xml:space="preserve"> </w:t>
      </w:r>
      <w:r w:rsidR="00D51071">
        <w:t>Thread</w:t>
      </w:r>
      <w:r w:rsidR="00D51071">
        <w:rPr>
          <w:spacing w:val="-10"/>
        </w:rPr>
        <w:t xml:space="preserve"> </w:t>
      </w:r>
      <w:r w:rsidR="00D51071">
        <w:t>class</w:t>
      </w:r>
      <w:r w:rsidR="00D51071">
        <w:rPr>
          <w:spacing w:val="-8"/>
        </w:rPr>
        <w:t xml:space="preserve"> </w:t>
      </w:r>
      <w:r w:rsidR="00D51071">
        <w:t>itself</w:t>
      </w:r>
      <w:r w:rsidR="00D51071">
        <w:rPr>
          <w:spacing w:val="-8"/>
        </w:rPr>
        <w:t xml:space="preserve"> </w:t>
      </w:r>
      <w:r w:rsidR="00D51071">
        <w:t>implements Runnable,</w:t>
      </w:r>
      <w:r w:rsidR="00D51071">
        <w:rPr>
          <w:spacing w:val="-13"/>
        </w:rPr>
        <w:t xml:space="preserve"> </w:t>
      </w:r>
      <w:r w:rsidR="00D51071">
        <w:t>though</w:t>
      </w:r>
      <w:r w:rsidR="00D51071">
        <w:rPr>
          <w:spacing w:val="-11"/>
        </w:rPr>
        <w:t xml:space="preserve"> </w:t>
      </w:r>
      <w:r w:rsidR="00D51071">
        <w:t>its</w:t>
      </w:r>
      <w:r w:rsidR="00D51071">
        <w:rPr>
          <w:spacing w:val="-7"/>
        </w:rPr>
        <w:t xml:space="preserve"> </w:t>
      </w:r>
      <w:r w:rsidR="00D51071">
        <w:t>run</w:t>
      </w:r>
      <w:r w:rsidR="00D51071">
        <w:rPr>
          <w:spacing w:val="-9"/>
        </w:rPr>
        <w:t xml:space="preserve"> </w:t>
      </w:r>
      <w:r w:rsidR="00D51071">
        <w:t>method</w:t>
      </w:r>
      <w:r w:rsidR="00D51071">
        <w:rPr>
          <w:spacing w:val="-12"/>
        </w:rPr>
        <w:t xml:space="preserve"> </w:t>
      </w:r>
      <w:r w:rsidR="00D51071">
        <w:t>does</w:t>
      </w:r>
      <w:r w:rsidR="00D51071">
        <w:rPr>
          <w:spacing w:val="-10"/>
        </w:rPr>
        <w:t xml:space="preserve"> </w:t>
      </w:r>
      <w:r w:rsidR="00D51071">
        <w:t>nothing.</w:t>
      </w:r>
      <w:r w:rsidR="00D51071">
        <w:rPr>
          <w:spacing w:val="3"/>
        </w:rPr>
        <w:t xml:space="preserve"> </w:t>
      </w:r>
      <w:r w:rsidR="00D51071">
        <w:t>An</w:t>
      </w:r>
      <w:r w:rsidR="00D51071">
        <w:rPr>
          <w:spacing w:val="-8"/>
        </w:rPr>
        <w:t xml:space="preserve"> </w:t>
      </w:r>
      <w:r w:rsidR="00D51071">
        <w:t>application</w:t>
      </w:r>
      <w:r w:rsidR="00D51071">
        <w:rPr>
          <w:spacing w:val="-15"/>
        </w:rPr>
        <w:t xml:space="preserve"> </w:t>
      </w:r>
      <w:r w:rsidR="00D51071">
        <w:t>can</w:t>
      </w:r>
      <w:r w:rsidR="00D51071">
        <w:rPr>
          <w:spacing w:val="-9"/>
        </w:rPr>
        <w:t xml:space="preserve"> </w:t>
      </w:r>
      <w:r w:rsidR="00D51071">
        <w:t>subclass</w:t>
      </w:r>
      <w:r w:rsidR="00D51071">
        <w:rPr>
          <w:spacing w:val="-13"/>
        </w:rPr>
        <w:t xml:space="preserve"> </w:t>
      </w:r>
      <w:r w:rsidR="00D51071">
        <w:t>Thread,</w:t>
      </w:r>
      <w:r w:rsidR="00D51071">
        <w:rPr>
          <w:spacing w:val="-10"/>
        </w:rPr>
        <w:t xml:space="preserve"> </w:t>
      </w:r>
      <w:r w:rsidR="00D51071">
        <w:t>pr</w:t>
      </w:r>
      <w:r w:rsidR="00D51071">
        <w:rPr>
          <w:spacing w:val="-3"/>
        </w:rPr>
        <w:t>o</w:t>
      </w:r>
      <w:r w:rsidR="00D51071">
        <w:t>viding</w:t>
      </w:r>
      <w:r w:rsidR="00D51071">
        <w:rPr>
          <w:spacing w:val="-14"/>
        </w:rPr>
        <w:t xml:space="preserve"> </w:t>
      </w:r>
      <w:r w:rsidR="00D51071">
        <w:t>its</w:t>
      </w:r>
      <w:r w:rsidR="00D51071">
        <w:rPr>
          <w:spacing w:val="-8"/>
        </w:rPr>
        <w:t xml:space="preserve"> </w:t>
      </w:r>
      <w:r w:rsidR="00D51071">
        <w:rPr>
          <w:spacing w:val="-5"/>
        </w:rPr>
        <w:t>o</w:t>
      </w:r>
      <w:r w:rsidR="00D51071">
        <w:t>wn</w:t>
      </w:r>
      <w:r w:rsidR="00D51071">
        <w:rPr>
          <w:spacing w:val="-9"/>
        </w:rPr>
        <w:t xml:space="preserve"> </w:t>
      </w:r>
      <w:r w:rsidR="00D51071">
        <w:t>implementation of</w:t>
      </w:r>
      <w:r w:rsidR="00D51071">
        <w:rPr>
          <w:spacing w:val="-2"/>
        </w:rPr>
        <w:t xml:space="preserve"> </w:t>
      </w:r>
      <w:r w:rsidR="00D51071">
        <w:t>run,</w:t>
      </w:r>
      <w:r w:rsidR="00D51071">
        <w:rPr>
          <w:spacing w:val="-3"/>
        </w:rPr>
        <w:t xml:space="preserve"> </w:t>
      </w:r>
      <w:r w:rsidR="00D51071">
        <w:t>as</w:t>
      </w:r>
      <w:r w:rsidR="00D51071">
        <w:rPr>
          <w:spacing w:val="-2"/>
        </w:rPr>
        <w:t xml:space="preserve"> </w:t>
      </w:r>
      <w:r w:rsidR="00D51071">
        <w:t>in</w:t>
      </w:r>
      <w:r w:rsidR="00D51071">
        <w:rPr>
          <w:spacing w:val="-2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n</w:t>
      </w:r>
      <w:r w:rsidR="00D51071">
        <w:rPr>
          <w:spacing w:val="-3"/>
        </w:rPr>
        <w:t>e</w:t>
      </w:r>
      <w:r w:rsidR="00D51071">
        <w:t>xt</w:t>
      </w:r>
      <w:r w:rsidR="00D51071">
        <w:rPr>
          <w:spacing w:val="-3"/>
        </w:rPr>
        <w:t xml:space="preserve"> e</w:t>
      </w:r>
      <w:r w:rsidR="00D51071">
        <w:t>xample: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HeyThread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5788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125" w:right="4997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HeyThread </w:t>
      </w:r>
      <w:r>
        <w:rPr>
          <w:rFonts w:ascii="Consolas" w:eastAsia="Consolas" w:hAnsi="Consolas" w:cs="Consolas"/>
          <w:color w:val="000000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HeyThread(); t.start();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  <w:sectPr w:rsidR="009565DE">
          <w:headerReference w:type="default" r:id="rId10"/>
          <w:footerReference w:type="default" r:id="rId11"/>
          <w:pgSz w:w="12240" w:h="15840"/>
          <w:pgMar w:top="860" w:right="1040" w:bottom="280" w:left="1620" w:header="662" w:footer="1686" w:gutter="0"/>
          <w:pgNumType w:start="2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4" w:line="240" w:lineRule="exact"/>
        <w:rPr>
          <w:sz w:val="24"/>
          <w:szCs w:val="24"/>
        </w:rPr>
      </w:pPr>
    </w:p>
    <w:p w:rsidR="009565DE" w:rsidRDefault="00D51071">
      <w:pPr>
        <w:spacing w:before="26"/>
        <w:ind w:left="108" w:right="3175"/>
        <w:jc w:val="both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r>
        <w:t>Thread.start()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thread.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7929"/>
        <w:jc w:val="both"/>
      </w:pPr>
      <w:r>
        <w:t>The</w:t>
      </w:r>
      <w:r>
        <w:rPr>
          <w:spacing w:val="19"/>
        </w:rPr>
        <w:t xml:space="preserve"> </w:t>
      </w:r>
      <w:r>
        <w:rPr>
          <w:w w:val="107"/>
        </w:rPr>
        <w:t>Th</w:t>
      </w:r>
      <w:r>
        <w:rPr>
          <w:spacing w:val="-4"/>
          <w:w w:val="107"/>
        </w:rPr>
        <w:t>r</w:t>
      </w:r>
      <w:r>
        <w:rPr>
          <w:w w:val="107"/>
        </w:rPr>
        <w:t>ead</w:t>
      </w:r>
      <w:r>
        <w:rPr>
          <w:spacing w:val="20"/>
          <w:w w:val="107"/>
        </w:rPr>
        <w:t xml:space="preserve"> </w:t>
      </w:r>
      <w:r>
        <w:rPr>
          <w:w w:val="107"/>
        </w:rPr>
        <w:t>Class</w:t>
      </w:r>
    </w:p>
    <w:p w:rsidR="009565DE" w:rsidRDefault="00D51071">
      <w:pPr>
        <w:spacing w:before="9" w:line="249" w:lineRule="auto"/>
        <w:ind w:left="108" w:right="77"/>
        <w:jc w:val="both"/>
      </w:pPr>
      <w:r>
        <w:t>The</w:t>
      </w:r>
      <w:r>
        <w:rPr>
          <w:spacing w:val="7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constructors for</w:t>
      </w:r>
      <w:r>
        <w:rPr>
          <w:spacing w:val="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threads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controlling</w:t>
      </w:r>
      <w:r>
        <w:rPr>
          <w:spacing w:val="2"/>
        </w:rPr>
        <w:t xml:space="preserve"> </w:t>
      </w:r>
      <w:r>
        <w:t xml:space="preserve">threads. </w:t>
      </w:r>
      <w:r>
        <w:rPr>
          <w:spacing w:val="3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the Thread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implements Runnable,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3"/>
        </w:rPr>
        <w:t>e</w:t>
      </w:r>
      <w:r>
        <w:t>xtends</w:t>
      </w:r>
      <w:r>
        <w:rPr>
          <w:spacing w:val="3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implements the</w:t>
      </w:r>
      <w:r>
        <w:rPr>
          <w:spacing w:val="7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method. 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sh</w:t>
      </w:r>
      <w:r>
        <w:rPr>
          <w:spacing w:val="-5"/>
        </w:rPr>
        <w:t>o</w:t>
      </w:r>
      <w:r>
        <w:t>ws</w:t>
      </w:r>
      <w:r>
        <w:rPr>
          <w:spacing w:val="-5"/>
        </w:rPr>
        <w:t xml:space="preserve"> </w:t>
      </w:r>
      <w:r>
        <w:t>Constructors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defined</w:t>
      </w:r>
      <w:r>
        <w:rPr>
          <w:spacing w:val="-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class.</w:t>
      </w:r>
    </w:p>
    <w:p w:rsidR="009565DE" w:rsidRDefault="009565DE">
      <w:pPr>
        <w:spacing w:before="16" w:line="260" w:lineRule="exact"/>
        <w:rPr>
          <w:sz w:val="26"/>
          <w:szCs w:val="26"/>
        </w:rPr>
      </w:pPr>
    </w:p>
    <w:p w:rsidR="009565DE" w:rsidRDefault="007954CB">
      <w:pPr>
        <w:ind w:left="1044"/>
      </w:pPr>
      <w:r>
        <w:pict>
          <v:shape id="_x0000_i1026" type="#_x0000_t75" style="width:374.05pt;height:174.6pt">
            <v:imagedata r:id="rId12" o:title=""/>
          </v:shape>
        </w:pict>
      </w:r>
    </w:p>
    <w:p w:rsidR="009565DE" w:rsidRDefault="009565DE">
      <w:pPr>
        <w:spacing w:before="12" w:line="240" w:lineRule="exact"/>
        <w:rPr>
          <w:sz w:val="24"/>
          <w:szCs w:val="24"/>
        </w:rPr>
      </w:pPr>
    </w:p>
    <w:p w:rsidR="009565DE" w:rsidRDefault="00D51071">
      <w:pPr>
        <w:ind w:left="2553" w:right="2557"/>
        <w:jc w:val="center"/>
      </w:pPr>
      <w:r>
        <w:t>Figure</w:t>
      </w:r>
      <w:r>
        <w:rPr>
          <w:spacing w:val="-5"/>
        </w:rPr>
        <w:t xml:space="preserve"> </w:t>
      </w:r>
      <w:r>
        <w:t>4.2:</w:t>
      </w:r>
      <w:r>
        <w:rPr>
          <w:spacing w:val="9"/>
        </w:rPr>
        <w:t xml:space="preserve"> </w:t>
      </w:r>
      <w:r>
        <w:t>Constructors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rPr>
          <w:w w:val="99"/>
        </w:rPr>
        <w:t>Class.</w:t>
      </w:r>
    </w:p>
    <w:p w:rsidR="009565DE" w:rsidRDefault="009565DE">
      <w:pPr>
        <w:spacing w:before="14" w:line="280" w:lineRule="exact"/>
        <w:rPr>
          <w:sz w:val="28"/>
          <w:szCs w:val="28"/>
        </w:rPr>
      </w:pPr>
    </w:p>
    <w:p w:rsidR="009565DE" w:rsidRDefault="00D51071">
      <w:pPr>
        <w:ind w:left="108" w:right="77"/>
        <w:jc w:val="both"/>
      </w:pPr>
      <w:r>
        <w:rPr>
          <w:spacing w:val="-7"/>
        </w:rPr>
        <w:t>Y</w:t>
      </w:r>
      <w:r>
        <w:t xml:space="preserve">ield: </w:t>
      </w:r>
      <w:r>
        <w:rPr>
          <w:spacing w:val="12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yield()</w:t>
      </w:r>
      <w:r>
        <w:rPr>
          <w:spacing w:val="16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temporarily</w:t>
      </w:r>
      <w:r>
        <w:rPr>
          <w:spacing w:val="12"/>
        </w:rPr>
        <w:t xml:space="preserve"> </w:t>
      </w:r>
      <w:r>
        <w:t>release</w:t>
      </w:r>
      <w:r>
        <w:rPr>
          <w:spacing w:val="15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 xml:space="preserve">threads. </w:t>
      </w:r>
      <w:r>
        <w:rPr>
          <w:spacing w:val="20"/>
        </w:rPr>
        <w:t xml:space="preserve"> </w:t>
      </w:r>
      <w:r>
        <w:t>Consider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run</w:t>
      </w:r>
      <w:r>
        <w:rPr>
          <w:spacing w:val="18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of</w:t>
      </w:r>
    </w:p>
    <w:p w:rsidR="009565DE" w:rsidRDefault="009565DE">
      <w:pPr>
        <w:spacing w:before="9"/>
        <w:ind w:left="108" w:right="8380"/>
        <w:jc w:val="both"/>
      </w:pPr>
      <w:r>
        <w:pict>
          <v:group id="_x0000_s1054" style="position:absolute;left:0;text-align:left;margin-left:86.4pt;margin-top:19.5pt;width:468pt;height:0;z-index:-251663872;mso-position-horizontal-relative:page" coordorigin="1728,390" coordsize="9360,0">
            <v:shape id="_x0000_s1055" style="position:absolute;left:1728;top:390;width:9360;height:0" coordorigin="1728,390" coordsize="9360,0" path="m1728,390r9360,e" filled="f" strokeweight=".14042mm">
              <v:path arrowok="t"/>
            </v:shape>
            <w10:wrap anchorx="page"/>
          </v:group>
        </w:pict>
      </w:r>
      <w:r w:rsidR="00D51071">
        <w:t>HelloThread: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5788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 Hello!"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Thread.yield();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52" style="position:absolute;left:0;text-align:left;margin-left:86.4pt;margin-top:15.15pt;width:468pt;height:0;z-index:-251662848;mso-position-horizontal-relative:page" coordorigin="1728,303" coordsize="9360,0">
            <v:shape id="_x0000_s1053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 w:line="249" w:lineRule="auto"/>
        <w:ind w:left="108" w:right="77"/>
        <w:jc w:val="both"/>
      </w:pPr>
      <w: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 Hello</w:t>
      </w:r>
      <w:r>
        <w:rPr>
          <w:spacing w:val="-3"/>
        </w:rPr>
        <w:t xml:space="preserve"> </w:t>
      </w:r>
      <w:r>
        <w:t xml:space="preserve">is </w:t>
      </w:r>
      <w:r>
        <w:t>printed,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is yielded.</w:t>
      </w:r>
      <w:r>
        <w:rPr>
          <w:spacing w:val="10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“Hello”</w:t>
      </w:r>
      <w:r>
        <w:rPr>
          <w:spacing w:val="-5"/>
        </w:rPr>
        <w:t xml:space="preserve"> </w:t>
      </w:r>
      <w:r>
        <w:t>is foll</w:t>
      </w:r>
      <w:r>
        <w:rPr>
          <w:spacing w:val="-5"/>
        </w:rPr>
        <w:t>o</w:t>
      </w:r>
      <w:r>
        <w:t>wed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4"/>
        </w:rPr>
        <w:t xml:space="preserve"> </w:t>
      </w:r>
      <w:r>
        <w:t>if both</w:t>
      </w:r>
      <w:r>
        <w:rPr>
          <w:spacing w:val="-3"/>
        </w:rPr>
        <w:t xml:space="preserve"> </w:t>
      </w:r>
      <w:r>
        <w:t>threads are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concurrentl</w:t>
      </w:r>
      <w:r>
        <w:rPr>
          <w:spacing w:val="-13"/>
        </w:rPr>
        <w:t>y</w:t>
      </w:r>
      <w:r>
        <w:t>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9565DE">
      <w:pPr>
        <w:spacing w:line="249" w:lineRule="auto"/>
        <w:ind w:left="108" w:right="77"/>
        <w:jc w:val="both"/>
      </w:pPr>
      <w:r>
        <w:pict>
          <v:group id="_x0000_s1050" style="position:absolute;left:0;text-align:left;margin-left:86.4pt;margin-top:54.9pt;width:468pt;height:0;z-index:-251661824;mso-position-horizontal-relative:page" coordorigin="1728,1098" coordsize="9360,0">
            <v:shape id="_x0000_s1051" style="position:absolute;left:1728;top:1098;width:9360;height:0" coordorigin="1728,1098" coordsize="9360,0" path="m1728,1098r9360,e" filled="f" strokeweight=".14042mm">
              <v:path arrowok="t"/>
            </v:shape>
            <w10:wrap anchorx="page"/>
          </v:group>
        </w:pict>
      </w:r>
      <w:r w:rsidR="00D51071">
        <w:t xml:space="preserve">Sleep: 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11"/>
        </w:rPr>
        <w:t xml:space="preserve"> </w:t>
      </w:r>
      <w:r w:rsidR="00D51071">
        <w:t>sleep(long</w:t>
      </w:r>
      <w:r w:rsidR="00D51071">
        <w:rPr>
          <w:spacing w:val="6"/>
        </w:rPr>
        <w:t xml:space="preserve"> </w:t>
      </w:r>
      <w:r w:rsidR="00D51071">
        <w:t>mills)</w:t>
      </w:r>
      <w:r w:rsidR="00D51071">
        <w:rPr>
          <w:spacing w:val="10"/>
        </w:rPr>
        <w:t xml:space="preserve"> </w:t>
      </w:r>
      <w:r w:rsidR="00D51071">
        <w:t>method</w:t>
      </w:r>
      <w:r w:rsidR="00D51071">
        <w:rPr>
          <w:spacing w:val="8"/>
        </w:rPr>
        <w:t xml:space="preserve"> </w:t>
      </w:r>
      <w:r w:rsidR="00D51071">
        <w:t>puts</w:t>
      </w:r>
      <w:r w:rsidR="00D51071">
        <w:rPr>
          <w:spacing w:val="11"/>
        </w:rPr>
        <w:t xml:space="preserve"> </w:t>
      </w:r>
      <w:r w:rsidR="00D51071">
        <w:t>the</w:t>
      </w:r>
      <w:r w:rsidR="00D51071">
        <w:rPr>
          <w:spacing w:val="12"/>
        </w:rPr>
        <w:t xml:space="preserve"> </w:t>
      </w:r>
      <w:r w:rsidR="00D51071">
        <w:t>thread</w:t>
      </w:r>
      <w:r w:rsidR="00D51071">
        <w:rPr>
          <w:spacing w:val="9"/>
        </w:rPr>
        <w:t xml:space="preserve"> </w:t>
      </w:r>
      <w:r w:rsidR="00D51071">
        <w:t>to</w:t>
      </w:r>
      <w:r w:rsidR="00D51071">
        <w:rPr>
          <w:spacing w:val="13"/>
        </w:rPr>
        <w:t xml:space="preserve"> </w:t>
      </w:r>
      <w:r w:rsidR="00D51071">
        <w:t>sleep</w:t>
      </w:r>
      <w:r w:rsidR="00D51071">
        <w:rPr>
          <w:spacing w:val="10"/>
        </w:rPr>
        <w:t xml:space="preserve"> </w:t>
      </w:r>
      <w:r w:rsidR="00D51071">
        <w:t>for</w:t>
      </w:r>
      <w:r w:rsidR="00D51071">
        <w:rPr>
          <w:spacing w:val="12"/>
        </w:rPr>
        <w:t xml:space="preserve"> </w:t>
      </w:r>
      <w:r w:rsidR="00D51071">
        <w:t>the</w:t>
      </w:r>
      <w:r w:rsidR="00D51071">
        <w:rPr>
          <w:spacing w:val="12"/>
        </w:rPr>
        <w:t xml:space="preserve"> </w:t>
      </w:r>
      <w:r w:rsidR="00D51071">
        <w:t>specified time</w:t>
      </w:r>
      <w:r w:rsidR="00D51071">
        <w:rPr>
          <w:spacing w:val="11"/>
        </w:rPr>
        <w:t xml:space="preserve"> </w:t>
      </w:r>
      <w:r w:rsidR="00D51071">
        <w:t>in</w:t>
      </w:r>
      <w:r w:rsidR="00D51071">
        <w:rPr>
          <w:spacing w:val="13"/>
        </w:rPr>
        <w:t xml:space="preserve"> </w:t>
      </w:r>
      <w:r w:rsidR="00D51071">
        <w:t>milliseconds</w:t>
      </w:r>
      <w:r w:rsidR="00D51071">
        <w:rPr>
          <w:spacing w:val="4"/>
        </w:rPr>
        <w:t xml:space="preserve"> </w:t>
      </w:r>
      <w:r w:rsidR="00D51071">
        <w:t>to</w:t>
      </w:r>
      <w:r w:rsidR="00D51071">
        <w:rPr>
          <w:spacing w:val="13"/>
        </w:rPr>
        <w:t xml:space="preserve"> </w:t>
      </w:r>
      <w:r w:rsidR="00D51071">
        <w:t>all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10"/>
        </w:rPr>
        <w:t xml:space="preserve"> </w:t>
      </w:r>
      <w:r w:rsidR="00D51071">
        <w:t>other threads to</w:t>
      </w:r>
      <w:r w:rsidR="00D51071">
        <w:rPr>
          <w:spacing w:val="5"/>
        </w:rPr>
        <w:t xml:space="preserve"> </w:t>
      </w:r>
      <w:r w:rsidR="00D51071">
        <w:rPr>
          <w:spacing w:val="-3"/>
        </w:rPr>
        <w:t>ex</w:t>
      </w:r>
      <w:r w:rsidR="00D51071">
        <w:t>ecute.</w:t>
      </w:r>
      <w:r w:rsidR="00D51071">
        <w:rPr>
          <w:spacing w:val="25"/>
        </w:rPr>
        <w:t xml:space="preserve"> </w:t>
      </w:r>
      <w:r w:rsidR="00D51071">
        <w:t>There</w:t>
      </w:r>
      <w:r w:rsidR="00D51071">
        <w:rPr>
          <w:spacing w:val="2"/>
        </w:rPr>
        <w:t xml:space="preserve"> </w:t>
      </w:r>
      <w:r w:rsidR="00D51071">
        <w:t>is</w:t>
      </w:r>
      <w:r w:rsidR="00D51071">
        <w:rPr>
          <w:spacing w:val="5"/>
        </w:rPr>
        <w:t xml:space="preserve"> </w:t>
      </w:r>
      <w:r w:rsidR="00D51071">
        <w:t>a</w:t>
      </w:r>
      <w:r w:rsidR="00D51071">
        <w:rPr>
          <w:spacing w:val="5"/>
        </w:rPr>
        <w:t xml:space="preserve"> </w:t>
      </w:r>
      <w:r w:rsidR="00D51071">
        <w:t>possibility</w:t>
      </w:r>
      <w:r w:rsidR="00D51071">
        <w:rPr>
          <w:spacing w:val="-1"/>
        </w:rPr>
        <w:t xml:space="preserve"> </w:t>
      </w:r>
      <w:r w:rsidR="00D51071">
        <w:t>that</w:t>
      </w:r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period</w:t>
      </w:r>
      <w:r w:rsidR="00D51071">
        <w:rPr>
          <w:spacing w:val="1"/>
        </w:rPr>
        <w:t xml:space="preserve"> </w:t>
      </w:r>
      <w:r w:rsidR="00D51071">
        <w:t>can</w:t>
      </w:r>
      <w:r w:rsidR="00D51071">
        <w:rPr>
          <w:spacing w:val="4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terminated</w:t>
      </w:r>
      <w:r w:rsidR="00D51071">
        <w:rPr>
          <w:spacing w:val="-2"/>
        </w:rPr>
        <w:t xml:space="preserve"> </w:t>
      </w:r>
      <w:r w:rsidR="00D51071">
        <w:t>by</w:t>
      </w:r>
      <w:r w:rsidR="00D51071">
        <w:rPr>
          <w:spacing w:val="4"/>
        </w:rPr>
        <w:t xml:space="preserve"> </w:t>
      </w:r>
      <w:r w:rsidR="00D51071">
        <w:t>interrupts, therefore</w:t>
      </w:r>
      <w:r w:rsidR="00D51071">
        <w:rPr>
          <w:spacing w:val="-1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function calling</w:t>
      </w:r>
      <w:r w:rsidR="00D51071">
        <w:rPr>
          <w:spacing w:val="1"/>
        </w:rPr>
        <w:t xml:space="preserve"> </w:t>
      </w:r>
      <w:r w:rsidR="00D51071">
        <w:t>the</w:t>
      </w:r>
      <w:r w:rsidR="00D51071">
        <w:rPr>
          <w:spacing w:val="4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function</w:t>
      </w:r>
      <w:r w:rsidR="00D51071">
        <w:rPr>
          <w:spacing w:val="-1"/>
        </w:rPr>
        <w:t xml:space="preserve"> </w:t>
      </w:r>
      <w:r w:rsidR="00D51071">
        <w:t>should</w:t>
      </w:r>
      <w:r w:rsidR="00D51071">
        <w:rPr>
          <w:spacing w:val="1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declared</w:t>
      </w:r>
      <w:r w:rsidR="00D51071">
        <w:rPr>
          <w:spacing w:val="-1"/>
        </w:rPr>
        <w:t xml:space="preserve"> </w:t>
      </w:r>
      <w:r w:rsidR="00D51071">
        <w:t>to</w:t>
      </w:r>
      <w:r w:rsidR="00D51071">
        <w:rPr>
          <w:spacing w:val="4"/>
        </w:rPr>
        <w:t xml:space="preserve"> </w:t>
      </w:r>
      <w:r w:rsidR="00D51071">
        <w:t>thr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1"/>
        </w:rPr>
        <w:t xml:space="preserve"> </w:t>
      </w:r>
      <w:r w:rsidR="00D51071">
        <w:t>InterruptedException</w:t>
      </w:r>
      <w:r w:rsidR="00D51071">
        <w:rPr>
          <w:spacing w:val="-11"/>
        </w:rPr>
        <w:t xml:space="preserve"> </w:t>
      </w:r>
      <w:r w:rsidR="00D51071">
        <w:t>or</w:t>
      </w:r>
      <w:r w:rsidR="00D51071">
        <w:rPr>
          <w:spacing w:val="4"/>
        </w:rPr>
        <w:t xml:space="preserve"> </w:t>
      </w:r>
      <w:r w:rsidR="00D51071">
        <w:t>the</w:t>
      </w:r>
      <w:r w:rsidR="00D51071">
        <w:rPr>
          <w:spacing w:val="4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function</w:t>
      </w:r>
      <w:r w:rsidR="00D51071">
        <w:rPr>
          <w:spacing w:val="-1"/>
        </w:rPr>
        <w:t xml:space="preserve"> </w:t>
      </w:r>
      <w:r w:rsidR="00D51071">
        <w:t>should</w:t>
      </w:r>
      <w:r w:rsidR="00D51071">
        <w:rPr>
          <w:spacing w:val="1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enclosed inside</w:t>
      </w:r>
      <w:r w:rsidR="00D51071">
        <w:rPr>
          <w:spacing w:val="-5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try-catch</w:t>
      </w:r>
      <w:r w:rsidR="00D51071">
        <w:rPr>
          <w:spacing w:val="-7"/>
        </w:rPr>
        <w:t xml:space="preserve"> </w:t>
      </w:r>
      <w:r w:rsidR="00D51071">
        <w:t>block.</w:t>
      </w:r>
      <w:r w:rsidR="00D51071">
        <w:rPr>
          <w:spacing w:val="7"/>
        </w:rPr>
        <w:t xml:space="preserve"> </w:t>
      </w:r>
      <w:r w:rsidR="00D51071">
        <w:t>Consider</w:t>
      </w:r>
      <w:r w:rsidR="00D51071">
        <w:rPr>
          <w:spacing w:val="-7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run</w:t>
      </w:r>
      <w:r w:rsidR="00D51071">
        <w:rPr>
          <w:spacing w:val="-3"/>
        </w:rPr>
        <w:t xml:space="preserve"> </w:t>
      </w:r>
      <w:r w:rsidR="00D51071">
        <w:t>method</w:t>
      </w:r>
      <w:r w:rsidR="00D51071">
        <w:rPr>
          <w:spacing w:val="-6"/>
        </w:rPr>
        <w:t xml:space="preserve"> </w:t>
      </w:r>
      <w:r w:rsidR="00D51071">
        <w:t>of</w:t>
      </w:r>
      <w:r w:rsidR="00D51071">
        <w:rPr>
          <w:spacing w:val="-2"/>
        </w:rPr>
        <w:t xml:space="preserve"> </w:t>
      </w:r>
      <w:r w:rsidR="00D51071">
        <w:t>HelloThread.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72" w:right="7647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(i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&gt;=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5)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; Thread.sleep(1000);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(InterruptedException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4" w:line="240" w:lineRule="exact"/>
        <w:rPr>
          <w:sz w:val="24"/>
          <w:szCs w:val="24"/>
        </w:rPr>
      </w:pPr>
    </w:p>
    <w:p w:rsidR="009565DE" w:rsidRDefault="00D51071">
      <w:pPr>
        <w:spacing w:before="26"/>
        <w:ind w:left="108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w w:val="111"/>
        </w:rPr>
        <w:t>(i&gt;=</w:t>
      </w:r>
      <w:r>
        <w:rPr>
          <w:spacing w:val="-4"/>
          <w:w w:val="111"/>
        </w:rPr>
        <w:t xml:space="preserve"> </w:t>
      </w:r>
      <w:r>
        <w:t>5),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HelloThread</w:t>
      </w:r>
      <w:r>
        <w:rPr>
          <w:spacing w:val="-11"/>
        </w:rPr>
        <w:t>’</w:t>
      </w:r>
      <w:r>
        <w:t>s</w:t>
      </w:r>
      <w:r>
        <w:rPr>
          <w:spacing w:val="-1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second.</w:t>
      </w:r>
    </w:p>
    <w:p w:rsidR="009565DE" w:rsidRDefault="009565DE">
      <w:pPr>
        <w:spacing w:before="2" w:line="180" w:lineRule="exact"/>
        <w:rPr>
          <w:sz w:val="19"/>
          <w:szCs w:val="19"/>
        </w:rPr>
      </w:pPr>
    </w:p>
    <w:p w:rsidR="009565DE" w:rsidRDefault="009565DE">
      <w:pPr>
        <w:spacing w:line="200" w:lineRule="exact"/>
      </w:pPr>
    </w:p>
    <w:p w:rsidR="009565DE" w:rsidRDefault="009565DE">
      <w:pPr>
        <w:ind w:left="108"/>
      </w:pPr>
      <w:r>
        <w:pict>
          <v:group id="_x0000_s1048" style="position:absolute;left:0;text-align:left;margin-left:86.4pt;margin-top:19.05pt;width:468pt;height:0;z-index:-251660800;mso-position-horizontal-relative:page" coordorigin="1728,381" coordsize="9360,0">
            <v:shape id="_x0000_s1049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rPr>
          <w:spacing w:val="-3"/>
          <w:w w:val="108"/>
        </w:rPr>
        <w:t>J</w:t>
      </w:r>
      <w:r w:rsidR="00D51071">
        <w:rPr>
          <w:w w:val="108"/>
        </w:rPr>
        <w:t>oin:</w:t>
      </w:r>
      <w:r w:rsidR="00D51071">
        <w:rPr>
          <w:spacing w:val="9"/>
          <w:w w:val="108"/>
        </w:rPr>
        <w:t xml:space="preserve"> </w:t>
      </w:r>
      <w:r w:rsidR="00D51071">
        <w:rPr>
          <w:spacing w:val="-22"/>
        </w:rPr>
        <w:t>Y</w:t>
      </w:r>
      <w:r w:rsidR="00D51071">
        <w:t>ou</w:t>
      </w:r>
      <w:r w:rsidR="00D51071">
        <w:rPr>
          <w:spacing w:val="-3"/>
        </w:rPr>
        <w:t xml:space="preserve"> </w:t>
      </w:r>
      <w:r w:rsidR="00D51071">
        <w:t>can</w:t>
      </w:r>
      <w:r w:rsidR="00D51071">
        <w:rPr>
          <w:spacing w:val="-3"/>
        </w:rPr>
        <w:t xml:space="preserve"> </w:t>
      </w:r>
      <w:r w:rsidR="00D51071">
        <w:t>use</w:t>
      </w:r>
      <w:r w:rsidR="00D51071">
        <w:rPr>
          <w:spacing w:val="-3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join()</w:t>
      </w:r>
      <w:r w:rsidR="00D51071">
        <w:rPr>
          <w:spacing w:val="-4"/>
        </w:rPr>
        <w:t xml:space="preserve"> </w:t>
      </w:r>
      <w:r w:rsidR="00D51071">
        <w:t>method</w:t>
      </w:r>
      <w:r w:rsidR="00D51071">
        <w:rPr>
          <w:spacing w:val="-6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force</w:t>
      </w:r>
      <w:r w:rsidR="00D51071">
        <w:rPr>
          <w:spacing w:val="-4"/>
        </w:rPr>
        <w:t xml:space="preserve"> </w:t>
      </w:r>
      <w:r w:rsidR="00D51071">
        <w:t>one</w:t>
      </w:r>
      <w:r w:rsidR="00D51071">
        <w:rPr>
          <w:spacing w:val="-3"/>
        </w:rPr>
        <w:t xml:space="preserve"> </w:t>
      </w:r>
      <w:r w:rsidR="00D51071">
        <w:t>thread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w</w:t>
      </w:r>
      <w:r w:rsidR="00D51071">
        <w:t>ait</w:t>
      </w:r>
      <w:r w:rsidR="00D51071">
        <w:rPr>
          <w:spacing w:val="-3"/>
        </w:rPr>
        <w:t xml:space="preserve"> </w:t>
      </w:r>
      <w:r w:rsidR="00D51071">
        <w:t>for</w:t>
      </w:r>
      <w:r w:rsidR="00D51071">
        <w:rPr>
          <w:spacing w:val="-2"/>
        </w:rPr>
        <w:t xml:space="preserve"> </w:t>
      </w:r>
      <w:r w:rsidR="00D51071">
        <w:t>another</w:t>
      </w:r>
      <w:r w:rsidR="00D51071">
        <w:rPr>
          <w:spacing w:val="-6"/>
        </w:rPr>
        <w:t xml:space="preserve"> </w:t>
      </w:r>
      <w:r w:rsidR="00D51071">
        <w:t>thread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finish.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75" w:right="7650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HeyThread </w:t>
      </w:r>
      <w:r>
        <w:rPr>
          <w:rFonts w:ascii="Consolas" w:eastAsia="Consolas" w:hAnsi="Consolas" w:cs="Consolas"/>
          <w:sz w:val="18"/>
          <w:szCs w:val="18"/>
        </w:rPr>
        <w:t>ht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HeyThread();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ht.start();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(i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5)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line="200" w:lineRule="exact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ht.join();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(InterruptedException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46" style="position:absolute;left:0;text-align:left;margin-left:86.4pt;margin-top:15.15pt;width:468pt;height:0;z-index:-251659776;mso-position-horizontal-relative:page" coordorigin="1728,303" coordsize="9360,0">
            <v:shape id="_x0000_s104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218"/>
        <w:jc w:val="both"/>
      </w:pPr>
      <w:r>
        <w:t>A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  <w:r>
        <w:rPr>
          <w:spacing w:val="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“Hello”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spacing w:line="249" w:lineRule="auto"/>
        <w:ind w:left="108" w:right="77"/>
        <w:jc w:val="both"/>
      </w:pP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8"/>
          <w:w w:val="110"/>
        </w:rPr>
        <w:t xml:space="preserve"> </w:t>
      </w:r>
      <w:r>
        <w:rPr>
          <w:w w:val="110"/>
        </w:rPr>
        <w:t>Priority:</w:t>
      </w:r>
      <w:r>
        <w:rPr>
          <w:spacing w:val="27"/>
          <w:w w:val="110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2"/>
        </w:rPr>
        <w:t xml:space="preserve"> </w:t>
      </w:r>
      <w:r>
        <w:t xml:space="preserve">assigns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priorit</w:t>
      </w:r>
      <w:r>
        <w:rPr>
          <w:spacing w:val="-13"/>
        </w:rPr>
        <w:t>y</w:t>
      </w:r>
      <w:r>
        <w:t xml:space="preserve">. 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>f</w:t>
      </w:r>
      <w:r>
        <w:t>ault,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thread inherits the</w:t>
      </w:r>
      <w:r>
        <w:rPr>
          <w:spacing w:val="4"/>
        </w:rPr>
        <w:t xml:space="preserve"> </w:t>
      </w:r>
      <w:r>
        <w:t>priority 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that sp</w:t>
      </w:r>
      <w:r>
        <w:rPr>
          <w:spacing w:val="-3"/>
        </w:rPr>
        <w:t>a</w:t>
      </w:r>
      <w:r>
        <w:t>wned</w:t>
      </w:r>
      <w:r>
        <w:rPr>
          <w:spacing w:val="6"/>
        </w:rPr>
        <w:t xml:space="preserve"> </w:t>
      </w:r>
      <w:r>
        <w:t xml:space="preserve">it.  </w:t>
      </w:r>
      <w:r>
        <w:rPr>
          <w:spacing w:val="-22"/>
        </w:rPr>
        <w:t>Y</w:t>
      </w:r>
      <w:r>
        <w:t>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increase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decrease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priority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10"/>
        </w:rPr>
        <w:t xml:space="preserve"> </w:t>
      </w:r>
      <w:r>
        <w:t>thread</w:t>
      </w:r>
      <w:r>
        <w:rPr>
          <w:spacing w:val="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setPriority()</w:t>
      </w:r>
      <w:r>
        <w:rPr>
          <w:spacing w:val="3"/>
        </w:rPr>
        <w:t xml:space="preserve"> </w:t>
      </w:r>
      <w:r>
        <w:t>method,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10"/>
        </w:rPr>
        <w:t xml:space="preserve"> </w:t>
      </w:r>
      <w:r>
        <w:t>can get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thread</w:t>
      </w:r>
      <w:r>
        <w:rPr>
          <w:spacing w:val="-11"/>
        </w:rPr>
        <w:t>’</w:t>
      </w:r>
      <w:r>
        <w:t>s</w:t>
      </w:r>
      <w:r>
        <w:rPr>
          <w:spacing w:val="2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getPriority()</w:t>
      </w:r>
      <w:r>
        <w:rPr>
          <w:spacing w:val="-2"/>
        </w:rPr>
        <w:t xml:space="preserve"> </w:t>
      </w:r>
      <w:r>
        <w:t>method.</w:t>
      </w:r>
      <w:r>
        <w:rPr>
          <w:spacing w:val="31"/>
        </w:rPr>
        <w:t xml:space="preserve"> </w:t>
      </w:r>
      <w:r>
        <w:t>Priorities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ranging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10.</w:t>
      </w:r>
      <w:r>
        <w:rPr>
          <w:spacing w:val="3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Thread class</w:t>
      </w:r>
      <w:r>
        <w:rPr>
          <w:spacing w:val="11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</w:t>
      </w:r>
      <w:r>
        <w:rPr>
          <w:spacing w:val="14"/>
        </w:rPr>
        <w:t xml:space="preserve"> </w:t>
      </w:r>
      <w:r>
        <w:t>constants</w:t>
      </w:r>
      <w:r>
        <w:rPr>
          <w:spacing w:val="9"/>
        </w:rPr>
        <w:t xml:space="preserve"> </w:t>
      </w:r>
      <w:r>
        <w:t>MIN-PRIORIT</w:t>
      </w:r>
      <w:r>
        <w:rPr>
          <w:spacing w:val="-26"/>
        </w:rPr>
        <w:t>Y</w:t>
      </w:r>
      <w:r>
        <w:t>,</w:t>
      </w:r>
      <w:r>
        <w:rPr>
          <w:spacing w:val="1"/>
        </w:rPr>
        <w:t xml:space="preserve"> </w:t>
      </w:r>
      <w:r>
        <w:t>NORM-PRIORIT</w:t>
      </w:r>
      <w:r>
        <w:rPr>
          <w:spacing w:val="-26"/>
        </w:rPr>
        <w:t>Y</w:t>
      </w:r>
      <w:r>
        <w:t>, and</w:t>
      </w:r>
      <w:r>
        <w:rPr>
          <w:spacing w:val="12"/>
        </w:rPr>
        <w:t xml:space="preserve"> </w:t>
      </w:r>
      <w:r>
        <w:t>MAX-PRIORIT</w:t>
      </w:r>
      <w:r>
        <w:rPr>
          <w:spacing w:val="-26"/>
        </w:rPr>
        <w:t>Y</w:t>
      </w:r>
      <w:r>
        <w:t>, representing</w:t>
      </w:r>
      <w:r>
        <w:rPr>
          <w:spacing w:val="7"/>
        </w:rPr>
        <w:t xml:space="preserve"> </w:t>
      </w:r>
      <w:r>
        <w:t>1,</w:t>
      </w:r>
      <w:r>
        <w:rPr>
          <w:spacing w:val="20"/>
        </w:rPr>
        <w:t xml:space="preserve"> </w:t>
      </w:r>
      <w:r>
        <w:t>5,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10, respect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Thread.NORM-PRIORIT</w:t>
      </w:r>
      <w:r>
        <w:rPr>
          <w:spacing w:val="-26"/>
        </w:rPr>
        <w:t>Y</w:t>
      </w:r>
      <w:r>
        <w:t>.</w:t>
      </w:r>
    </w:p>
    <w:p w:rsidR="009565DE" w:rsidRDefault="009565DE">
      <w:pPr>
        <w:spacing w:before="3" w:line="180" w:lineRule="exact"/>
        <w:rPr>
          <w:sz w:val="18"/>
          <w:szCs w:val="18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line="249" w:lineRule="auto"/>
        <w:ind w:left="108" w:right="77"/>
        <w:jc w:val="both"/>
      </w:pPr>
      <w:r>
        <w:t>The</w:t>
      </w:r>
      <w:r>
        <w:rPr>
          <w:spacing w:val="-7"/>
        </w:rPr>
        <w:t xml:space="preserve"> </w:t>
      </w:r>
      <w:r>
        <w:t>JVM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lw</w:t>
      </w:r>
      <w:r>
        <w:t>ays</w:t>
      </w:r>
      <w:r>
        <w:rPr>
          <w:spacing w:val="-10"/>
        </w:rPr>
        <w:t xml:space="preserve"> </w:t>
      </w:r>
      <w:r>
        <w:t>picks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runnable</w:t>
      </w:r>
      <w:r>
        <w:rPr>
          <w:spacing w:val="-11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priorit</w:t>
      </w:r>
      <w:r>
        <w:rPr>
          <w:spacing w:val="-13"/>
        </w:rPr>
        <w:t>y</w:t>
      </w:r>
      <w:r>
        <w:t>.</w:t>
      </w:r>
      <w:r>
        <w:rPr>
          <w:spacing w:val="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>e</w:t>
      </w:r>
      <w:r>
        <w:rPr>
          <w:spacing w:val="-3"/>
        </w:rPr>
        <w:t>v</w:t>
      </w:r>
      <w:r>
        <w:t>eral</w:t>
      </w:r>
      <w:r>
        <w:rPr>
          <w:spacing w:val="-10"/>
        </w:rPr>
        <w:t xml:space="preserve"> </w:t>
      </w:r>
      <w:r>
        <w:t>runnable</w:t>
      </w:r>
      <w:r>
        <w:rPr>
          <w:spacing w:val="-11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8"/>
        </w:rPr>
        <w:t xml:space="preserve"> </w:t>
      </w:r>
      <w:r>
        <w:t>equally high</w:t>
      </w:r>
      <w:r>
        <w:rPr>
          <w:spacing w:val="-2"/>
        </w:rPr>
        <w:t xml:space="preserve"> </w:t>
      </w:r>
      <w:r>
        <w:t>priorities,</w:t>
      </w:r>
      <w:r>
        <w:rPr>
          <w:spacing w:val="-5"/>
        </w:rPr>
        <w:t xml:space="preserve"> </w:t>
      </w:r>
      <w:r>
        <w:t>the CPU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 all of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 round-robin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t>ashion.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>o</w:t>
      </w:r>
      <w:r>
        <w:t>we</w:t>
      </w:r>
      <w:r>
        <w:rPr>
          <w:spacing w:val="-4"/>
        </w:rPr>
        <w:t>r</w:t>
      </w:r>
      <w:r>
        <w:t>-priority</w:t>
      </w:r>
      <w:r>
        <w:rPr>
          <w:spacing w:val="-8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 no</w:t>
      </w:r>
      <w:r>
        <w:rPr>
          <w:spacing w:val="-2"/>
        </w:rPr>
        <w:t xml:space="preserve"> </w:t>
      </w:r>
      <w:r>
        <w:t>highe</w:t>
      </w:r>
      <w:r>
        <w:rPr>
          <w:spacing w:val="-4"/>
        </w:rPr>
        <w:t>r</w:t>
      </w:r>
      <w:r>
        <w:t>-priority</w:t>
      </w:r>
      <w:r>
        <w:rPr>
          <w:spacing w:val="-1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running.</w:t>
      </w:r>
    </w:p>
    <w:p w:rsidR="009565DE" w:rsidRDefault="00D51071">
      <w:pPr>
        <w:ind w:left="1228"/>
      </w:pPr>
      <w:r>
        <w:t>ht.setPriority(Th</w:t>
      </w:r>
      <w:r>
        <w:rPr>
          <w:spacing w:val="-7"/>
        </w:rPr>
        <w:t>r</w:t>
      </w:r>
      <w:r>
        <w:t>ead.MAX-PRIORITY);</w:t>
      </w:r>
    </w:p>
    <w:p w:rsidR="009565DE" w:rsidRDefault="00D51071">
      <w:pPr>
        <w:spacing w:before="53"/>
        <w:ind w:left="108" w:right="480"/>
        <w:jc w:val="both"/>
      </w:pPr>
      <w:r>
        <w:rPr>
          <w:w w:val="109"/>
        </w:rPr>
        <w:t>Practical</w:t>
      </w:r>
      <w:r>
        <w:rPr>
          <w:spacing w:val="-4"/>
          <w:w w:val="109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ex</w:t>
      </w:r>
      <w:r>
        <w:t>ecutes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Runnable</w:t>
      </w:r>
      <w:r>
        <w:rPr>
          <w:spacing w:val="-8"/>
        </w:rPr>
        <w:t xml:space="preserve"> </w:t>
      </w:r>
      <w:r>
        <w:t>inter</w:t>
      </w:r>
      <w:r>
        <w:rPr>
          <w:spacing w:val="-2"/>
        </w:rPr>
        <w:t>f</w:t>
      </w:r>
      <w:r>
        <w:t>ace.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spacing w:line="408" w:lineRule="auto"/>
        <w:ind w:left="407" w:right="4343" w:firstLine="11"/>
      </w:pPr>
      <w:r>
        <w:t>a</w:t>
      </w:r>
      <w:r>
        <w:rPr>
          <w:spacing w:val="49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”Hello!”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and b</w:t>
      </w:r>
      <w:r>
        <w:rPr>
          <w:spacing w:val="49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”H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9565DE">
      <w:pPr>
        <w:ind w:left="108" w:right="5964"/>
        <w:jc w:val="both"/>
      </w:pPr>
      <w:r>
        <w:pict>
          <v:group id="_x0000_s1044" style="position:absolute;left:0;text-align:left;margin-left:86.4pt;margin-top:19.05pt;width:468pt;height:0;z-index:-251658752;mso-position-horizontal-relative:page" coordorigin="1728,381" coordsize="9360,0">
            <v:shape id="_x0000_s1045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1:</w:t>
      </w:r>
      <w:r w:rsidR="00D51071">
        <w:rPr>
          <w:spacing w:val="21"/>
        </w:rPr>
        <w:t xml:space="preserve"> </w:t>
      </w:r>
      <w:r w:rsidR="00D51071">
        <w:rPr>
          <w:w w:val="107"/>
        </w:rPr>
        <w:t>Implement</w:t>
      </w:r>
      <w:r w:rsidR="00D51071">
        <w:rPr>
          <w:spacing w:val="-3"/>
          <w:w w:val="10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4"/>
        </w:rPr>
        <w:t>HelloTh</w:t>
      </w:r>
      <w:r w:rsidR="00D51071">
        <w:rPr>
          <w:spacing w:val="-4"/>
          <w:w w:val="104"/>
        </w:rPr>
        <w:t>r</w:t>
      </w:r>
      <w:r w:rsidR="00D51071">
        <w:rPr>
          <w:w w:val="104"/>
        </w:rPr>
        <w:t>ead</w:t>
      </w:r>
      <w:r w:rsidR="00D51071">
        <w:rPr>
          <w:spacing w:val="28"/>
          <w:w w:val="104"/>
        </w:rPr>
        <w:t xml:space="preserve"> </w:t>
      </w:r>
      <w:r w:rsidR="00D51071">
        <w:rPr>
          <w:w w:val="104"/>
        </w:rPr>
        <w:t>class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HelloThread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Runnable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Thread.sleep(1000);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(InterruptedException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ex.printStackTrace();</w:t>
      </w:r>
    </w:p>
    <w:p w:rsidR="009565DE" w:rsidRDefault="00D51071">
      <w:pPr>
        <w:spacing w:before="8" w:line="200" w:lineRule="exact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9" w:line="180" w:lineRule="exact"/>
        <w:rPr>
          <w:sz w:val="19"/>
          <w:szCs w:val="19"/>
        </w:rPr>
      </w:pPr>
    </w:p>
    <w:p w:rsidR="009565DE" w:rsidRDefault="00D51071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}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9565DE">
      <w:pPr>
        <w:spacing w:before="20"/>
        <w:ind w:left="108"/>
      </w:pPr>
      <w:r>
        <w:pict>
          <v:group id="_x0000_s1042" style="position:absolute;left:0;text-align:left;margin-left:86.4pt;margin-top:20.05pt;width:468pt;height:0;z-index:-251657728;mso-position-horizontal-relative:page" coordorigin="1728,401" coordsize="9360,0">
            <v:shape id="_x0000_s104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2:</w:t>
      </w:r>
      <w:r w:rsidR="00D51071">
        <w:rPr>
          <w:spacing w:val="21"/>
        </w:rPr>
        <w:t xml:space="preserve"> </w:t>
      </w:r>
      <w:r w:rsidR="00D51071">
        <w:rPr>
          <w:w w:val="107"/>
        </w:rPr>
        <w:t>Implement</w:t>
      </w:r>
      <w:r w:rsidR="00D51071">
        <w:rPr>
          <w:spacing w:val="-3"/>
          <w:w w:val="10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4"/>
        </w:rPr>
        <w:t>HeyTh</w:t>
      </w:r>
      <w:r w:rsidR="00D51071">
        <w:rPr>
          <w:spacing w:val="-4"/>
          <w:w w:val="104"/>
        </w:rPr>
        <w:t>r</w:t>
      </w:r>
      <w:r w:rsidR="00D51071">
        <w:rPr>
          <w:w w:val="104"/>
        </w:rPr>
        <w:t>ead</w:t>
      </w:r>
      <w:r w:rsidR="00D51071">
        <w:rPr>
          <w:spacing w:val="31"/>
          <w:w w:val="104"/>
        </w:rPr>
        <w:t xml:space="preserve"> </w:t>
      </w:r>
      <w:r w:rsidR="00D51071">
        <w:rPr>
          <w:w w:val="104"/>
        </w:rPr>
        <w:t>class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HeyThread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505" w:hanging="339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Thread.sleep(2000);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(InterruptedException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ex.printStackTrace();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40" style="position:absolute;left:0;text-align:left;margin-left:86.4pt;margin-top:15.15pt;width:468pt;height:0;z-index:-251656704;mso-position-horizontal-relative:page" coordorigin="1728,303" coordsize="9360,0">
            <v:shape id="_x0000_s104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7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before="20"/>
        <w:ind w:left="108"/>
      </w:pPr>
      <w:r>
        <w:pict>
          <v:group id="_x0000_s1038" style="position:absolute;left:0;text-align:left;margin-left:86.4pt;margin-top:20.05pt;width:468pt;height:0;z-index:-251655680;mso-position-horizontal-relative:page" coordorigin="1728,401" coordsize="9360,0">
            <v:shape id="_x0000_s103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3:</w:t>
      </w:r>
      <w:r w:rsidR="00D51071">
        <w:rPr>
          <w:spacing w:val="21"/>
        </w:rPr>
        <w:t xml:space="preserve"> </w:t>
      </w:r>
      <w:r w:rsidR="00D51071">
        <w:rPr>
          <w:w w:val="106"/>
        </w:rPr>
        <w:t>Implementing</w:t>
      </w:r>
      <w:r w:rsidR="00D51071">
        <w:rPr>
          <w:spacing w:val="-3"/>
          <w:w w:val="106"/>
        </w:rPr>
        <w:t xml:space="preserve"> </w:t>
      </w:r>
      <w:r w:rsidR="00D51071">
        <w:t>a</w:t>
      </w:r>
      <w:r w:rsidR="00D51071">
        <w:rPr>
          <w:spacing w:val="11"/>
        </w:rPr>
        <w:t xml:space="preserve"> </w:t>
      </w:r>
      <w:r w:rsidR="00D51071">
        <w:rPr>
          <w:spacing w:val="-18"/>
        </w:rPr>
        <w:t>T</w:t>
      </w:r>
      <w:r w:rsidR="00D51071">
        <w:t>est</w:t>
      </w:r>
      <w:r w:rsidR="00D51071">
        <w:rPr>
          <w:spacing w:val="19"/>
        </w:rPr>
        <w:t xml:space="preserve"> </w:t>
      </w:r>
      <w:r w:rsidR="00D51071">
        <w:t>class</w:t>
      </w:r>
      <w:r w:rsidR="00D51071">
        <w:rPr>
          <w:spacing w:val="8"/>
        </w:rPr>
        <w:t xml:space="preserve"> </w:t>
      </w:r>
      <w:r w:rsidR="00D51071">
        <w:t>which</w:t>
      </w:r>
      <w:r w:rsidR="00D51071">
        <w:rPr>
          <w:spacing w:val="20"/>
        </w:rPr>
        <w:t xml:space="preserve"> </w:t>
      </w:r>
      <w:r w:rsidR="00D51071">
        <w:t>c</w:t>
      </w:r>
      <w:r w:rsidR="00D51071">
        <w:rPr>
          <w:spacing w:val="-4"/>
        </w:rPr>
        <w:t>r</w:t>
      </w:r>
      <w:r w:rsidR="00D51071">
        <w:t>eates</w:t>
      </w:r>
      <w:r w:rsidR="00D51071">
        <w:rPr>
          <w:spacing w:val="42"/>
        </w:rPr>
        <w:t xml:space="preserve"> </w:t>
      </w:r>
      <w:r w:rsidR="00D51071">
        <w:t>and</w:t>
      </w:r>
      <w:r w:rsidR="00D51071">
        <w:rPr>
          <w:spacing w:val="32"/>
        </w:rPr>
        <w:t xml:space="preserve"> </w:t>
      </w:r>
      <w:r w:rsidR="00D51071">
        <w:t>runs</w:t>
      </w:r>
      <w:r w:rsidR="00D51071">
        <w:rPr>
          <w:spacing w:val="41"/>
        </w:rPr>
        <w:t xml:space="preserve"> </w:t>
      </w:r>
      <w:r w:rsidR="00D51071">
        <w:t>both</w:t>
      </w:r>
      <w:r w:rsidR="00D51071">
        <w:rPr>
          <w:spacing w:val="32"/>
        </w:rPr>
        <w:t xml:space="preserve"> </w:t>
      </w:r>
      <w:r w:rsidR="00D51071">
        <w:rPr>
          <w:w w:val="119"/>
        </w:rPr>
        <w:t>th</w:t>
      </w:r>
      <w:r w:rsidR="00D51071">
        <w:rPr>
          <w:spacing w:val="-4"/>
          <w:w w:val="119"/>
        </w:rPr>
        <w:t>r</w:t>
      </w:r>
      <w:r w:rsidR="00D51071">
        <w:rPr>
          <w:w w:val="105"/>
        </w:rPr>
        <w:t>eads.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HeyThread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505" w:hanging="339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Thread.sleep(2000);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(InterruptedException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ex.printStackTrace();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36" style="position:absolute;left:0;text-align:left;margin-left:86.4pt;margin-top:15.15pt;width:468pt;height:0;z-index:-251654656;mso-position-horizontal-relative:page" coordorigin="1728,303" coordsize="9360,0">
            <v:shape id="_x0000_s103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2932"/>
        <w:jc w:val="both"/>
      </w:pPr>
      <w:r>
        <w:rPr>
          <w:w w:val="109"/>
        </w:rPr>
        <w:t>Practical</w:t>
      </w:r>
      <w:r>
        <w:rPr>
          <w:spacing w:val="-4"/>
          <w:w w:val="109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Multithreaded</w:t>
      </w:r>
      <w:r>
        <w:rPr>
          <w:spacing w:val="-1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9565DE" w:rsidRDefault="00D51071">
      <w:pPr>
        <w:spacing w:before="9" w:line="249" w:lineRule="auto"/>
        <w:ind w:left="108" w:right="77"/>
        <w:jc w:val="both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5"/>
        </w:rPr>
        <w:t xml:space="preserve"> </w:t>
      </w:r>
      <w:r>
        <w:t>program,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request 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separate thread.</w:t>
      </w:r>
      <w:r>
        <w:rPr>
          <w:spacing w:val="2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2"/>
        </w:rPr>
        <w:t xml:space="preserve"> </w:t>
      </w:r>
      <w:r>
        <w:t>simply</w:t>
      </w:r>
      <w:r>
        <w:rPr>
          <w:spacing w:val="2"/>
        </w:rPr>
        <w:t xml:space="preserve"> </w:t>
      </w:r>
      <w:r>
        <w:t>listens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connection, accept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pass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handle the</w:t>
      </w:r>
      <w:r>
        <w:rPr>
          <w:spacing w:val="-2"/>
        </w:rPr>
        <w:t xml:space="preserve"> </w:t>
      </w:r>
      <w:r>
        <w:t>communication.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9565DE">
      <w:pPr>
        <w:ind w:left="108" w:right="6499"/>
        <w:jc w:val="both"/>
      </w:pPr>
      <w:r>
        <w:pict>
          <v:group id="_x0000_s1034" style="position:absolute;left:0;text-align:left;margin-left:86.4pt;margin-top:19.05pt;width:468pt;height:0;z-index:-251653632;mso-position-horizontal-relative:page" coordorigin="1728,381" coordsize="9360,0">
            <v:shape id="_x0000_s1035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1:</w:t>
      </w:r>
      <w:r w:rsidR="00D51071">
        <w:rPr>
          <w:spacing w:val="21"/>
        </w:rPr>
        <w:t xml:space="preserve"> </w:t>
      </w:r>
      <w:r w:rsidR="00D51071">
        <w:t>Modifying</w:t>
      </w:r>
      <w:r w:rsidR="00D51071">
        <w:rPr>
          <w:spacing w:val="26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t>main</w:t>
      </w:r>
      <w:r w:rsidR="00D51071">
        <w:rPr>
          <w:spacing w:val="32"/>
        </w:rPr>
        <w:t xml:space="preserve"> </w:t>
      </w:r>
      <w:r w:rsidR="00D51071">
        <w:rPr>
          <w:w w:val="109"/>
        </w:rPr>
        <w:t>se</w:t>
      </w:r>
      <w:r w:rsidR="00D51071">
        <w:rPr>
          <w:spacing w:val="-2"/>
          <w:w w:val="109"/>
        </w:rPr>
        <w:t>r</w:t>
      </w:r>
      <w:r w:rsidR="00D51071">
        <w:rPr>
          <w:spacing w:val="-2"/>
          <w:w w:val="99"/>
        </w:rPr>
        <w:t>v</w:t>
      </w:r>
      <w:r w:rsidR="00D51071">
        <w:rPr>
          <w:w w:val="114"/>
        </w:rPr>
        <w:t>e</w:t>
      </w:r>
      <w:r w:rsidR="00D51071">
        <w:rPr>
          <w:spacing w:val="-20"/>
          <w:w w:val="114"/>
        </w:rPr>
        <w:t>r</w:t>
      </w:r>
      <w:r w:rsidR="00D51071">
        <w:rPr>
          <w:w w:val="99"/>
        </w:rPr>
        <w:t>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 w:line="249" w:lineRule="auto"/>
        <w:ind w:left="108" w:right="774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java.net.*; </w:t>
      </w: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java.io.*;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ChatServer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33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ServerSocket </w:t>
      </w:r>
      <w:r>
        <w:rPr>
          <w:rFonts w:ascii="Consolas" w:eastAsia="Consolas" w:hAnsi="Consolas" w:cs="Consolas"/>
          <w:sz w:val="18"/>
          <w:szCs w:val="18"/>
        </w:rPr>
        <w:t>server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ServerSocket(8000);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"Waiting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connect.."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line="200" w:lineRule="exact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ServerThread(server.accept()).start();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9565DE">
      <w:pPr>
        <w:spacing w:before="20"/>
        <w:ind w:left="108"/>
      </w:pPr>
      <w:r>
        <w:pict>
          <v:group id="_x0000_s1032" style="position:absolute;left:0;text-align:left;margin-left:86.4pt;margin-top:20.05pt;width:468pt;height:0;z-index:-251652608;mso-position-horizontal-relative:page" coordorigin="1728,401" coordsize="9360,0">
            <v:shape id="_x0000_s103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2:</w:t>
      </w:r>
      <w:r w:rsidR="00D51071">
        <w:rPr>
          <w:spacing w:val="21"/>
        </w:rPr>
        <w:t xml:space="preserve"> </w:t>
      </w:r>
      <w:r w:rsidR="00D51071">
        <w:rPr>
          <w:w w:val="108"/>
        </w:rPr>
        <w:t>C</w:t>
      </w:r>
      <w:r w:rsidR="00D51071">
        <w:rPr>
          <w:spacing w:val="-4"/>
          <w:w w:val="108"/>
        </w:rPr>
        <w:t>r</w:t>
      </w:r>
      <w:r w:rsidR="00D51071">
        <w:rPr>
          <w:w w:val="108"/>
        </w:rPr>
        <w:t>eating</w:t>
      </w:r>
      <w:r w:rsidR="00D51071">
        <w:rPr>
          <w:spacing w:val="3"/>
          <w:w w:val="108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10"/>
        </w:rPr>
        <w:t>th</w:t>
      </w:r>
      <w:r w:rsidR="00D51071">
        <w:rPr>
          <w:spacing w:val="-4"/>
          <w:w w:val="110"/>
        </w:rPr>
        <w:t>r</w:t>
      </w:r>
      <w:r w:rsidR="00D51071">
        <w:rPr>
          <w:w w:val="110"/>
        </w:rPr>
        <w:t>eaded</w:t>
      </w:r>
      <w:r w:rsidR="00D51071">
        <w:rPr>
          <w:spacing w:val="-3"/>
          <w:w w:val="110"/>
        </w:rPr>
        <w:t xml:space="preserve"> </w:t>
      </w:r>
      <w:r w:rsidR="00D51071">
        <w:t>se</w:t>
      </w:r>
      <w:r w:rsidR="00D51071">
        <w:rPr>
          <w:spacing w:val="-2"/>
        </w:rPr>
        <w:t>rv</w:t>
      </w:r>
      <w:r w:rsidR="00D51071">
        <w:t>er</w:t>
      </w:r>
      <w:r w:rsidR="00D51071">
        <w:rPr>
          <w:spacing w:val="42"/>
        </w:rPr>
        <w:t xml:space="preserve"> </w:t>
      </w:r>
      <w:r w:rsidR="00D51071">
        <w:t>that</w:t>
      </w:r>
      <w:r w:rsidR="00D51071">
        <w:rPr>
          <w:spacing w:val="42"/>
        </w:rPr>
        <w:t xml:space="preserve"> </w:t>
      </w:r>
      <w:r w:rsidR="00D51071">
        <w:t>will</w:t>
      </w:r>
      <w:r w:rsidR="00D51071">
        <w:rPr>
          <w:spacing w:val="-3"/>
        </w:rPr>
        <w:t xml:space="preserve"> </w:t>
      </w:r>
      <w:r w:rsidR="00D51071">
        <w:t>handle</w:t>
      </w:r>
      <w:r w:rsidR="00D51071">
        <w:rPr>
          <w:spacing w:val="43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5"/>
        </w:rPr>
        <w:t>communication</w:t>
      </w:r>
      <w:r w:rsidR="00D51071">
        <w:rPr>
          <w:spacing w:val="-3"/>
          <w:w w:val="105"/>
        </w:rPr>
        <w:t xml:space="preserve"> </w:t>
      </w:r>
      <w:r w:rsidR="00D51071">
        <w:t>between</w:t>
      </w:r>
      <w:r w:rsidR="00D51071">
        <w:rPr>
          <w:spacing w:val="2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t>client</w:t>
      </w:r>
      <w:r w:rsidR="00D51071">
        <w:rPr>
          <w:spacing w:val="18"/>
        </w:rPr>
        <w:t xml:space="preserve"> </w:t>
      </w:r>
      <w:r w:rsidR="00D51071">
        <w:t>and</w:t>
      </w:r>
      <w:r w:rsidR="00D51071">
        <w:rPr>
          <w:spacing w:val="32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9"/>
        </w:rPr>
        <w:t>se</w:t>
      </w:r>
      <w:r w:rsidR="00D51071">
        <w:rPr>
          <w:spacing w:val="-2"/>
          <w:w w:val="109"/>
        </w:rPr>
        <w:t>r</w:t>
      </w:r>
      <w:r w:rsidR="00D51071">
        <w:rPr>
          <w:spacing w:val="-2"/>
          <w:w w:val="99"/>
        </w:rPr>
        <w:t>v</w:t>
      </w:r>
      <w:r w:rsidR="00D51071">
        <w:rPr>
          <w:w w:val="114"/>
        </w:rPr>
        <w:t>e</w:t>
      </w:r>
      <w:r w:rsidR="00D51071">
        <w:rPr>
          <w:spacing w:val="-20"/>
          <w:w w:val="114"/>
        </w:rPr>
        <w:t>r</w:t>
      </w:r>
      <w:r w:rsidR="00D51071">
        <w:rPr>
          <w:w w:val="99"/>
        </w:rPr>
        <w:t>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java.io.BufferedReader;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java.io.IOException;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java.io.InputStreamReader;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java.io.PrintWriter;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java.net.Socket;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/**</w:t>
      </w:r>
    </w:p>
    <w:p w:rsidR="009565DE" w:rsidRDefault="00D51071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</w:p>
    <w:p w:rsidR="009565DE" w:rsidRDefault="00D51071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hyperlink r:id="rId13">
        <w:r>
          <w:rPr>
            <w:rFonts w:ascii="Consolas" w:eastAsia="Consolas" w:hAnsi="Consolas" w:cs="Consolas"/>
            <w:color w:val="009900"/>
            <w:sz w:val="18"/>
            <w:szCs w:val="18"/>
          </w:rPr>
          <w:t>@author</w:t>
        </w:r>
        <w:r>
          <w:rPr>
            <w:rFonts w:ascii="Consolas" w:eastAsia="Consolas" w:hAnsi="Consolas" w:cs="Consolas"/>
            <w:color w:val="009900"/>
            <w:spacing w:val="-40"/>
            <w:sz w:val="18"/>
            <w:szCs w:val="18"/>
          </w:rPr>
          <w:t xml:space="preserve"> </w:t>
        </w:r>
        <w:r>
          <w:rPr>
            <w:rFonts w:ascii="Consolas" w:eastAsia="Consolas" w:hAnsi="Consolas" w:cs="Consolas"/>
            <w:color w:val="009900"/>
            <w:sz w:val="18"/>
            <w:szCs w:val="18"/>
          </w:rPr>
          <w:t>Fuad</w:t>
        </w:r>
      </w:hyperlink>
    </w:p>
    <w:p w:rsidR="009565DE" w:rsidRDefault="00D51071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*/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ServerThread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13" w:right="6369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private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Socket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socket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ServerThread(Socket </w:t>
      </w:r>
      <w:r>
        <w:rPr>
          <w:rFonts w:ascii="Consolas" w:eastAsia="Consolas" w:hAnsi="Consolas" w:cs="Consolas"/>
          <w:color w:val="000000"/>
          <w:sz w:val="18"/>
          <w:szCs w:val="18"/>
        </w:rPr>
        <w:t>socket)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752" w:right="6784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this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.socket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socket;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15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InputStreamReader(System.in)); PrintWriter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PrintWriter(socket.getOutputStream(),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spacing w:line="249" w:lineRule="auto"/>
        <w:ind w:left="1125" w:right="23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InputStreamReader(socket.getInputStream()));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receive, </w:t>
      </w:r>
      <w:r>
        <w:rPr>
          <w:rFonts w:ascii="Consolas" w:eastAsia="Consolas" w:hAnsi="Consolas" w:cs="Consolas"/>
          <w:color w:val="000000"/>
          <w:sz w:val="18"/>
          <w:szCs w:val="18"/>
        </w:rPr>
        <w:t>send;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37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receive</w:t>
      </w:r>
      <w:r>
        <w:rPr>
          <w:rFonts w:ascii="Consolas" w:eastAsia="Consolas" w:hAnsi="Consolas" w:cs="Consolas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in.readLine(); </w:t>
      </w: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receive);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(receive.equals(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464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send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out.println(send);</w:t>
      </w:r>
    </w:p>
    <w:p w:rsidR="009565DE" w:rsidRDefault="00D51071">
      <w:pPr>
        <w:spacing w:line="249" w:lineRule="auto"/>
        <w:ind w:left="1125" w:right="70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br.close(); in.close(); out.close();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socket.close();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(IOException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30" style="position:absolute;left:0;text-align:left;margin-left:86.4pt;margin-top:15.15pt;width:468pt;height:0;z-index:-251651584;mso-position-horizontal-relative:page" coordorigin="1728,303" coordsize="9360,0">
            <v:shape id="_x0000_s103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7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before="20"/>
        <w:ind w:left="108"/>
      </w:pPr>
      <w:r>
        <w:pict>
          <v:group id="_x0000_s1028" style="position:absolute;left:0;text-align:left;margin-left:86.4pt;margin-top:20.05pt;width:468pt;height:0;z-index:-251650560;mso-position-horizontal-relative:page" coordorigin="1728,401" coordsize="9360,0">
            <v:shape id="_x0000_s102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3:</w:t>
      </w:r>
      <w:r w:rsidR="00D51071">
        <w:rPr>
          <w:spacing w:val="21"/>
        </w:rPr>
        <w:t xml:space="preserve"> </w:t>
      </w:r>
      <w:r w:rsidR="00D51071">
        <w:t>C</w:t>
      </w:r>
      <w:r w:rsidR="00D51071">
        <w:rPr>
          <w:spacing w:val="-4"/>
        </w:rPr>
        <w:t>r</w:t>
      </w:r>
      <w:r w:rsidR="00D51071">
        <w:t xml:space="preserve">eate </w:t>
      </w:r>
      <w:r w:rsidR="00D51071">
        <w:rPr>
          <w:spacing w:val="1"/>
        </w:rPr>
        <w:t xml:space="preserve"> </w:t>
      </w:r>
      <w:r w:rsidR="00D51071">
        <w:t>chat</w:t>
      </w:r>
      <w:r w:rsidR="00D51071">
        <w:rPr>
          <w:spacing w:val="30"/>
        </w:rPr>
        <w:t xml:space="preserve"> </w:t>
      </w:r>
      <w:r w:rsidR="00D51071">
        <w:rPr>
          <w:w w:val="104"/>
        </w:rPr>
        <w:t>client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72" w:right="7742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java.net.*;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75" w:right="7744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ChatClient 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  <w:sectPr w:rsidR="009565DE">
          <w:headerReference w:type="default" r:id="rId14"/>
          <w:footerReference w:type="default" r:id="rId15"/>
          <w:pgSz w:w="12240" w:h="15840"/>
          <w:pgMar w:top="860" w:right="1040" w:bottom="280" w:left="1620" w:header="662" w:footer="0" w:gutter="0"/>
          <w:pgNumType w:start="6"/>
          <w:cols w:space="720"/>
        </w:sect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3" w:line="260" w:lineRule="exact"/>
        <w:rPr>
          <w:sz w:val="26"/>
          <w:szCs w:val="26"/>
        </w:rPr>
      </w:pPr>
    </w:p>
    <w:p w:rsidR="009565DE" w:rsidRDefault="00D51071">
      <w:pPr>
        <w:spacing w:before="29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"Localhost"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00"/>
          <w:sz w:val="18"/>
          <w:szCs w:val="18"/>
        </w:rPr>
        <w:t>8000);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sz w:val="18"/>
          <w:szCs w:val="18"/>
        </w:rPr>
        <w:t>InputStreamReader(System.in));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183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PrintWriter </w:t>
      </w:r>
      <w:r>
        <w:rPr>
          <w:rFonts w:ascii="Consolas" w:eastAsia="Consolas" w:hAnsi="Consolas" w:cs="Consolas"/>
          <w:sz w:val="18"/>
          <w:szCs w:val="18"/>
        </w:rPr>
        <w:t>out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PrintWriter(connection.getOutputStream(),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</w:p>
    <w:p w:rsidR="009565DE" w:rsidRDefault="00D51071">
      <w:pPr>
        <w:spacing w:line="249" w:lineRule="auto"/>
        <w:ind w:left="1125" w:right="3506" w:firstLine="3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InputStreamReader(connection.getInputStream())); </w:t>
      </w: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msg;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"To </w:t>
      </w:r>
      <w:r>
        <w:rPr>
          <w:rFonts w:ascii="Consolas" w:eastAsia="Consolas" w:hAnsi="Consolas" w:cs="Consolas"/>
          <w:color w:val="9300D1"/>
          <w:sz w:val="18"/>
          <w:szCs w:val="18"/>
        </w:rPr>
        <w:t>stop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chatting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server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type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STOP"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48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msg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out.println(msg);</w:t>
      </w:r>
    </w:p>
    <w:p w:rsidR="009565DE" w:rsidRDefault="00D51071">
      <w:pPr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(msg.equals(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464" w:right="356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in.readLine(); </w:t>
      </w: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response);</w:t>
      </w:r>
    </w:p>
    <w:p w:rsidR="009565DE" w:rsidRDefault="00D51071">
      <w:pPr>
        <w:spacing w:line="249" w:lineRule="auto"/>
        <w:ind w:left="1125" w:right="663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br.close(); in.close(); out.close();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connection.close();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 w:rsidRPr="009565DE">
        <w:pict>
          <v:group id="_x0000_s1026" style="position:absolute;left:0;text-align:left;margin-left:86.4pt;margin-top:15.15pt;width:468pt;height:0;z-index:-251649536;mso-position-horizontal-relative:page" coordorigin="1728,303" coordsize="9360,0">
            <v:shape id="_x0000_s102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sectPr w:rsidR="009565DE" w:rsidSect="009565DE">
      <w:headerReference w:type="default" r:id="rId16"/>
      <w:footerReference w:type="default" r:id="rId17"/>
      <w:pgSz w:w="12240" w:h="15840"/>
      <w:pgMar w:top="860" w:right="1040" w:bottom="280" w:left="1620" w:header="662" w:footer="0" w:gutter="0"/>
      <w:pgNumType w:start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071" w:rsidRDefault="00D51071" w:rsidP="009565DE">
      <w:r>
        <w:separator/>
      </w:r>
    </w:p>
  </w:endnote>
  <w:endnote w:type="continuationSeparator" w:id="1">
    <w:p w:rsidR="00D51071" w:rsidRDefault="00D51071" w:rsidP="00956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200" w:lineRule="exact"/>
    </w:pPr>
    <w:r>
      <w:pict>
        <v:group id="_x0000_s2055" style="position:absolute;margin-left:86.4pt;margin-top:691.95pt;width:468pt;height:0;z-index:-251659264;mso-position-horizontal-relative:page;mso-position-vertical-relative:page" coordorigin="1728,13839" coordsize="9360,0">
          <v:shape id="_x0000_s2056" style="position:absolute;left:1728;top:13839;width:9360;height:0" coordorigin="1728,13839" coordsize="9360,0" path="m1728,13839r9360,e" filled="f" strokeweight=".14042mm">
            <v:path arrowok="t"/>
          </v:shape>
          <w10:wrap anchorx="page" anchory="page"/>
        </v:group>
      </w:pict>
    </w:r>
  </w:p>
  <w:p w:rsidR="00000000" w:rsidRDefault="00D51071"/>
  <w:p w:rsidR="009565DE" w:rsidRDefault="009565DE">
    <w:pPr>
      <w:spacing w:line="200" w:lineRule="exact"/>
    </w:pPr>
    <w:r>
      <w:pict>
        <v:group id="_x0000_s2057" style="position:absolute;margin-left:86.4pt;margin-top:677.4pt;width:468pt;height:0;z-index:-251660288;mso-position-horizontal-relative:page;mso-position-vertical-relative:page" coordorigin="1728,13548" coordsize="9360,0">
          <v:shape id="_x0000_s2058" style="position:absolute;left:1728;top:13548;width:9360;height:0" coordorigin="1728,13548" coordsize="9360,0" path="m1728,13548r9360,e" filled="f" strokeweight=".14042mm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0" w:lineRule="atLeast"/>
      <w:rPr>
        <w:sz w:val="0"/>
        <w:szCs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071" w:rsidRDefault="00D51071" w:rsidP="009565DE">
      <w:r>
        <w:separator/>
      </w:r>
    </w:p>
  </w:footnote>
  <w:footnote w:type="continuationSeparator" w:id="1">
    <w:p w:rsidR="00D51071" w:rsidRDefault="00D51071" w:rsidP="00956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4pt;margin-top:32.1pt;width:91.1pt;height:12.25pt;z-index:-251662336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40.1pt;margin-top:32.1pt;width:16.3pt;height:11.95pt;z-index:-251661312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7954CB">
                  <w:rPr>
                    <w:noProof/>
                  </w:rPr>
                  <w:t>2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  <w:p w:rsidR="00000000" w:rsidRDefault="00D51071"/>
  <w:p w:rsidR="009565DE" w:rsidRDefault="009565DE">
    <w:pPr>
      <w:spacing w:line="200" w:lineRule="exact"/>
    </w:pPr>
    <w:r>
      <w:pict>
        <v:shape id="_x0000_s2062" type="#_x0000_t202" style="position:absolute;margin-left:85.4pt;margin-top:32.1pt;width:16.3pt;height:11.95pt;z-index:-251664384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7954CB">
                  <w:rPr>
                    <w:noProof/>
                  </w:rPr>
                  <w:t>2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64.3pt;margin-top:32.1pt;width:91.1pt;height:12.25pt;z-index:-25166336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4pt;margin-top:32.1pt;width:91.1pt;height:12.25pt;z-index:-251656192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0.1pt;margin-top:32.1pt;width:16.3pt;height:11.95pt;z-index:-251655168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7954CB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  <w:p w:rsidR="00000000" w:rsidRDefault="00D51071"/>
  <w:p w:rsidR="009565DE" w:rsidRDefault="009565DE">
    <w:pPr>
      <w:spacing w:line="200" w:lineRule="exact"/>
    </w:pPr>
    <w:r>
      <w:pict>
        <v:shape id="_x0000_s2054" type="#_x0000_t202" style="position:absolute;margin-left:85.4pt;margin-top:32.1pt;width:16.3pt;height:11.95pt;z-index:-25165824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7954CB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64.3pt;margin-top:32.1pt;width:91.1pt;height:12.25pt;z-index:-251657216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5DE" w:rsidRDefault="009565D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2.1pt;width:91.1pt;height:12.25pt;z-index:-251654144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0.1pt;margin-top:31.1pt;width:18.3pt;height:13.95pt;z-index:-25165312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before="6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7954CB">
                  <w:rPr>
                    <w:noProof/>
                  </w:rPr>
                  <w:t>7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636F5"/>
    <w:multiLevelType w:val="multilevel"/>
    <w:tmpl w:val="2E00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565DE"/>
    <w:rsid w:val="007954CB"/>
    <w:rsid w:val="009565DE"/>
    <w:rsid w:val="00D5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mer@wku.edu.et" TargetMode="External"/><Relationship Id="rId13" Type="http://schemas.openxmlformats.org/officeDocument/2006/relationships/hyperlink" Target="mailto:@auth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HOPE</cp:lastModifiedBy>
  <cp:revision>2</cp:revision>
  <dcterms:created xsi:type="dcterms:W3CDTF">2021-05-14T17:29:00Z</dcterms:created>
  <dcterms:modified xsi:type="dcterms:W3CDTF">2021-05-14T17:30:00Z</dcterms:modified>
</cp:coreProperties>
</file>