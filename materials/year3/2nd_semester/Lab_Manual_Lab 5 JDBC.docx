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B3A" w:rsidRDefault="003C257E" w:rsidP="003C257E">
      <w:pPr>
        <w:spacing w:before="65"/>
      </w:pP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2456180</wp:posOffset>
            </wp:positionH>
            <wp:positionV relativeFrom="paragraph">
              <wp:posOffset>146685</wp:posOffset>
            </wp:positionV>
            <wp:extent cx="1130935" cy="525145"/>
            <wp:effectExtent l="38100" t="0" r="12065" b="160655"/>
            <wp:wrapSquare wrapText="bothSides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5251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C257E" w:rsidRDefault="003C257E" w:rsidP="003C257E">
      <w:pPr>
        <w:spacing w:before="65"/>
      </w:pPr>
    </w:p>
    <w:p w:rsidR="003C257E" w:rsidRDefault="003C257E" w:rsidP="003C257E">
      <w:pPr>
        <w:spacing w:before="65"/>
      </w:pPr>
    </w:p>
    <w:p w:rsidR="003C257E" w:rsidRDefault="003C257E" w:rsidP="003C257E">
      <w:pPr>
        <w:spacing w:before="65"/>
      </w:pPr>
    </w:p>
    <w:p w:rsidR="003C257E" w:rsidRDefault="003C257E" w:rsidP="003C257E">
      <w:pPr>
        <w:ind w:firstLine="360"/>
        <w:jc w:val="center"/>
        <w:rPr>
          <w:rFonts w:eastAsia="+mn-ea"/>
          <w:sz w:val="28"/>
          <w:lang w:bidi="en-US"/>
        </w:rPr>
      </w:pPr>
    </w:p>
    <w:p w:rsidR="003C257E" w:rsidRPr="009F007C" w:rsidRDefault="003C257E" w:rsidP="003C257E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Institution of Technology</w:t>
      </w:r>
    </w:p>
    <w:p w:rsidR="003C257E" w:rsidRPr="009F007C" w:rsidRDefault="003C257E" w:rsidP="003C257E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School of Computing</w:t>
      </w:r>
    </w:p>
    <w:p w:rsidR="003C257E" w:rsidRPr="002C0153" w:rsidRDefault="003C257E" w:rsidP="003C257E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Department of Information Technology and computer science</w:t>
      </w:r>
    </w:p>
    <w:p w:rsidR="003C257E" w:rsidRDefault="003C257E" w:rsidP="003C257E">
      <w:pPr>
        <w:ind w:left="108"/>
      </w:pPr>
      <w:r>
        <w:t>Course</w:t>
      </w:r>
      <w:r>
        <w:rPr>
          <w:spacing w:val="40"/>
        </w:rPr>
        <w:t xml:space="preserve"> </w:t>
      </w:r>
      <w:r>
        <w:t>Name:</w:t>
      </w:r>
      <w:r>
        <w:rPr>
          <w:spacing w:val="39"/>
        </w:rPr>
        <w:t xml:space="preserve"> </w:t>
      </w:r>
      <w:r>
        <w:rPr>
          <w:w w:val="109"/>
        </w:rPr>
        <w:t>Int</w:t>
      </w:r>
      <w:r>
        <w:rPr>
          <w:spacing w:val="-4"/>
          <w:w w:val="109"/>
        </w:rPr>
        <w:t>r</w:t>
      </w:r>
      <w:r>
        <w:rPr>
          <w:w w:val="109"/>
        </w:rPr>
        <w:t>oduction</w:t>
      </w:r>
      <w:r>
        <w:rPr>
          <w:spacing w:val="1"/>
          <w:w w:val="10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w w:val="107"/>
        </w:rPr>
        <w:t>Distri</w:t>
      </w:r>
      <w:r>
        <w:rPr>
          <w:spacing w:val="-4"/>
          <w:w w:val="107"/>
        </w:rPr>
        <w:t>b</w:t>
      </w:r>
      <w:r>
        <w:rPr>
          <w:w w:val="107"/>
        </w:rPr>
        <w:t>uted</w:t>
      </w:r>
      <w:r>
        <w:rPr>
          <w:spacing w:val="4"/>
          <w:w w:val="107"/>
        </w:rPr>
        <w:t xml:space="preserve"> </w:t>
      </w:r>
      <w:r>
        <w:t>System</w:t>
      </w:r>
    </w:p>
    <w:p w:rsidR="003C257E" w:rsidRDefault="003C257E" w:rsidP="003C257E">
      <w:pPr>
        <w:spacing w:before="9"/>
        <w:ind w:left="73" w:right="77"/>
        <w:jc w:val="center"/>
      </w:pPr>
      <w:r>
        <w:t>Instructor:</w:t>
      </w:r>
      <w:r>
        <w:rPr>
          <w:spacing w:val="37"/>
        </w:rPr>
        <w:t xml:space="preserve"> </w:t>
      </w:r>
      <w:r>
        <w:rPr>
          <w:spacing w:val="20"/>
        </w:rPr>
        <w:t xml:space="preserve"> </w:t>
      </w:r>
      <w:r>
        <w:rPr>
          <w:spacing w:val="-15"/>
          <w:w w:val="76"/>
        </w:rPr>
        <w:t>__________________________________________________</w:t>
      </w:r>
      <w:hyperlink r:id="rId8">
        <w:r>
          <w:t xml:space="preserve">                                                        Date:</w:t>
        </w:r>
        <w:r>
          <w:rPr>
            <w:spacing w:val="29"/>
          </w:rPr>
          <w:t xml:space="preserve"> </w:t>
        </w:r>
        <w:r>
          <w:t>__________________</w:t>
        </w:r>
      </w:hyperlink>
    </w:p>
    <w:p w:rsidR="000D4B3A" w:rsidRDefault="000D4B3A">
      <w:pPr>
        <w:spacing w:before="4" w:line="100" w:lineRule="exact"/>
        <w:rPr>
          <w:sz w:val="11"/>
          <w:szCs w:val="11"/>
        </w:rPr>
      </w:pP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8"/>
        <w:ind w:left="2066"/>
        <w:rPr>
          <w:sz w:val="28"/>
          <w:szCs w:val="28"/>
        </w:rPr>
      </w:pPr>
      <w:r w:rsidRPr="000D4B3A">
        <w:pict>
          <v:group id="_x0000_s1066" style="position:absolute;left:0;text-align:left;margin-left:88.25pt;margin-top:-10.65pt;width:464.3pt;height:42.25pt;z-index:-251668992;mso-position-horizontal-relative:page" coordorigin="1765,-213" coordsize="9286,845">
            <v:shape id="_x0000_s1070" style="position:absolute;left:1769;top:-209;width:9278;height:0" coordorigin="1769,-209" coordsize="9278,0" path="m1769,-209r9278,e" filled="f" strokeweight=".14042mm">
              <v:path arrowok="t"/>
            </v:shape>
            <v:shape id="_x0000_s1069" style="position:absolute;left:1773;top:-205;width:0;height:829" coordorigin="1773,-205" coordsize="0,829" path="m1773,624r,-829e" filled="f" strokeweight=".14042mm">
              <v:path arrowok="t"/>
            </v:shape>
            <v:shape id="_x0000_s1068" style="position:absolute;left:11043;top:-205;width:0;height:829" coordorigin="11043,-205" coordsize="0,829" path="m11043,624r,-829e" filled="f" strokeweight=".14042mm">
              <v:path arrowok="t"/>
            </v:shape>
            <v:shape id="_x0000_s1067" style="position:absolute;left:1769;top:628;width:9278;height:0" coordorigin="1769,628" coordsize="9278,0" path="m1769,628r9278,e" filled="f" strokeweight=".14042mm">
              <v:path arrowok="t"/>
            </v:shape>
            <w10:wrap anchorx="page"/>
          </v:group>
        </w:pict>
      </w:r>
      <w:r w:rsidR="00571055">
        <w:rPr>
          <w:sz w:val="28"/>
          <w:szCs w:val="28"/>
        </w:rPr>
        <w:t>Lab</w:t>
      </w:r>
      <w:r w:rsidR="00571055">
        <w:rPr>
          <w:spacing w:val="59"/>
          <w:sz w:val="28"/>
          <w:szCs w:val="28"/>
        </w:rPr>
        <w:t xml:space="preserve"> </w:t>
      </w:r>
      <w:r w:rsidR="00571055">
        <w:rPr>
          <w:sz w:val="28"/>
          <w:szCs w:val="28"/>
        </w:rPr>
        <w:t xml:space="preserve">5: </w:t>
      </w:r>
      <w:r w:rsidR="00571055">
        <w:rPr>
          <w:spacing w:val="42"/>
          <w:sz w:val="28"/>
          <w:szCs w:val="28"/>
        </w:rPr>
        <w:t xml:space="preserve"> </w:t>
      </w:r>
      <w:r w:rsidR="00571055">
        <w:rPr>
          <w:spacing w:val="-4"/>
          <w:w w:val="109"/>
          <w:sz w:val="28"/>
          <w:szCs w:val="28"/>
        </w:rPr>
        <w:t>J</w:t>
      </w:r>
      <w:r w:rsidR="00571055">
        <w:rPr>
          <w:spacing w:val="-8"/>
          <w:w w:val="109"/>
          <w:sz w:val="28"/>
          <w:szCs w:val="28"/>
        </w:rPr>
        <w:t>a</w:t>
      </w:r>
      <w:r w:rsidR="00571055">
        <w:rPr>
          <w:spacing w:val="-3"/>
          <w:w w:val="109"/>
          <w:sz w:val="28"/>
          <w:szCs w:val="28"/>
        </w:rPr>
        <w:t>v</w:t>
      </w:r>
      <w:r w:rsidR="00571055">
        <w:rPr>
          <w:w w:val="109"/>
          <w:sz w:val="28"/>
          <w:szCs w:val="28"/>
        </w:rPr>
        <w:t>a</w:t>
      </w:r>
      <w:r w:rsidR="00571055">
        <w:rPr>
          <w:spacing w:val="26"/>
          <w:w w:val="109"/>
          <w:sz w:val="28"/>
          <w:szCs w:val="28"/>
        </w:rPr>
        <w:t xml:space="preserve"> </w:t>
      </w:r>
      <w:r w:rsidR="00571055">
        <w:rPr>
          <w:w w:val="109"/>
          <w:sz w:val="28"/>
          <w:szCs w:val="28"/>
        </w:rPr>
        <w:t>Database</w:t>
      </w:r>
      <w:r w:rsidR="00571055">
        <w:rPr>
          <w:spacing w:val="6"/>
          <w:w w:val="109"/>
          <w:sz w:val="28"/>
          <w:szCs w:val="28"/>
        </w:rPr>
        <w:t xml:space="preserve"> </w:t>
      </w:r>
      <w:r w:rsidR="00571055">
        <w:rPr>
          <w:w w:val="109"/>
          <w:sz w:val="28"/>
          <w:szCs w:val="28"/>
        </w:rPr>
        <w:t>Connect</w:t>
      </w:r>
      <w:r w:rsidR="00571055">
        <w:rPr>
          <w:spacing w:val="-3"/>
          <w:w w:val="109"/>
          <w:sz w:val="28"/>
          <w:szCs w:val="28"/>
        </w:rPr>
        <w:t>i</w:t>
      </w:r>
      <w:r w:rsidR="00571055">
        <w:rPr>
          <w:w w:val="109"/>
          <w:sz w:val="28"/>
          <w:szCs w:val="28"/>
        </w:rPr>
        <w:t>vity</w:t>
      </w:r>
      <w:r w:rsidR="00571055">
        <w:rPr>
          <w:spacing w:val="-27"/>
          <w:w w:val="109"/>
          <w:sz w:val="28"/>
          <w:szCs w:val="28"/>
        </w:rPr>
        <w:t xml:space="preserve"> </w:t>
      </w:r>
      <w:r w:rsidR="00571055">
        <w:rPr>
          <w:w w:val="109"/>
          <w:sz w:val="28"/>
          <w:szCs w:val="28"/>
        </w:rPr>
        <w:t>(JDBC)</w:t>
      </w:r>
    </w:p>
    <w:p w:rsidR="000D4B3A" w:rsidRDefault="000D4B3A">
      <w:pPr>
        <w:spacing w:before="4" w:line="140" w:lineRule="exact"/>
        <w:rPr>
          <w:sz w:val="15"/>
          <w:szCs w:val="15"/>
        </w:rPr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571055">
      <w:pPr>
        <w:spacing w:before="26"/>
        <w:ind w:left="108"/>
      </w:pPr>
      <w:r>
        <w:t>Object</w:t>
      </w:r>
      <w:r>
        <w:rPr>
          <w:spacing w:val="-2"/>
        </w:rPr>
        <w:t>iv</w:t>
      </w:r>
      <w:r>
        <w:t xml:space="preserve">es:  </w:t>
      </w:r>
      <w:r>
        <w:rPr>
          <w:spacing w:val="1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demonstration</w:t>
      </w:r>
      <w:r>
        <w:rPr>
          <w:spacing w:val="-1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JDBC.</w:t>
      </w:r>
    </w:p>
    <w:p w:rsidR="000D4B3A" w:rsidRDefault="000D4B3A">
      <w:pPr>
        <w:spacing w:before="3" w:line="100" w:lineRule="exact"/>
        <w:rPr>
          <w:sz w:val="11"/>
          <w:szCs w:val="11"/>
        </w:rPr>
      </w:pPr>
    </w:p>
    <w:p w:rsidR="000D4B3A" w:rsidRDefault="000D4B3A">
      <w:pPr>
        <w:spacing w:line="200" w:lineRule="exact"/>
      </w:pPr>
    </w:p>
    <w:p w:rsidR="000D4B3A" w:rsidRDefault="00571055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:rsidR="000D4B3A" w:rsidRDefault="000D4B3A">
      <w:pPr>
        <w:spacing w:before="9" w:line="160" w:lineRule="exact"/>
        <w:rPr>
          <w:sz w:val="16"/>
          <w:szCs w:val="16"/>
        </w:rPr>
      </w:pPr>
    </w:p>
    <w:p w:rsidR="000D4B3A" w:rsidRDefault="00571055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statements.</w:t>
      </w:r>
    </w:p>
    <w:p w:rsidR="000D4B3A" w:rsidRDefault="000D4B3A">
      <w:pPr>
        <w:spacing w:before="9" w:line="160" w:lineRule="exact"/>
        <w:rPr>
          <w:sz w:val="16"/>
          <w:szCs w:val="16"/>
        </w:rPr>
      </w:pPr>
    </w:p>
    <w:p w:rsidR="000D4B3A" w:rsidRDefault="00571055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E</w:t>
      </w:r>
      <w:r>
        <w:rPr>
          <w:spacing w:val="-3"/>
        </w:rPr>
        <w:t>x</w:t>
      </w:r>
      <w:r>
        <w:t>ecuting</w:t>
      </w:r>
      <w:r>
        <w:rPr>
          <w:spacing w:val="-8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0D4B3A" w:rsidRDefault="000D4B3A">
      <w:pPr>
        <w:spacing w:before="9" w:line="160" w:lineRule="exact"/>
        <w:rPr>
          <w:sz w:val="16"/>
          <w:szCs w:val="16"/>
        </w:rPr>
      </w:pPr>
    </w:p>
    <w:p w:rsidR="000D4B3A" w:rsidRDefault="00571055">
      <w:pPr>
        <w:ind w:left="407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rPr>
          <w:spacing w:val="-12"/>
        </w:rPr>
        <w:t>V</w:t>
      </w:r>
      <w:r>
        <w:t>i</w:t>
      </w:r>
      <w:r>
        <w:rPr>
          <w:spacing w:val="-5"/>
        </w:rPr>
        <w:t>e</w:t>
      </w:r>
      <w:r>
        <w:t>wing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Modifying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record</w:t>
      </w:r>
    </w:p>
    <w:p w:rsidR="000D4B3A" w:rsidRDefault="000D4B3A">
      <w:pPr>
        <w:spacing w:before="3" w:line="100" w:lineRule="exact"/>
        <w:rPr>
          <w:sz w:val="11"/>
          <w:szCs w:val="11"/>
        </w:rPr>
      </w:pPr>
    </w:p>
    <w:p w:rsidR="000D4B3A" w:rsidRDefault="000D4B3A">
      <w:pPr>
        <w:spacing w:line="200" w:lineRule="exact"/>
      </w:pPr>
    </w:p>
    <w:p w:rsidR="000D4B3A" w:rsidRDefault="00571055">
      <w:pPr>
        <w:ind w:left="108"/>
      </w:pPr>
      <w:r>
        <w:t>Requi</w:t>
      </w:r>
      <w:r>
        <w:rPr>
          <w:spacing w:val="-4"/>
        </w:rPr>
        <w:t>r</w:t>
      </w:r>
      <w:r>
        <w:t xml:space="preserve">ed </w:t>
      </w:r>
      <w:r>
        <w:rPr>
          <w:spacing w:val="8"/>
        </w:rPr>
        <w:t xml:space="preserve"> </w:t>
      </w:r>
      <w:r>
        <w:rPr>
          <w:w w:val="104"/>
        </w:rPr>
        <w:t>Steps</w:t>
      </w:r>
    </w:p>
    <w:p w:rsidR="000D4B3A" w:rsidRDefault="00571055">
      <w:pPr>
        <w:spacing w:before="9"/>
        <w:ind w:left="108"/>
      </w:pPr>
      <w:r>
        <w:t>The</w:t>
      </w:r>
      <w:r>
        <w:rPr>
          <w:spacing w:val="-3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-3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application</w:t>
      </w:r>
    </w:p>
    <w:p w:rsidR="000D4B3A" w:rsidRDefault="000D4B3A">
      <w:pPr>
        <w:spacing w:before="3" w:line="100" w:lineRule="exact"/>
        <w:rPr>
          <w:sz w:val="11"/>
          <w:szCs w:val="11"/>
        </w:rPr>
      </w:pPr>
    </w:p>
    <w:p w:rsidR="000D4B3A" w:rsidRDefault="000D4B3A">
      <w:pPr>
        <w:spacing w:line="200" w:lineRule="exact"/>
      </w:pPr>
    </w:p>
    <w:p w:rsidR="000D4B3A" w:rsidRDefault="00571055">
      <w:pPr>
        <w:spacing w:line="249" w:lineRule="auto"/>
        <w:ind w:left="606" w:right="73" w:hanging="199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 xml:space="preserve">Import 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packages:</w:t>
      </w:r>
      <w:r>
        <w:rPr>
          <w:spacing w:val="45"/>
        </w:rPr>
        <w:t xml:space="preserve"> </w:t>
      </w:r>
      <w:r>
        <w:t>Requires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containing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JDBC</w:t>
      </w:r>
      <w:r>
        <w:rPr>
          <w:spacing w:val="-10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needed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database programming.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a.sql.*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>f</w:t>
      </w:r>
      <w:r>
        <w:t>fice.</w:t>
      </w:r>
    </w:p>
    <w:p w:rsidR="000D4B3A" w:rsidRDefault="00571055">
      <w:pPr>
        <w:spacing w:line="249" w:lineRule="auto"/>
        <w:ind w:left="606" w:right="77"/>
      </w:pPr>
      <w:r>
        <w:t>item</w:t>
      </w:r>
      <w:r>
        <w:rPr>
          <w:spacing w:val="-13"/>
        </w:rPr>
        <w:t xml:space="preserve"> </w:t>
      </w:r>
      <w:r>
        <w:t>Register</w:t>
      </w:r>
      <w:r>
        <w:rPr>
          <w:spacing w:val="3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JDBC</w:t>
      </w:r>
      <w:r>
        <w:rPr>
          <w:spacing w:val="19"/>
        </w:rPr>
        <w:t xml:space="preserve"> </w:t>
      </w:r>
      <w:r>
        <w:t>dr</w:t>
      </w:r>
      <w:r>
        <w:rPr>
          <w:spacing w:val="-2"/>
        </w:rPr>
        <w:t>iv</w:t>
      </w:r>
      <w:r>
        <w:t xml:space="preserve">er: </w:t>
      </w:r>
      <w:r>
        <w:rPr>
          <w:spacing w:val="8"/>
        </w:rPr>
        <w:t xml:space="preserve"> </w:t>
      </w:r>
      <w:r>
        <w:t>Requires</w:t>
      </w:r>
      <w:r>
        <w:rPr>
          <w:spacing w:val="-17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initialize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dr</w:t>
      </w:r>
      <w:r>
        <w:rPr>
          <w:spacing w:val="-5"/>
        </w:rPr>
        <w:t>i</w:t>
      </w:r>
      <w:r>
        <w:rPr>
          <w:spacing w:val="-3"/>
        </w:rPr>
        <w:t>v</w:t>
      </w:r>
      <w:r>
        <w:t>er</w:t>
      </w:r>
      <w:r>
        <w:rPr>
          <w:spacing w:val="-14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w w:val="99"/>
        </w:rPr>
        <w:t>communications</w:t>
      </w:r>
      <w:r>
        <w:rPr>
          <w:spacing w:val="-8"/>
          <w:w w:val="99"/>
        </w:rPr>
        <w:t xml:space="preserve"> </w:t>
      </w:r>
      <w:r>
        <w:t>channel 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0D4B3A" w:rsidRDefault="000D4B3A">
      <w:pPr>
        <w:spacing w:before="10" w:line="140" w:lineRule="exact"/>
        <w:rPr>
          <w:sz w:val="15"/>
          <w:szCs w:val="15"/>
        </w:rPr>
      </w:pPr>
    </w:p>
    <w:p w:rsidR="000D4B3A" w:rsidRDefault="00571055">
      <w:pPr>
        <w:spacing w:line="249" w:lineRule="auto"/>
        <w:ind w:left="606" w:right="73" w:hanging="199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Open</w:t>
      </w:r>
      <w:r>
        <w:rPr>
          <w:spacing w:val="2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 xml:space="preserve">connection: </w:t>
      </w:r>
      <w:r>
        <w:rPr>
          <w:spacing w:val="9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w w:val="99"/>
        </w:rPr>
        <w:t>Dr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erManage</w:t>
      </w:r>
      <w:r>
        <w:rPr>
          <w:spacing w:val="-11"/>
          <w:w w:val="99"/>
        </w:rPr>
        <w:t>r</w:t>
      </w:r>
      <w:r>
        <w:rPr>
          <w:w w:val="99"/>
        </w:rPr>
        <w:t>.getConnection()</w:t>
      </w:r>
      <w:r>
        <w:rPr>
          <w:spacing w:val="-1"/>
          <w:w w:val="99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object, which</w:t>
      </w:r>
      <w:r>
        <w:rPr>
          <w:spacing w:val="-5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h</w:t>
      </w:r>
      <w:r>
        <w:t>ysical</w:t>
      </w:r>
      <w:r>
        <w:rPr>
          <w:spacing w:val="-7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-11"/>
        </w:rPr>
        <w:t>r</w:t>
      </w:r>
      <w:r>
        <w:t>.</w:t>
      </w:r>
    </w:p>
    <w:p w:rsidR="000D4B3A" w:rsidRDefault="00571055">
      <w:pPr>
        <w:spacing w:line="249" w:lineRule="auto"/>
        <w:ind w:left="606" w:right="77"/>
      </w:pPr>
      <w:r>
        <w:rPr>
          <w:spacing w:val="-16"/>
        </w:rPr>
        <w:t>T</w:t>
      </w:r>
      <w:r>
        <w:t>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n</w:t>
      </w:r>
      <w:r>
        <w:rPr>
          <w:spacing w:val="-5"/>
        </w:rPr>
        <w:t>e</w:t>
      </w:r>
      <w:r>
        <w:t>w</w:t>
      </w:r>
      <w:r>
        <w:rPr>
          <w:spacing w:val="-3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-2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bel</w:t>
      </w:r>
      <w:r>
        <w:rPr>
          <w:spacing w:val="-5"/>
        </w:rPr>
        <w:t>o</w:t>
      </w:r>
      <w:r>
        <w:t>w</w:t>
      </w:r>
      <w:r>
        <w:rPr>
          <w:spacing w:val="-5"/>
        </w:rPr>
        <w:t xml:space="preserve"> </w:t>
      </w:r>
      <w:r>
        <w:rPr>
          <w:spacing w:val="-3"/>
        </w:rPr>
        <w:t>e</w:t>
      </w:r>
      <w:r>
        <w:t>xample.</w:t>
      </w:r>
    </w:p>
    <w:p w:rsidR="000D4B3A" w:rsidRDefault="000D4B3A">
      <w:pPr>
        <w:spacing w:before="10" w:line="140" w:lineRule="exact"/>
        <w:rPr>
          <w:sz w:val="15"/>
          <w:szCs w:val="15"/>
        </w:rPr>
      </w:pPr>
    </w:p>
    <w:p w:rsidR="000D4B3A" w:rsidRDefault="00571055">
      <w:pPr>
        <w:spacing w:line="249" w:lineRule="auto"/>
        <w:ind w:left="606" w:right="73" w:hanging="199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Execute</w:t>
      </w:r>
      <w:r>
        <w:rPr>
          <w:spacing w:val="2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 xml:space="preserve">query: </w:t>
      </w:r>
      <w:r>
        <w:rPr>
          <w:spacing w:val="6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 object</w:t>
      </w:r>
      <w:r>
        <w:rPr>
          <w:spacing w:val="-3"/>
        </w:rPr>
        <w:t xml:space="preserve"> </w:t>
      </w:r>
      <w:r>
        <w:t>of type</w:t>
      </w:r>
      <w:r>
        <w:rPr>
          <w:spacing w:val="-1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 xml:space="preserve">for </w:t>
      </w:r>
      <w:r>
        <w:rPr>
          <w:spacing w:val="-4"/>
        </w:rPr>
        <w:t>b</w:t>
      </w:r>
      <w:r>
        <w:t>uilding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submitting</w:t>
      </w:r>
      <w:r>
        <w:rPr>
          <w:spacing w:val="-7"/>
        </w:rPr>
        <w:t xml:space="preserve"> </w:t>
      </w:r>
      <w:r>
        <w:t>an SQL</w:t>
      </w:r>
      <w:r>
        <w:rPr>
          <w:spacing w:val="-2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database.</w:t>
      </w:r>
    </w:p>
    <w:p w:rsidR="000D4B3A" w:rsidRDefault="000D4B3A">
      <w:pPr>
        <w:spacing w:before="10" w:line="140" w:lineRule="exact"/>
        <w:rPr>
          <w:sz w:val="15"/>
          <w:szCs w:val="15"/>
        </w:rPr>
      </w:pPr>
    </w:p>
    <w:p w:rsidR="000D4B3A" w:rsidRDefault="00571055">
      <w:pPr>
        <w:spacing w:line="249" w:lineRule="auto"/>
        <w:ind w:left="606" w:right="73" w:hanging="199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Clean</w:t>
      </w:r>
      <w:r>
        <w:rPr>
          <w:spacing w:val="44"/>
        </w:rPr>
        <w:t xml:space="preserve"> </w:t>
      </w:r>
      <w:r>
        <w:t>up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w w:val="107"/>
        </w:rPr>
        <w:t>e</w:t>
      </w:r>
      <w:r>
        <w:rPr>
          <w:spacing w:val="-9"/>
          <w:w w:val="107"/>
        </w:rPr>
        <w:t>n</w:t>
      </w:r>
      <w:r>
        <w:rPr>
          <w:w w:val="107"/>
        </w:rPr>
        <w:t>vi</w:t>
      </w:r>
      <w:r>
        <w:rPr>
          <w:spacing w:val="-4"/>
          <w:w w:val="107"/>
        </w:rPr>
        <w:t>r</w:t>
      </w:r>
      <w:r>
        <w:rPr>
          <w:w w:val="107"/>
        </w:rPr>
        <w:t>onment</w:t>
      </w:r>
      <w:r>
        <w:rPr>
          <w:spacing w:val="14"/>
          <w:w w:val="107"/>
        </w:rPr>
        <w:t xml:space="preserve"> </w:t>
      </w:r>
      <w:r>
        <w:t xml:space="preserve">. </w:t>
      </w:r>
      <w:r>
        <w:rPr>
          <w:spacing w:val="10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rPr>
          <w:spacing w:val="-3"/>
        </w:rPr>
        <w:t>e</w:t>
      </w:r>
      <w:r>
        <w:t>xplicitly</w:t>
      </w:r>
      <w:r>
        <w:rPr>
          <w:spacing w:val="8"/>
        </w:rPr>
        <w:t xml:space="preserve"> </w:t>
      </w:r>
      <w:r>
        <w:t>closing</w:t>
      </w:r>
      <w:r>
        <w:rPr>
          <w:spacing w:val="10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resources</w:t>
      </w:r>
      <w:r>
        <w:rPr>
          <w:spacing w:val="8"/>
        </w:rPr>
        <w:t xml:space="preserve"> </w:t>
      </w:r>
      <w:r>
        <w:rPr>
          <w:spacing w:val="-3"/>
        </w:rPr>
        <w:t>v</w:t>
      </w:r>
      <w:r>
        <w:t>ersus</w:t>
      </w:r>
      <w:r>
        <w:rPr>
          <w:spacing w:val="11"/>
        </w:rPr>
        <w:t xml:space="preserve"> </w:t>
      </w:r>
      <w:r>
        <w:t>relying</w:t>
      </w:r>
      <w:r>
        <w:rPr>
          <w:spacing w:val="1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JVM</w:t>
      </w:r>
      <w:r>
        <w:rPr>
          <w:spacing w:val="-11"/>
        </w:rPr>
        <w:t>’</w:t>
      </w:r>
      <w:r>
        <w:t xml:space="preserve">s </w:t>
      </w:r>
      <w:r>
        <w:rPr>
          <w:spacing w:val="-1"/>
        </w:rPr>
        <w:t>g</w:t>
      </w:r>
      <w:r>
        <w:t>arbage</w:t>
      </w:r>
      <w:r>
        <w:rPr>
          <w:spacing w:val="-6"/>
        </w:rPr>
        <w:t xml:space="preserve"> </w:t>
      </w:r>
      <w:r>
        <w:t>collection.</w:t>
      </w:r>
    </w:p>
    <w:p w:rsidR="000D4B3A" w:rsidRDefault="000D4B3A">
      <w:pPr>
        <w:spacing w:before="7" w:line="120" w:lineRule="exact"/>
        <w:rPr>
          <w:sz w:val="13"/>
          <w:szCs w:val="13"/>
        </w:rPr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571055">
      <w:pPr>
        <w:ind w:left="4620" w:right="4624"/>
        <w:jc w:val="center"/>
        <w:sectPr w:rsidR="000D4B3A">
          <w:pgSz w:w="12240" w:h="15840"/>
          <w:pgMar w:top="0" w:right="1040" w:bottom="280" w:left="1620" w:header="720" w:footer="720" w:gutter="0"/>
          <w:cols w:space="720"/>
        </w:sectPr>
      </w:pPr>
      <w:r>
        <w:rPr>
          <w:w w:val="99"/>
        </w:rPr>
        <w:t>5-1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64" style="position:absolute;left:0;text-align:left;margin-left:86.4pt;margin-top:20.05pt;width:468pt;height:0;z-index:-251667968;mso-position-horizontal-relative:page" coordorigin="1728,401" coordsize="9360,0">
            <v:shape id="_x0000_s1065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1:</w:t>
      </w:r>
      <w:r w:rsidR="00571055">
        <w:rPr>
          <w:spacing w:val="21"/>
        </w:rPr>
        <w:t xml:space="preserve"> </w:t>
      </w:r>
      <w:r w:rsidR="00571055">
        <w:t xml:space="preserve">Database </w:t>
      </w:r>
      <w:r w:rsidR="00571055">
        <w:rPr>
          <w:spacing w:val="1"/>
        </w:rPr>
        <w:t xml:space="preserve"> </w:t>
      </w:r>
      <w:r w:rsidR="00571055">
        <w:rPr>
          <w:w w:val="104"/>
        </w:rPr>
        <w:t>connect</w:t>
      </w:r>
      <w:r w:rsidR="00571055">
        <w:rPr>
          <w:spacing w:val="-2"/>
          <w:w w:val="104"/>
        </w:rPr>
        <w:t>i</w:t>
      </w:r>
      <w:r w:rsidR="00571055">
        <w:rPr>
          <w:w w:val="103"/>
        </w:rPr>
        <w:t>vity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CreateDB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"jdbc:mysql://localhost/"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database..."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conn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sz w:val="18"/>
          <w:szCs w:val="18"/>
        </w:rPr>
        <w:t>USER,</w:t>
      </w:r>
      <w:r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PASS);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616" w:right="48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query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"Creating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stmt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conn.createStatement();</w:t>
      </w:r>
    </w:p>
    <w:p w:rsidR="000D4B3A" w:rsidRDefault="000D4B3A">
      <w:pPr>
        <w:spacing w:before="19" w:line="200" w:lineRule="exact"/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"CREATE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created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resources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stmt.close();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se2){</w:t>
      </w:r>
    </w:p>
    <w:p w:rsidR="000D4B3A" w:rsidRDefault="00571055">
      <w:pPr>
        <w:spacing w:before="8" w:line="249" w:lineRule="auto"/>
        <w:ind w:left="616" w:right="69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nothing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we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can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do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37" w:right="6699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0D4B3A">
          <w:headerReference w:type="default" r:id="rId9"/>
          <w:pgSz w:w="12240" w:h="15840"/>
          <w:pgMar w:top="860" w:right="1040" w:bottom="280" w:left="1620" w:header="662" w:footer="0" w:gutter="0"/>
          <w:pgNumType w:start="2"/>
          <w:cols w:space="720"/>
        </w:sectPr>
      </w:pPr>
      <w:r w:rsidRPr="000D4B3A">
        <w:pict>
          <v:group id="_x0000_s1062" style="position:absolute;left:0;text-align:left;margin-left:86.4pt;margin-top:15.15pt;width:468pt;height:0;z-index:-251666944;mso-position-horizontal-relative:page" coordorigin="1728,303" coordsize="9360,0">
            <v:shape id="_x0000_s1063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60" style="position:absolute;left:0;text-align:left;margin-left:86.4pt;margin-top:20.05pt;width:468pt;height:0;z-index:-251665920;mso-position-horizontal-relative:page" coordorigin="1728,401" coordsize="9360,0">
            <v:shape id="_x0000_s1061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2:</w:t>
      </w:r>
      <w:r w:rsidR="00571055">
        <w:rPr>
          <w:spacing w:val="21"/>
        </w:rPr>
        <w:t xml:space="preserve"> </w:t>
      </w:r>
      <w:r w:rsidR="00571055">
        <w:t>D</w:t>
      </w:r>
      <w:r w:rsidR="00571055">
        <w:rPr>
          <w:spacing w:val="-4"/>
        </w:rPr>
        <w:t>r</w:t>
      </w:r>
      <w:r w:rsidR="00571055">
        <w:t>op</w:t>
      </w:r>
      <w:r w:rsidR="00571055">
        <w:rPr>
          <w:spacing w:val="31"/>
        </w:rPr>
        <w:t xml:space="preserve"> </w:t>
      </w:r>
      <w:r w:rsidR="00571055">
        <w:rPr>
          <w:w w:val="107"/>
        </w:rPr>
        <w:t>Database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/**</w:t>
      </w:r>
    </w:p>
    <w:p w:rsidR="000D4B3A" w:rsidRDefault="00571055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</w:t>
      </w:r>
    </w:p>
    <w:p w:rsidR="000D4B3A" w:rsidRDefault="00571055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hyperlink r:id="rId10">
        <w:r>
          <w:rPr>
            <w:rFonts w:ascii="Consolas" w:eastAsia="Consolas" w:hAnsi="Consolas" w:cs="Consolas"/>
            <w:color w:val="009900"/>
            <w:sz w:val="18"/>
            <w:szCs w:val="18"/>
          </w:rPr>
          <w:t>@author</w:t>
        </w:r>
        <w:r>
          <w:rPr>
            <w:rFonts w:ascii="Consolas" w:eastAsia="Consolas" w:hAnsi="Consolas" w:cs="Consolas"/>
            <w:color w:val="009900"/>
            <w:spacing w:val="-40"/>
            <w:sz w:val="18"/>
            <w:szCs w:val="18"/>
          </w:rPr>
          <w:t xml:space="preserve"> </w:t>
        </w:r>
        <w:r>
          <w:rPr>
            <w:rFonts w:ascii="Consolas" w:eastAsia="Consolas" w:hAnsi="Consolas" w:cs="Consolas"/>
            <w:color w:val="009900"/>
            <w:sz w:val="18"/>
            <w:szCs w:val="18"/>
          </w:rPr>
          <w:t>User</w:t>
        </w:r>
      </w:hyperlink>
    </w:p>
    <w:p w:rsidR="000D4B3A" w:rsidRDefault="00571055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*/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DropDB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53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"jdbc:mysql://localhost/"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PASS);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spacing w:line="249" w:lineRule="auto"/>
        <w:ind w:left="616" w:right="488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query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"Deleting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stmt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conn.createStatement();</w:t>
      </w:r>
    </w:p>
    <w:p w:rsidR="000D4B3A" w:rsidRDefault="000D4B3A">
      <w:pPr>
        <w:spacing w:before="19" w:line="200" w:lineRule="exact"/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"DROP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deleted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resources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71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 w:rsidRPr="000D4B3A">
        <w:pict>
          <v:group id="_x0000_s1058" style="position:absolute;left:0;text-align:left;margin-left:86.4pt;margin-top:15.15pt;width:468pt;height:0;z-index:-251664896;mso-position-horizontal-relative:page" coordorigin="1728,303" coordsize="9360,0">
            <v:shape id="_x0000_s1059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56" style="position:absolute;left:0;text-align:left;margin-left:86.4pt;margin-top:20.05pt;width:468pt;height:0;z-index:-251663872;mso-position-horizontal-relative:page" coordorigin="1728,401" coordsize="9360,0">
            <v:shape id="_x0000_s1057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3:</w:t>
      </w:r>
      <w:r w:rsidR="00571055">
        <w:rPr>
          <w:spacing w:val="21"/>
        </w:rPr>
        <w:t xml:space="preserve"> </w:t>
      </w:r>
      <w:r w:rsidR="00571055">
        <w:t>C</w:t>
      </w:r>
      <w:r w:rsidR="00571055">
        <w:rPr>
          <w:spacing w:val="-4"/>
        </w:rPr>
        <w:t>r</w:t>
      </w:r>
      <w:r w:rsidR="00571055">
        <w:t xml:space="preserve">eate </w:t>
      </w:r>
      <w:r w:rsidR="00571055">
        <w:rPr>
          <w:spacing w:val="1"/>
        </w:rPr>
        <w:t xml:space="preserve"> </w:t>
      </w:r>
      <w:r w:rsidR="00571055">
        <w:rPr>
          <w:spacing w:val="-18"/>
          <w:w w:val="108"/>
        </w:rPr>
        <w:t>T</w:t>
      </w:r>
      <w:r w:rsidR="00571055">
        <w:rPr>
          <w:w w:val="106"/>
        </w:rPr>
        <w:t>able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CreateTable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z w:val="18"/>
          <w:szCs w:val="18"/>
        </w:rPr>
        <w:t>jdbc:mysql://localhost/STUDENTS"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PASS);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query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"Creating </w:t>
      </w:r>
      <w:r>
        <w:rPr>
          <w:rFonts w:ascii="Consolas" w:eastAsia="Consolas" w:hAnsi="Consolas" w:cs="Consolas"/>
          <w:color w:val="9300D1"/>
          <w:sz w:val="18"/>
          <w:szCs w:val="18"/>
        </w:rPr>
        <w:t>table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given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database..."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conn.createStatement();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1718" w:right="4884" w:hanging="11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"CREATE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TABLE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+ </w:t>
      </w:r>
      <w:r>
        <w:rPr>
          <w:rFonts w:ascii="Consolas" w:eastAsia="Consolas" w:hAnsi="Consolas" w:cs="Consolas"/>
          <w:color w:val="9300D1"/>
          <w:sz w:val="18"/>
          <w:szCs w:val="18"/>
        </w:rPr>
        <w:t>"(id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INTEGER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not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NULL,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</w:p>
    <w:p w:rsidR="000D4B3A" w:rsidRDefault="00571055">
      <w:pPr>
        <w:spacing w:line="249" w:lineRule="auto"/>
        <w:ind w:left="1718" w:right="54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first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VARCHAR(255),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+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last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VARCHAR(255),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</w:p>
    <w:p w:rsidR="000D4B3A" w:rsidRDefault="00571055">
      <w:pPr>
        <w:ind w:left="171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age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INTEGER,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</w:p>
    <w:p w:rsidR="000D4B3A" w:rsidRDefault="00571055">
      <w:pPr>
        <w:spacing w:before="8"/>
        <w:ind w:left="171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PRIMARY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KEY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id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))"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"Created </w:t>
      </w:r>
      <w:r>
        <w:rPr>
          <w:rFonts w:ascii="Consolas" w:eastAsia="Consolas" w:hAnsi="Consolas" w:cs="Consolas"/>
          <w:color w:val="9300D1"/>
          <w:sz w:val="18"/>
          <w:szCs w:val="18"/>
        </w:rPr>
        <w:t>table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given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database..."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resources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37" w:right="6699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29" w:right="626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 w:rsidRPr="000D4B3A">
        <w:pict>
          <v:group id="_x0000_s1054" style="position:absolute;left:0;text-align:left;margin-left:86.4pt;margin-top:15.15pt;width:468pt;height:0;z-index:-251662848;mso-position-horizontal-relative:page" coordorigin="1728,303" coordsize="9360,0">
            <v:shape id="_x0000_s1055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52" style="position:absolute;left:0;text-align:left;margin-left:86.4pt;margin-top:20.05pt;width:468pt;height:0;z-index:-251661824;mso-position-horizontal-relative:page" coordorigin="1728,401" coordsize="9360,0">
            <v:shape id="_x0000_s1053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4:</w:t>
      </w:r>
      <w:r w:rsidR="00571055">
        <w:rPr>
          <w:spacing w:val="21"/>
        </w:rPr>
        <w:t xml:space="preserve"> </w:t>
      </w:r>
      <w:r w:rsidR="00571055">
        <w:t>D</w:t>
      </w:r>
      <w:r w:rsidR="00571055">
        <w:rPr>
          <w:spacing w:val="-4"/>
        </w:rPr>
        <w:t>r</w:t>
      </w:r>
      <w:r w:rsidR="00571055">
        <w:t>op</w:t>
      </w:r>
      <w:r w:rsidR="00571055">
        <w:rPr>
          <w:spacing w:val="31"/>
        </w:rPr>
        <w:t xml:space="preserve"> </w:t>
      </w:r>
      <w:r w:rsidR="00571055">
        <w:rPr>
          <w:spacing w:val="-18"/>
          <w:w w:val="108"/>
        </w:rPr>
        <w:t>T</w:t>
      </w:r>
      <w:r w:rsidR="00571055">
        <w:rPr>
          <w:w w:val="105"/>
        </w:rPr>
        <w:t>ables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/**</w:t>
      </w:r>
    </w:p>
    <w:p w:rsidR="000D4B3A" w:rsidRDefault="00571055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</w:t>
      </w:r>
    </w:p>
    <w:p w:rsidR="000D4B3A" w:rsidRDefault="00571055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hyperlink r:id="rId11">
        <w:r>
          <w:rPr>
            <w:rFonts w:ascii="Consolas" w:eastAsia="Consolas" w:hAnsi="Consolas" w:cs="Consolas"/>
            <w:color w:val="009900"/>
            <w:sz w:val="18"/>
            <w:szCs w:val="18"/>
          </w:rPr>
          <w:t>@author</w:t>
        </w:r>
        <w:r>
          <w:rPr>
            <w:rFonts w:ascii="Consolas" w:eastAsia="Consolas" w:hAnsi="Consolas" w:cs="Consolas"/>
            <w:color w:val="009900"/>
            <w:spacing w:val="-40"/>
            <w:sz w:val="18"/>
            <w:szCs w:val="18"/>
          </w:rPr>
          <w:t xml:space="preserve"> </w:t>
        </w:r>
        <w:r>
          <w:rPr>
            <w:rFonts w:ascii="Consolas" w:eastAsia="Consolas" w:hAnsi="Consolas" w:cs="Consolas"/>
            <w:color w:val="009900"/>
            <w:sz w:val="18"/>
            <w:szCs w:val="18"/>
          </w:rPr>
          <w:t>User</w:t>
        </w:r>
      </w:hyperlink>
    </w:p>
    <w:p w:rsidR="000D4B3A" w:rsidRDefault="00571055">
      <w:pPr>
        <w:spacing w:before="8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*/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DropTable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"jdbc:mysql://localhost/STUDENTS"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PASS);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query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"Deleting </w:t>
      </w:r>
      <w:r>
        <w:rPr>
          <w:rFonts w:ascii="Consolas" w:eastAsia="Consolas" w:hAnsi="Consolas" w:cs="Consolas"/>
          <w:color w:val="9300D1"/>
          <w:sz w:val="18"/>
          <w:szCs w:val="18"/>
        </w:rPr>
        <w:t>table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given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database..."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conn.createStatement();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"DROP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TABLE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"Table </w:t>
      </w:r>
      <w:r>
        <w:rPr>
          <w:rFonts w:ascii="Consolas" w:eastAsia="Consolas" w:hAnsi="Consolas" w:cs="Consolas"/>
          <w:color w:val="9300D1"/>
          <w:sz w:val="18"/>
          <w:szCs w:val="18"/>
        </w:rPr>
        <w:t>deleted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given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database..."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resources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837" w:right="6699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 w:rsidRPr="000D4B3A">
        <w:pict>
          <v:group id="_x0000_s1050" style="position:absolute;left:0;text-align:left;margin-left:86.4pt;margin-top:15.15pt;width:468pt;height:0;z-index:-251660800;mso-position-horizontal-relative:page" coordorigin="1728,303" coordsize="9360,0">
            <v:shape id="_x0000_s1051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48" style="position:absolute;left:0;text-align:left;margin-left:86.4pt;margin-top:20.05pt;width:468pt;height:0;z-index:-251659776;mso-position-horizontal-relative:page" coordorigin="1728,401" coordsize="9360,0">
            <v:shape id="_x0000_s1049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5:</w:t>
      </w:r>
      <w:r w:rsidR="00571055">
        <w:rPr>
          <w:spacing w:val="21"/>
        </w:rPr>
        <w:t xml:space="preserve"> </w:t>
      </w:r>
      <w:r w:rsidR="00571055">
        <w:t>JDBC</w:t>
      </w:r>
      <w:r w:rsidR="00571055">
        <w:rPr>
          <w:spacing w:val="29"/>
        </w:rPr>
        <w:t xml:space="preserve"> </w:t>
      </w:r>
      <w:r w:rsidR="00571055">
        <w:t>-</w:t>
      </w:r>
      <w:r w:rsidR="00571055">
        <w:rPr>
          <w:spacing w:val="-1"/>
        </w:rPr>
        <w:t xml:space="preserve"> </w:t>
      </w:r>
      <w:r w:rsidR="00571055">
        <w:t xml:space="preserve">Insert  </w:t>
      </w:r>
      <w:r w:rsidR="00571055">
        <w:rPr>
          <w:w w:val="106"/>
        </w:rPr>
        <w:t>Records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75" w:right="670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InsertStatment {</w:t>
      </w:r>
    </w:p>
    <w:p w:rsidR="000D4B3A" w:rsidRDefault="00571055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z w:val="18"/>
          <w:szCs w:val="18"/>
        </w:rPr>
        <w:t>jdbc:mysql://localhost/STUDENTS"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PASS);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query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"Inserting </w:t>
      </w:r>
      <w:r>
        <w:rPr>
          <w:rFonts w:ascii="Consolas" w:eastAsia="Consolas" w:hAnsi="Consolas" w:cs="Consolas"/>
          <w:color w:val="9300D1"/>
          <w:sz w:val="18"/>
          <w:szCs w:val="18"/>
        </w:rPr>
        <w:t>records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into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table..."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conn.createStatement();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1718" w:right="4630" w:hanging="11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"INSERT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INTO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+ </w:t>
      </w:r>
      <w:r>
        <w:rPr>
          <w:rFonts w:ascii="Consolas" w:eastAsia="Consolas" w:hAnsi="Consolas" w:cs="Consolas"/>
          <w:color w:val="9300D1"/>
          <w:sz w:val="18"/>
          <w:szCs w:val="18"/>
        </w:rPr>
        <w:t>"VALUES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(100,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’Zara’,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’Ali’,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18)"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"INSERT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INTO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</w:p>
    <w:p w:rsidR="000D4B3A" w:rsidRDefault="00571055">
      <w:pPr>
        <w:spacing w:before="8"/>
        <w:ind w:left="171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300D1"/>
          <w:sz w:val="18"/>
          <w:szCs w:val="18"/>
        </w:rPr>
        <w:t>"VALUES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(101,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’Mahnaz’, ’Fatma’, </w:t>
      </w:r>
      <w:r>
        <w:rPr>
          <w:rFonts w:ascii="Consolas" w:eastAsia="Consolas" w:hAnsi="Consolas" w:cs="Consolas"/>
          <w:color w:val="9300D1"/>
          <w:sz w:val="18"/>
          <w:szCs w:val="18"/>
        </w:rPr>
        <w:t>25)"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"INSERT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INTO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</w:p>
    <w:p w:rsidR="000D4B3A" w:rsidRDefault="00571055">
      <w:pPr>
        <w:spacing w:before="8"/>
        <w:ind w:left="1682" w:right="4531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300D1"/>
          <w:sz w:val="18"/>
          <w:szCs w:val="18"/>
        </w:rPr>
        <w:t>"VALUES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(102,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’Zaid’,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’Khan’,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30)"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"INSERT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INTO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</w:p>
    <w:p w:rsidR="000D4B3A" w:rsidRDefault="00571055">
      <w:pPr>
        <w:spacing w:before="8"/>
        <w:ind w:left="171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"VALUES(103, ’Sumit’, ’Mittal’, </w:t>
      </w:r>
      <w:r>
        <w:rPr>
          <w:rFonts w:ascii="Consolas" w:eastAsia="Consolas" w:hAnsi="Consolas" w:cs="Consolas"/>
          <w:color w:val="9300D1"/>
          <w:sz w:val="18"/>
          <w:szCs w:val="18"/>
        </w:rPr>
        <w:t>28)"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"Inserted </w:t>
      </w:r>
      <w:r>
        <w:rPr>
          <w:rFonts w:ascii="Consolas" w:eastAsia="Consolas" w:hAnsi="Consolas" w:cs="Consolas"/>
          <w:color w:val="9300D1"/>
          <w:sz w:val="18"/>
          <w:szCs w:val="18"/>
        </w:rPr>
        <w:t>records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into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the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table..."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>resources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29" w:right="626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 w:rsidRPr="000D4B3A">
        <w:pict>
          <v:group id="_x0000_s1046" style="position:absolute;left:0;text-align:left;margin-left:86.4pt;margin-top:15.15pt;width:468pt;height:0;z-index:-251658752;mso-position-horizontal-relative:page" coordorigin="1728,303" coordsize="9360,0">
            <v:shape id="_x0000_s104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44" style="position:absolute;left:0;text-align:left;margin-left:86.4pt;margin-top:20.05pt;width:468pt;height:0;z-index:-251657728;mso-position-horizontal-relative:page" coordorigin="1728,401" coordsize="9360,0">
            <v:shape id="_x0000_s1045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6:</w:t>
      </w:r>
      <w:r w:rsidR="00571055">
        <w:rPr>
          <w:spacing w:val="21"/>
        </w:rPr>
        <w:t xml:space="preserve"> </w:t>
      </w:r>
      <w:r w:rsidR="00571055">
        <w:t>JDBC</w:t>
      </w:r>
      <w:r w:rsidR="00571055">
        <w:rPr>
          <w:spacing w:val="29"/>
        </w:rPr>
        <w:t xml:space="preserve"> </w:t>
      </w:r>
      <w:r w:rsidR="00571055">
        <w:t>-</w:t>
      </w:r>
      <w:r w:rsidR="00571055">
        <w:rPr>
          <w:spacing w:val="-1"/>
        </w:rPr>
        <w:t xml:space="preserve"> </w:t>
      </w:r>
      <w:r w:rsidR="00571055">
        <w:t>Select</w:t>
      </w:r>
      <w:r w:rsidR="00571055">
        <w:rPr>
          <w:spacing w:val="10"/>
        </w:rPr>
        <w:t xml:space="preserve"> </w:t>
      </w:r>
      <w:r w:rsidR="00571055">
        <w:rPr>
          <w:w w:val="106"/>
        </w:rPr>
        <w:t>Records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SelectRecord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53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z w:val="18"/>
          <w:szCs w:val="18"/>
        </w:rPr>
        <w:t>jdbc:mysql://localhost/STUDENTS"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PASS);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spacing w:line="249" w:lineRule="auto"/>
        <w:ind w:left="616" w:right="479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query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"Creating statement..."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stmt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conn.createStatement();</w:t>
      </w:r>
    </w:p>
    <w:p w:rsidR="000D4B3A" w:rsidRDefault="000D4B3A">
      <w:pPr>
        <w:spacing w:before="19" w:line="200" w:lineRule="exact"/>
      </w:pPr>
    </w:p>
    <w:p w:rsidR="000D4B3A" w:rsidRDefault="00571055">
      <w:pPr>
        <w:spacing w:line="249" w:lineRule="auto"/>
        <w:ind w:left="616" w:right="318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"SELECT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id,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first,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last,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age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FROM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Registration"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; ResultSet </w:t>
      </w:r>
      <w:r>
        <w:rPr>
          <w:rFonts w:ascii="Consolas" w:eastAsia="Consolas" w:hAnsi="Consolas" w:cs="Consolas"/>
          <w:color w:val="000000"/>
          <w:sz w:val="18"/>
          <w:szCs w:val="18"/>
        </w:rPr>
        <w:t>rs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stmt.executeQuery(sql);</w:t>
      </w:r>
    </w:p>
    <w:p w:rsidR="000D4B3A" w:rsidRDefault="00571055">
      <w:pPr>
        <w:spacing w:line="249" w:lineRule="auto"/>
        <w:ind w:left="616" w:right="53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5: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Extract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data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from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result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set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</w:rPr>
        <w:t>(rs.next()){</w:t>
      </w:r>
    </w:p>
    <w:p w:rsidR="000D4B3A" w:rsidRDefault="00571055">
      <w:pPr>
        <w:spacing w:line="249" w:lineRule="auto"/>
        <w:ind w:left="871" w:right="613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//Retrieve </w:t>
      </w:r>
      <w:r>
        <w:rPr>
          <w:rFonts w:ascii="Consolas" w:eastAsia="Consolas" w:hAnsi="Consolas" w:cs="Consolas"/>
          <w:color w:val="009900"/>
          <w:sz w:val="18"/>
          <w:szCs w:val="18"/>
        </w:rPr>
        <w:t>by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column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name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id</w:t>
      </w:r>
      <w:r>
        <w:rPr>
          <w:rFonts w:ascii="Consolas" w:eastAsia="Consolas" w:hAnsi="Consolas" w:cs="Consolas"/>
          <w:color w:val="000000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rs.getInt(</w:t>
      </w:r>
      <w:r>
        <w:rPr>
          <w:rFonts w:ascii="Consolas" w:eastAsia="Consolas" w:hAnsi="Consolas" w:cs="Consolas"/>
          <w:color w:val="9300D1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age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rs.getInt(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"age"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line="249" w:lineRule="auto"/>
        <w:ind w:left="871" w:right="519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first</w:t>
      </w:r>
      <w:r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>rs.getString(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"first"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last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rs.getString(</w:t>
      </w:r>
      <w:r>
        <w:rPr>
          <w:rFonts w:ascii="Consolas" w:eastAsia="Consolas" w:hAnsi="Consolas" w:cs="Consolas"/>
          <w:color w:val="9300D1"/>
          <w:sz w:val="18"/>
          <w:szCs w:val="18"/>
        </w:rPr>
        <w:t>"last"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line="180" w:lineRule="exact"/>
        <w:rPr>
          <w:sz w:val="19"/>
          <w:szCs w:val="19"/>
        </w:rPr>
      </w:pPr>
    </w:p>
    <w:p w:rsidR="000D4B3A" w:rsidRDefault="00571055">
      <w:pPr>
        <w:spacing w:before="29" w:line="249" w:lineRule="auto"/>
        <w:ind w:left="871" w:right="510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//Display </w:t>
      </w:r>
      <w:r>
        <w:rPr>
          <w:rFonts w:ascii="Consolas" w:eastAsia="Consolas" w:hAnsi="Consolas" w:cs="Consolas"/>
          <w:color w:val="009900"/>
          <w:sz w:val="18"/>
          <w:szCs w:val="18"/>
        </w:rPr>
        <w:t>values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"ID: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id);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Age: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age);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9300D1"/>
          <w:sz w:val="18"/>
          <w:szCs w:val="18"/>
        </w:rPr>
        <w:t>First: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first);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Last: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last);</w:t>
      </w:r>
    </w:p>
    <w:p w:rsidR="000D4B3A" w:rsidRDefault="00571055">
      <w:pPr>
        <w:spacing w:line="200" w:lineRule="exact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rs.close();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resources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29" w:right="626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0D4B3A">
          <w:pgSz w:w="12240" w:h="15840"/>
          <w:pgMar w:top="860" w:right="1040" w:bottom="280" w:left="1620" w:header="662" w:footer="0" w:gutter="0"/>
          <w:cols w:space="720"/>
        </w:sectPr>
      </w:pPr>
      <w:r w:rsidRPr="000D4B3A">
        <w:pict>
          <v:group id="_x0000_s1042" style="position:absolute;left:0;text-align:left;margin-left:86.4pt;margin-top:15.15pt;width:468pt;height:0;z-index:-251656704;mso-position-horizontal-relative:page" coordorigin="1728,303" coordsize="9360,0">
            <v:shape id="_x0000_s1043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40" style="position:absolute;left:0;text-align:left;margin-left:86.4pt;margin-top:20.05pt;width:468pt;height:0;z-index:-251655680;mso-position-horizontal-relative:page" coordorigin="1728,401" coordsize="9360,0">
            <v:shape id="_x0000_s1041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7:</w:t>
      </w:r>
      <w:r w:rsidR="00571055">
        <w:rPr>
          <w:spacing w:val="21"/>
        </w:rPr>
        <w:t xml:space="preserve"> </w:t>
      </w:r>
      <w:r w:rsidR="00571055">
        <w:t>JDBC</w:t>
      </w:r>
      <w:r w:rsidR="00571055">
        <w:rPr>
          <w:spacing w:val="29"/>
        </w:rPr>
        <w:t xml:space="preserve"> </w:t>
      </w:r>
      <w:r w:rsidR="00571055">
        <w:t>-</w:t>
      </w:r>
      <w:r w:rsidR="00571055">
        <w:rPr>
          <w:spacing w:val="-1"/>
        </w:rPr>
        <w:t xml:space="preserve"> </w:t>
      </w:r>
      <w:r w:rsidR="00571055">
        <w:t>Update</w:t>
      </w:r>
      <w:r w:rsidR="00571055">
        <w:rPr>
          <w:spacing w:val="40"/>
        </w:rPr>
        <w:t xml:space="preserve"> </w:t>
      </w:r>
      <w:r w:rsidR="00571055">
        <w:rPr>
          <w:w w:val="106"/>
        </w:rPr>
        <w:t>Records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UpdateRecord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z w:val="18"/>
          <w:szCs w:val="18"/>
        </w:rPr>
        <w:t>jdbc:mysql://localhost/STUDENTS"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PASS);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spacing w:line="249" w:lineRule="auto"/>
        <w:ind w:left="616" w:right="479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query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"Creating statement..."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stmt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conn.createStatement();</w:t>
      </w: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"UPDATE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</w:p>
    <w:p w:rsidR="000D4B3A" w:rsidRDefault="00571055">
      <w:pPr>
        <w:spacing w:before="8"/>
        <w:ind w:left="171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300D1"/>
          <w:sz w:val="18"/>
          <w:szCs w:val="18"/>
        </w:rPr>
        <w:t>"SET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age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=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30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WHERE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id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in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(100,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101)"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Now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you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can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extract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all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the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records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  <w:sectPr w:rsidR="000D4B3A">
          <w:footerReference w:type="default" r:id="rId12"/>
          <w:pgSz w:w="12240" w:h="15840"/>
          <w:pgMar w:top="860" w:right="1040" w:bottom="280" w:left="1620" w:header="662" w:footer="6017" w:gutter="0"/>
          <w:cols w:space="720"/>
        </w:sectPr>
      </w:pPr>
      <w:r>
        <w:rPr>
          <w:rFonts w:ascii="Consolas" w:eastAsia="Consolas" w:hAnsi="Consolas" w:cs="Consolas"/>
          <w:color w:val="009900"/>
          <w:sz w:val="18"/>
          <w:szCs w:val="18"/>
        </w:rPr>
        <w:lastRenderedPageBreak/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see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the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updated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records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resources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29" w:right="626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 w:rsidRPr="000D4B3A">
        <w:pict>
          <v:group id="_x0000_s1038" style="position:absolute;left:0;text-align:left;margin-left:86.4pt;margin-top:15.15pt;width:468pt;height:0;z-index:-251654656;mso-position-horizontal-relative:page" coordorigin="1728,303" coordsize="9360,0">
            <v:shape id="_x0000_s1039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before="7" w:line="160" w:lineRule="exact"/>
        <w:rPr>
          <w:sz w:val="16"/>
          <w:szCs w:val="16"/>
        </w:rPr>
      </w:pPr>
    </w:p>
    <w:p w:rsidR="000D4B3A" w:rsidRDefault="000D4B3A">
      <w:pPr>
        <w:spacing w:line="200" w:lineRule="exact"/>
      </w:pPr>
    </w:p>
    <w:p w:rsidR="000D4B3A" w:rsidRDefault="000D4B3A">
      <w:pPr>
        <w:spacing w:before="20"/>
        <w:ind w:left="108"/>
        <w:sectPr w:rsidR="000D4B3A">
          <w:footerReference w:type="default" r:id="rId13"/>
          <w:pgSz w:w="12240" w:h="15840"/>
          <w:pgMar w:top="860" w:right="1040" w:bottom="280" w:left="1620" w:header="662" w:footer="0" w:gutter="0"/>
          <w:cols w:space="720"/>
        </w:sectPr>
      </w:pPr>
      <w:r>
        <w:pict>
          <v:group id="_x0000_s1036" style="position:absolute;left:0;text-align:left;margin-left:86.4pt;margin-top:20.05pt;width:468pt;height:0;z-index:-251653632;mso-position-horizontal-relative:page" coordorigin="1728,401" coordsize="9360,0">
            <v:shape id="_x0000_s1037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86.4pt;margin-top:26.4pt;width:468pt;height:0;z-index:-251652608;mso-position-horizontal-relative:page" coordorigin="1728,528" coordsize="9360,0">
            <v:shape id="_x0000_s1035" style="position:absolute;left:1728;top:528;width:9360;height:0" coordorigin="1728,528" coordsize="9360,0" path="m1728,528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8:</w:t>
      </w:r>
      <w:r w:rsidR="00571055">
        <w:rPr>
          <w:spacing w:val="21"/>
        </w:rPr>
        <w:t xml:space="preserve"> </w:t>
      </w:r>
      <w:r w:rsidR="00571055">
        <w:t>JDBC</w:t>
      </w:r>
      <w:r w:rsidR="00571055">
        <w:rPr>
          <w:spacing w:val="29"/>
        </w:rPr>
        <w:t xml:space="preserve"> </w:t>
      </w:r>
      <w:r w:rsidR="00571055">
        <w:t>-</w:t>
      </w:r>
      <w:r w:rsidR="00571055">
        <w:rPr>
          <w:spacing w:val="-1"/>
        </w:rPr>
        <w:t xml:space="preserve"> </w:t>
      </w:r>
      <w:r w:rsidR="00571055">
        <w:t>Delete</w:t>
      </w:r>
      <w:r w:rsidR="00571055">
        <w:rPr>
          <w:spacing w:val="5"/>
        </w:rPr>
        <w:t xml:space="preserve"> </w:t>
      </w:r>
      <w:r w:rsidR="00571055">
        <w:rPr>
          <w:w w:val="106"/>
        </w:rPr>
        <w:t>Records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32" style="position:absolute;left:0;text-align:left;margin-left:86.4pt;margin-top:20.05pt;width:468pt;height:0;z-index:-251651584;mso-position-horizontal-relative:page" coordorigin="1728,401" coordsize="9360,0">
            <v:shape id="_x0000_s1033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9:</w:t>
      </w:r>
      <w:r w:rsidR="00571055">
        <w:rPr>
          <w:spacing w:val="21"/>
        </w:rPr>
        <w:t xml:space="preserve"> </w:t>
      </w:r>
      <w:r w:rsidR="00571055">
        <w:t>JDBC</w:t>
      </w:r>
      <w:r w:rsidR="00571055">
        <w:rPr>
          <w:spacing w:val="29"/>
        </w:rPr>
        <w:t xml:space="preserve"> </w:t>
      </w:r>
      <w:r w:rsidR="00571055">
        <w:t>-</w:t>
      </w:r>
      <w:r w:rsidR="00571055">
        <w:rPr>
          <w:spacing w:val="-1"/>
        </w:rPr>
        <w:t xml:space="preserve"> </w:t>
      </w:r>
      <w:r w:rsidR="00571055">
        <w:t>Delete</w:t>
      </w:r>
      <w:r w:rsidR="00571055">
        <w:rPr>
          <w:spacing w:val="5"/>
        </w:rPr>
        <w:t xml:space="preserve"> </w:t>
      </w:r>
      <w:r w:rsidR="00571055">
        <w:rPr>
          <w:w w:val="106"/>
        </w:rPr>
        <w:t>Records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DeleteRecord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"jdbc:mysql://localhost/STUDENTS"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PASS);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spacing w:line="249" w:lineRule="auto"/>
        <w:ind w:left="616" w:right="479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query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"Creating statement..."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stmt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conn.createStatement();</w:t>
      </w:r>
    </w:p>
    <w:p w:rsidR="000D4B3A" w:rsidRDefault="00571055">
      <w:pPr>
        <w:spacing w:line="249" w:lineRule="auto"/>
        <w:ind w:left="1718" w:right="4978" w:hanging="11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"DELETE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FROM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+ </w:t>
      </w:r>
      <w:r>
        <w:rPr>
          <w:rFonts w:ascii="Consolas" w:eastAsia="Consolas" w:hAnsi="Consolas" w:cs="Consolas"/>
          <w:color w:val="9300D1"/>
          <w:sz w:val="18"/>
          <w:szCs w:val="18"/>
        </w:rPr>
        <w:t>"WHERE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id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=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101"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stmt.executeUpdate(sql);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Now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you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can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extract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all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the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records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  <w:sectPr w:rsidR="000D4B3A">
          <w:headerReference w:type="default" r:id="rId14"/>
          <w:footerReference w:type="default" r:id="rId15"/>
          <w:pgSz w:w="12240" w:h="15840"/>
          <w:pgMar w:top="860" w:right="1040" w:bottom="280" w:left="1620" w:header="662" w:footer="6017" w:gutter="0"/>
          <w:pgNumType w:start="15"/>
          <w:cols w:space="720"/>
        </w:sectPr>
      </w:pPr>
      <w:r>
        <w:rPr>
          <w:rFonts w:ascii="Consolas" w:eastAsia="Consolas" w:hAnsi="Consolas" w:cs="Consolas"/>
          <w:color w:val="009900"/>
          <w:sz w:val="18"/>
          <w:szCs w:val="18"/>
        </w:rPr>
        <w:lastRenderedPageBreak/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see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the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remaining </w:t>
      </w:r>
      <w:r>
        <w:rPr>
          <w:rFonts w:ascii="Consolas" w:eastAsia="Consolas" w:hAnsi="Consolas" w:cs="Consolas"/>
          <w:color w:val="009900"/>
          <w:sz w:val="18"/>
          <w:szCs w:val="18"/>
        </w:rPr>
        <w:t>records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resources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29" w:right="626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0D4B3A">
          <w:footerReference w:type="default" r:id="rId16"/>
          <w:pgSz w:w="12240" w:h="15840"/>
          <w:pgMar w:top="860" w:right="1040" w:bottom="280" w:left="1620" w:header="662" w:footer="0" w:gutter="0"/>
          <w:cols w:space="720"/>
        </w:sectPr>
      </w:pPr>
      <w:r w:rsidRPr="000D4B3A">
        <w:pict>
          <v:group id="_x0000_s1030" style="position:absolute;left:0;text-align:left;margin-left:86.4pt;margin-top:15.15pt;width:468pt;height:0;z-index:-251650560;mso-position-horizontal-relative:page" coordorigin="1728,303" coordsize="9360,0">
            <v:shape id="_x0000_s1031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20" w:line="240" w:lineRule="exact"/>
        <w:rPr>
          <w:sz w:val="24"/>
          <w:szCs w:val="24"/>
        </w:rPr>
      </w:pPr>
    </w:p>
    <w:p w:rsidR="000D4B3A" w:rsidRDefault="000D4B3A">
      <w:pPr>
        <w:spacing w:before="20"/>
        <w:ind w:left="108"/>
      </w:pPr>
      <w:r>
        <w:pict>
          <v:group id="_x0000_s1028" style="position:absolute;left:0;text-align:left;margin-left:86.4pt;margin-top:20.05pt;width:468pt;height:0;z-index:-251649536;mso-position-horizontal-relative:page" coordorigin="1728,401" coordsize="9360,0">
            <v:shape id="_x0000_s1029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571055">
        <w:t>Step</w:t>
      </w:r>
      <w:r w:rsidR="00571055">
        <w:rPr>
          <w:spacing w:val="18"/>
        </w:rPr>
        <w:t xml:space="preserve"> </w:t>
      </w:r>
      <w:r w:rsidR="00571055">
        <w:t>10:</w:t>
      </w:r>
      <w:r w:rsidR="00571055">
        <w:rPr>
          <w:spacing w:val="20"/>
        </w:rPr>
        <w:t xml:space="preserve"> </w:t>
      </w:r>
      <w:r w:rsidR="00571055">
        <w:t>JDBC</w:t>
      </w:r>
      <w:r w:rsidR="00571055">
        <w:rPr>
          <w:spacing w:val="29"/>
        </w:rPr>
        <w:t xml:space="preserve"> </w:t>
      </w:r>
      <w:r w:rsidR="00571055">
        <w:t>-</w:t>
      </w:r>
      <w:r w:rsidR="00571055">
        <w:rPr>
          <w:spacing w:val="-1"/>
        </w:rPr>
        <w:t xml:space="preserve"> </w:t>
      </w:r>
      <w:r w:rsidR="00571055">
        <w:t>WHERE</w:t>
      </w:r>
      <w:r w:rsidR="00571055">
        <w:rPr>
          <w:spacing w:val="50"/>
        </w:rPr>
        <w:t xml:space="preserve"> </w:t>
      </w:r>
      <w:r w:rsidR="00571055">
        <w:rPr>
          <w:w w:val="105"/>
        </w:rPr>
        <w:t>Clause</w:t>
      </w:r>
    </w:p>
    <w:p w:rsidR="000D4B3A" w:rsidRDefault="000D4B3A">
      <w:pPr>
        <w:spacing w:before="3" w:line="160" w:lineRule="exact"/>
        <w:rPr>
          <w:sz w:val="17"/>
          <w:szCs w:val="17"/>
        </w:rPr>
      </w:pPr>
    </w:p>
    <w:p w:rsidR="000D4B3A" w:rsidRDefault="00571055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package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jdbc;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java.sql.*;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WhereClause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name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and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URL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JDBC_DRIVER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DB_URL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"jdbc:mysql://localhost/STUDENTS"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4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Database </w:t>
      </w:r>
      <w:r>
        <w:rPr>
          <w:rFonts w:ascii="Consolas" w:eastAsia="Consolas" w:hAnsi="Consolas" w:cs="Consolas"/>
          <w:color w:val="009900"/>
          <w:sz w:val="18"/>
          <w:szCs w:val="18"/>
        </w:rPr>
        <w:t>credentials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USER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"root"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final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PASS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spacing w:line="249" w:lineRule="auto"/>
        <w:ind w:left="362" w:right="54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main(String[] </w:t>
      </w:r>
      <w:r>
        <w:rPr>
          <w:rFonts w:ascii="Consolas" w:eastAsia="Consolas" w:hAnsi="Consolas" w:cs="Consolas"/>
          <w:color w:val="000000"/>
          <w:sz w:val="18"/>
          <w:szCs w:val="18"/>
        </w:rPr>
        <w:t>args)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 xml:space="preserve">Statement </w:t>
      </w:r>
      <w:r>
        <w:rPr>
          <w:rFonts w:ascii="Consolas" w:eastAsia="Consolas" w:hAnsi="Consolas" w:cs="Consolas"/>
          <w:sz w:val="18"/>
          <w:szCs w:val="18"/>
        </w:rPr>
        <w:t>stmt</w:t>
      </w:r>
      <w:r>
        <w:rPr>
          <w:rFonts w:ascii="Consolas" w:eastAsia="Consolas" w:hAnsi="Consolas" w:cs="Consolas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2: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Register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driver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Class.forName(</w:t>
      </w:r>
      <w:r>
        <w:rPr>
          <w:rFonts w:ascii="Consolas" w:eastAsia="Consolas" w:hAnsi="Consolas" w:cs="Consolas"/>
          <w:color w:val="9300D1"/>
          <w:sz w:val="18"/>
          <w:szCs w:val="18"/>
        </w:rPr>
        <w:t>"com.mysql.jdbc.Driver"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8" w:line="220" w:lineRule="exact"/>
        <w:rPr>
          <w:sz w:val="22"/>
          <w:szCs w:val="22"/>
        </w:rPr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3: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Open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connection</w:t>
      </w:r>
    </w:p>
    <w:p w:rsidR="000D4B3A" w:rsidRDefault="00571055">
      <w:pPr>
        <w:spacing w:before="8" w:line="249" w:lineRule="auto"/>
        <w:ind w:left="616" w:right="337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"Connecting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selected database..."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conn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DriverManager.getConnection(DB_URL, </w:t>
      </w:r>
      <w:r>
        <w:rPr>
          <w:rFonts w:ascii="Consolas" w:eastAsia="Consolas" w:hAnsi="Consolas" w:cs="Consolas"/>
          <w:color w:val="000000"/>
          <w:sz w:val="18"/>
          <w:szCs w:val="18"/>
        </w:rPr>
        <w:t>USER,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PASS);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"Connected database </w:t>
      </w:r>
      <w:r>
        <w:rPr>
          <w:rFonts w:ascii="Consolas" w:eastAsia="Consolas" w:hAnsi="Consolas" w:cs="Consolas"/>
          <w:color w:val="9300D1"/>
          <w:sz w:val="18"/>
          <w:szCs w:val="18"/>
        </w:rPr>
        <w:t>successfully..."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before="19" w:line="200" w:lineRule="exact"/>
      </w:pPr>
    </w:p>
    <w:p w:rsidR="000D4B3A" w:rsidRDefault="00571055">
      <w:pPr>
        <w:spacing w:line="249" w:lineRule="auto"/>
        <w:ind w:left="616" w:right="479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//STEP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4: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Execute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</w:t>
      </w:r>
      <w:r>
        <w:rPr>
          <w:rFonts w:ascii="Consolas" w:eastAsia="Consolas" w:hAnsi="Consolas" w:cs="Consolas"/>
          <w:color w:val="0099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query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"Creating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statement..."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stmt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conn.createStatement();</w:t>
      </w:r>
    </w:p>
    <w:p w:rsidR="000D4B3A" w:rsidRDefault="000D4B3A">
      <w:pPr>
        <w:spacing w:before="19" w:line="200" w:lineRule="exact"/>
      </w:pPr>
    </w:p>
    <w:p w:rsidR="000D4B3A" w:rsidRDefault="00571055">
      <w:pPr>
        <w:spacing w:line="249" w:lineRule="auto"/>
        <w:ind w:left="616" w:right="318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Extract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records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without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any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condition.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"Fetching </w:t>
      </w:r>
      <w:r>
        <w:rPr>
          <w:rFonts w:ascii="Consolas" w:eastAsia="Consolas" w:hAnsi="Consolas" w:cs="Consolas"/>
          <w:color w:val="9300D1"/>
          <w:sz w:val="18"/>
          <w:szCs w:val="18"/>
        </w:rPr>
        <w:t>records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without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condition..."</w:t>
      </w:r>
      <w:r>
        <w:rPr>
          <w:rFonts w:ascii="Consolas" w:eastAsia="Consolas" w:hAnsi="Consolas" w:cs="Consolas"/>
          <w:color w:val="000000"/>
          <w:sz w:val="18"/>
          <w:szCs w:val="18"/>
        </w:rPr>
        <w:t>); 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sql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"SELECT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id,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first,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last,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age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FROM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Registration"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; ResultSet </w:t>
      </w:r>
      <w:r>
        <w:rPr>
          <w:rFonts w:ascii="Consolas" w:eastAsia="Consolas" w:hAnsi="Consolas" w:cs="Consolas"/>
          <w:color w:val="000000"/>
          <w:sz w:val="18"/>
          <w:szCs w:val="18"/>
        </w:rPr>
        <w:t>rs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stmt.executeQuery(sql);</w:t>
      </w:r>
    </w:p>
    <w:p w:rsidR="000D4B3A" w:rsidRDefault="000D4B3A">
      <w:pPr>
        <w:spacing w:before="19" w:line="200" w:lineRule="exact"/>
      </w:pP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</w:rPr>
        <w:t>(rs.next()){</w:t>
      </w:r>
    </w:p>
    <w:p w:rsidR="000D4B3A" w:rsidRDefault="00571055">
      <w:pPr>
        <w:spacing w:before="8" w:line="249" w:lineRule="auto"/>
        <w:ind w:left="871" w:right="613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//Retrieve </w:t>
      </w:r>
      <w:r>
        <w:rPr>
          <w:rFonts w:ascii="Consolas" w:eastAsia="Consolas" w:hAnsi="Consolas" w:cs="Consolas"/>
          <w:color w:val="009900"/>
          <w:sz w:val="18"/>
          <w:szCs w:val="18"/>
        </w:rPr>
        <w:t>by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column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name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id</w:t>
      </w:r>
      <w:r>
        <w:rPr>
          <w:rFonts w:ascii="Consolas" w:eastAsia="Consolas" w:hAnsi="Consolas" w:cs="Consolas"/>
          <w:color w:val="000000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rs.getInt(</w:t>
      </w:r>
      <w:r>
        <w:rPr>
          <w:rFonts w:ascii="Consolas" w:eastAsia="Consolas" w:hAnsi="Consolas" w:cs="Consolas"/>
          <w:color w:val="9300D1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age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rs.getInt(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"age"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line="249" w:lineRule="auto"/>
        <w:ind w:left="871" w:right="519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first</w:t>
      </w:r>
      <w:r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>rs.getString(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"first"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last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rs.getString(</w:t>
      </w:r>
      <w:r>
        <w:rPr>
          <w:rFonts w:ascii="Consolas" w:eastAsia="Consolas" w:hAnsi="Consolas" w:cs="Consolas"/>
          <w:color w:val="9300D1"/>
          <w:sz w:val="18"/>
          <w:szCs w:val="18"/>
        </w:rPr>
        <w:t>"last"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line="180" w:lineRule="exact"/>
        <w:rPr>
          <w:sz w:val="19"/>
          <w:szCs w:val="19"/>
        </w:rPr>
      </w:pPr>
    </w:p>
    <w:p w:rsidR="000D4B3A" w:rsidRDefault="00571055">
      <w:pPr>
        <w:spacing w:before="29" w:line="249" w:lineRule="auto"/>
        <w:ind w:left="871" w:right="510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//Display </w:t>
      </w:r>
      <w:r>
        <w:rPr>
          <w:rFonts w:ascii="Consolas" w:eastAsia="Consolas" w:hAnsi="Consolas" w:cs="Consolas"/>
          <w:color w:val="009900"/>
          <w:sz w:val="18"/>
          <w:szCs w:val="18"/>
        </w:rPr>
        <w:t>values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"ID: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id);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Age: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age);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First: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first);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Last: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last);</w:t>
      </w:r>
    </w:p>
    <w:p w:rsidR="000D4B3A" w:rsidRDefault="00571055">
      <w:pPr>
        <w:spacing w:line="200" w:lineRule="exact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0D4B3A">
      <w:pPr>
        <w:spacing w:before="9" w:line="180" w:lineRule="exact"/>
        <w:rPr>
          <w:sz w:val="19"/>
          <w:szCs w:val="19"/>
        </w:rPr>
      </w:pPr>
    </w:p>
    <w:p w:rsidR="000D4B3A" w:rsidRDefault="00571055">
      <w:pPr>
        <w:spacing w:before="29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Select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all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records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having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ID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equal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or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greater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than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101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"Fetching </w:t>
      </w:r>
      <w:r>
        <w:rPr>
          <w:rFonts w:ascii="Consolas" w:eastAsia="Consolas" w:hAnsi="Consolas" w:cs="Consolas"/>
          <w:color w:val="9300D1"/>
          <w:sz w:val="18"/>
          <w:szCs w:val="18"/>
        </w:rPr>
        <w:t>records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with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condition..."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571055">
      <w:pPr>
        <w:spacing w:before="8" w:line="249" w:lineRule="auto"/>
        <w:ind w:left="1718" w:right="3754" w:hanging="110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sql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"SELECT</w:t>
      </w:r>
      <w:r>
        <w:rPr>
          <w:rFonts w:ascii="Consolas" w:eastAsia="Consolas" w:hAnsi="Consolas" w:cs="Consolas"/>
          <w:color w:val="9300D1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id,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first,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last,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age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FROM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Registration"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+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WHERE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id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&gt;=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101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0D4B3A" w:rsidRDefault="00571055">
      <w:pPr>
        <w:ind w:left="616"/>
        <w:rPr>
          <w:rFonts w:ascii="Consolas" w:eastAsia="Consolas" w:hAnsi="Consolas" w:cs="Consolas"/>
          <w:sz w:val="18"/>
          <w:szCs w:val="18"/>
        </w:rPr>
        <w:sectPr w:rsidR="000D4B3A">
          <w:headerReference w:type="default" r:id="rId17"/>
          <w:footerReference w:type="default" r:id="rId18"/>
          <w:pgSz w:w="12240" w:h="15840"/>
          <w:pgMar w:top="860" w:right="1040" w:bottom="280" w:left="1620" w:header="662" w:footer="0" w:gutter="0"/>
          <w:pgNumType w:start="17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rs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stmt.executeQuery(sql);</w:t>
      </w:r>
    </w:p>
    <w:p w:rsidR="000D4B3A" w:rsidRDefault="000D4B3A">
      <w:pPr>
        <w:spacing w:line="200" w:lineRule="exact"/>
      </w:pPr>
    </w:p>
    <w:p w:rsidR="000D4B3A" w:rsidRDefault="000D4B3A">
      <w:pPr>
        <w:spacing w:line="200" w:lineRule="exact"/>
      </w:pPr>
    </w:p>
    <w:p w:rsidR="000D4B3A" w:rsidRDefault="000D4B3A">
      <w:pPr>
        <w:spacing w:before="13" w:line="260" w:lineRule="exact"/>
        <w:rPr>
          <w:sz w:val="26"/>
          <w:szCs w:val="26"/>
        </w:rPr>
      </w:pPr>
    </w:p>
    <w:p w:rsidR="000D4B3A" w:rsidRDefault="00571055">
      <w:pPr>
        <w:spacing w:before="29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</w:rPr>
        <w:t>(rs.next()){</w:t>
      </w:r>
    </w:p>
    <w:p w:rsidR="000D4B3A" w:rsidRDefault="00571055">
      <w:pPr>
        <w:spacing w:before="8" w:line="249" w:lineRule="auto"/>
        <w:ind w:left="871" w:right="613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//Retrieve </w:t>
      </w:r>
      <w:r>
        <w:rPr>
          <w:rFonts w:ascii="Consolas" w:eastAsia="Consolas" w:hAnsi="Consolas" w:cs="Consolas"/>
          <w:color w:val="009900"/>
          <w:sz w:val="18"/>
          <w:szCs w:val="18"/>
        </w:rPr>
        <w:t>by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column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name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id</w:t>
      </w:r>
      <w:r>
        <w:rPr>
          <w:rFonts w:ascii="Consolas" w:eastAsia="Consolas" w:hAnsi="Consolas" w:cs="Consolas"/>
          <w:color w:val="000000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rs.getInt(</w:t>
      </w:r>
      <w:r>
        <w:rPr>
          <w:rFonts w:ascii="Consolas" w:eastAsia="Consolas" w:hAnsi="Consolas" w:cs="Consolas"/>
          <w:color w:val="9300D1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age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rs.getInt(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"age"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line="249" w:lineRule="auto"/>
        <w:ind w:left="871" w:right="519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first</w:t>
      </w:r>
      <w:r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>rs.getString(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"first"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last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rs.getString(</w:t>
      </w:r>
      <w:r>
        <w:rPr>
          <w:rFonts w:ascii="Consolas" w:eastAsia="Consolas" w:hAnsi="Consolas" w:cs="Consolas"/>
          <w:color w:val="9300D1"/>
          <w:sz w:val="18"/>
          <w:szCs w:val="18"/>
        </w:rPr>
        <w:t>"last"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0D4B3A" w:rsidRDefault="000D4B3A">
      <w:pPr>
        <w:spacing w:line="180" w:lineRule="exact"/>
        <w:rPr>
          <w:sz w:val="19"/>
          <w:szCs w:val="19"/>
        </w:rPr>
      </w:pPr>
    </w:p>
    <w:p w:rsidR="000D4B3A" w:rsidRDefault="00571055">
      <w:pPr>
        <w:spacing w:before="29" w:line="249" w:lineRule="auto"/>
        <w:ind w:left="871" w:right="510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//Display </w:t>
      </w:r>
      <w:r>
        <w:rPr>
          <w:rFonts w:ascii="Consolas" w:eastAsia="Consolas" w:hAnsi="Consolas" w:cs="Consolas"/>
          <w:color w:val="009900"/>
          <w:sz w:val="18"/>
          <w:szCs w:val="18"/>
        </w:rPr>
        <w:t>values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"ID: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id);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Age: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age);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First: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first);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", </w:t>
      </w:r>
      <w:r>
        <w:rPr>
          <w:rFonts w:ascii="Consolas" w:eastAsia="Consolas" w:hAnsi="Consolas" w:cs="Consolas"/>
          <w:color w:val="9300D1"/>
          <w:sz w:val="18"/>
          <w:szCs w:val="18"/>
        </w:rPr>
        <w:t>Last: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last);</w:t>
      </w:r>
    </w:p>
    <w:p w:rsidR="000D4B3A" w:rsidRDefault="00571055">
      <w:pPr>
        <w:spacing w:line="200" w:lineRule="exact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rs.close();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JDBC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e){</w:t>
      </w:r>
    </w:p>
    <w:p w:rsidR="000D4B3A" w:rsidRDefault="00571055">
      <w:pPr>
        <w:spacing w:before="8" w:line="249" w:lineRule="auto"/>
        <w:ind w:left="616" w:right="58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//Handle </w:t>
      </w:r>
      <w:r>
        <w:rPr>
          <w:rFonts w:ascii="Consolas" w:eastAsia="Consolas" w:hAnsi="Consolas" w:cs="Consolas"/>
          <w:color w:val="009900"/>
          <w:sz w:val="18"/>
          <w:szCs w:val="18"/>
        </w:rPr>
        <w:t>errors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for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Class.forName </w:t>
      </w:r>
      <w:r>
        <w:rPr>
          <w:rFonts w:ascii="Consolas" w:eastAsia="Consolas" w:hAnsi="Consolas" w:cs="Consolas"/>
          <w:color w:val="000000"/>
          <w:sz w:val="18"/>
          <w:szCs w:val="18"/>
        </w:rPr>
        <w:t>e.printStackTrace();</w:t>
      </w:r>
    </w:p>
    <w:p w:rsidR="000D4B3A" w:rsidRDefault="00571055">
      <w:pPr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sz w:val="18"/>
          <w:szCs w:val="18"/>
        </w:rPr>
        <w:t>finally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spacing w:before="8" w:line="249" w:lineRule="auto"/>
        <w:ind w:left="616" w:right="52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//finally </w:t>
      </w:r>
      <w:r>
        <w:rPr>
          <w:rFonts w:ascii="Consolas" w:eastAsia="Consolas" w:hAnsi="Consolas" w:cs="Consolas"/>
          <w:color w:val="009900"/>
          <w:sz w:val="18"/>
          <w:szCs w:val="18"/>
        </w:rPr>
        <w:t>block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used</w:t>
      </w:r>
      <w:r>
        <w:rPr>
          <w:rFonts w:ascii="Consolas" w:eastAsia="Consolas" w:hAnsi="Consolas" w:cs="Consolas"/>
          <w:color w:val="0099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close</w:t>
      </w:r>
      <w:r>
        <w:rPr>
          <w:rFonts w:ascii="Consolas" w:eastAsia="Consolas" w:hAnsi="Consolas" w:cs="Consolas"/>
          <w:color w:val="0099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w w:val="95"/>
          <w:sz w:val="18"/>
          <w:szCs w:val="18"/>
        </w:rPr>
        <w:t xml:space="preserve">resources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(stmt!=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 w:line="249" w:lineRule="auto"/>
        <w:ind w:left="616" w:right="76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</w:t>
      </w:r>
      <w:r>
        <w:rPr>
          <w:rFonts w:ascii="Consolas" w:eastAsia="Consolas" w:hAnsi="Consolas" w:cs="Consolas"/>
          <w:color w:val="0099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do</w:t>
      </w:r>
      <w:r>
        <w:rPr>
          <w:rFonts w:ascii="Consolas" w:eastAsia="Consolas" w:hAnsi="Consolas" w:cs="Consolas"/>
          <w:color w:val="0099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 xml:space="preserve">nothing </w:t>
      </w:r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0D4B3A" w:rsidRDefault="00571055">
      <w:pPr>
        <w:ind w:left="835" w:right="735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(conn!=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</w:t>
      </w:r>
    </w:p>
    <w:p w:rsidR="000D4B3A" w:rsidRDefault="00571055">
      <w:pPr>
        <w:spacing w:before="8"/>
        <w:ind w:left="1091" w:right="71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conn.close();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}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catch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(SQLException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se){</w:t>
      </w:r>
    </w:p>
    <w:p w:rsidR="000D4B3A" w:rsidRDefault="00571055">
      <w:pPr>
        <w:spacing w:before="8"/>
        <w:ind w:left="87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se.printStackTrace();</w:t>
      </w:r>
    </w:p>
    <w:p w:rsidR="000D4B3A" w:rsidRDefault="00571055">
      <w:pPr>
        <w:spacing w:before="8"/>
        <w:ind w:left="61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finally</w:t>
      </w:r>
      <w:r>
        <w:rPr>
          <w:rFonts w:ascii="Consolas" w:eastAsia="Consolas" w:hAnsi="Consolas" w:cs="Consolas"/>
          <w:color w:val="0099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6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try</w:t>
      </w:r>
    </w:p>
    <w:p w:rsidR="000D4B3A" w:rsidRDefault="00571055">
      <w:pPr>
        <w:spacing w:before="8"/>
        <w:ind w:left="329" w:right="6266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w w:val="95"/>
          <w:sz w:val="18"/>
          <w:szCs w:val="18"/>
        </w:rPr>
        <w:t>System.out.println(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"Goodbye!"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0D4B3A" w:rsidRDefault="00571055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color w:val="009900"/>
          <w:sz w:val="18"/>
          <w:szCs w:val="18"/>
        </w:rPr>
        <w:t>//end</w:t>
      </w:r>
      <w:r>
        <w:rPr>
          <w:rFonts w:ascii="Consolas" w:eastAsia="Consolas" w:hAnsi="Consolas" w:cs="Consolas"/>
          <w:color w:val="0099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9900"/>
          <w:sz w:val="18"/>
          <w:szCs w:val="18"/>
        </w:rPr>
        <w:t>main</w:t>
      </w:r>
    </w:p>
    <w:p w:rsidR="000D4B3A" w:rsidRDefault="000D4B3A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 w:rsidRPr="000D4B3A">
        <w:pict>
          <v:group id="_x0000_s1026" style="position:absolute;left:0;text-align:left;margin-left:86.4pt;margin-top:15.15pt;width:468pt;height:0;z-index:-251648512;mso-position-horizontal-relative:page" coordorigin="1728,303" coordsize="9360,0">
            <v:shape id="_x0000_s102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571055">
        <w:rPr>
          <w:rFonts w:ascii="Consolas" w:eastAsia="Consolas" w:hAnsi="Consolas" w:cs="Consolas"/>
          <w:sz w:val="18"/>
          <w:szCs w:val="18"/>
        </w:rPr>
        <w:t>}</w:t>
      </w:r>
    </w:p>
    <w:sectPr w:rsidR="000D4B3A" w:rsidSect="000D4B3A">
      <w:headerReference w:type="default" r:id="rId19"/>
      <w:footerReference w:type="default" r:id="rId20"/>
      <w:pgSz w:w="12240" w:h="15840"/>
      <w:pgMar w:top="860" w:right="1040" w:bottom="280" w:left="1620" w:header="662" w:footer="0" w:gutter="0"/>
      <w:pgNumType w:start="18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055" w:rsidRDefault="00571055" w:rsidP="000D4B3A">
      <w:r>
        <w:separator/>
      </w:r>
    </w:p>
  </w:endnote>
  <w:endnote w:type="continuationSeparator" w:id="1">
    <w:p w:rsidR="00571055" w:rsidRDefault="00571055" w:rsidP="000D4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10.8pt;margin-top:472.15pt;width:256.2pt;height:21.95pt;z-index:-251665408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27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position w:val="1"/>
                    <w:sz w:val="18"/>
                    <w:szCs w:val="18"/>
                  </w:rPr>
                  <w:t>sql</w:t>
                </w:r>
                <w:r>
                  <w:rPr>
                    <w:rFonts w:ascii="Consolas" w:eastAsia="Consolas" w:hAnsi="Consolas" w:cs="Consolas"/>
                    <w:spacing w:val="-2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position w:val="1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spacing w:val="-1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"SELECT</w:t>
                </w:r>
                <w:r>
                  <w:rPr>
                    <w:rFonts w:ascii="Consolas" w:eastAsia="Consolas" w:hAnsi="Consolas" w:cs="Consolas"/>
                    <w:color w:val="9300D1"/>
                    <w:spacing w:val="-4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id,</w:t>
                </w:r>
                <w:r>
                  <w:rPr>
                    <w:rFonts w:ascii="Consolas" w:eastAsia="Consolas" w:hAnsi="Consolas" w:cs="Consolas"/>
                    <w:color w:val="9300D1"/>
                    <w:spacing w:val="-2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first,</w:t>
                </w:r>
                <w:r>
                  <w:rPr>
                    <w:rFonts w:ascii="Consolas" w:eastAsia="Consolas" w:hAnsi="Consolas" w:cs="Consolas"/>
                    <w:color w:val="9300D1"/>
                    <w:spacing w:val="-35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last,</w:t>
                </w:r>
                <w:r>
                  <w:rPr>
                    <w:rFonts w:ascii="Consolas" w:eastAsia="Consolas" w:hAnsi="Consolas" w:cs="Consolas"/>
                    <w:color w:val="9300D1"/>
                    <w:spacing w:val="-3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age</w:t>
                </w:r>
                <w:r>
                  <w:rPr>
                    <w:rFonts w:ascii="Consolas" w:eastAsia="Consolas" w:hAnsi="Consolas" w:cs="Consolas"/>
                    <w:color w:val="9300D1"/>
                    <w:spacing w:val="-2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FROM</w:t>
                </w:r>
                <w:r>
                  <w:rPr>
                    <w:rFonts w:ascii="Consolas" w:eastAsia="Consolas" w:hAnsi="Consolas" w:cs="Consolas"/>
                    <w:color w:val="9300D1"/>
                    <w:spacing w:val="-25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position w:val="1"/>
                    <w:sz w:val="18"/>
                    <w:szCs w:val="18"/>
                  </w:rPr>
                  <w:t>Registration"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position w:val="1"/>
                    <w:sz w:val="18"/>
                    <w:szCs w:val="18"/>
                  </w:rPr>
                  <w:t>;</w:t>
                </w:r>
              </w:p>
              <w:p w:rsidR="000D4B3A" w:rsidRDefault="00571055">
                <w:pPr>
                  <w:spacing w:before="8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 xml:space="preserve">ResultSet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rs</w:t>
                </w:r>
                <w:r>
                  <w:rPr>
                    <w:rFonts w:ascii="Consolas" w:eastAsia="Consolas" w:hAnsi="Consolas" w:cs="Consolas"/>
                    <w:spacing w:val="-1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stmt.executeQuery(sql);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110.8pt;margin-top:505.05pt;width:188.9pt;height:65.75pt;z-index:-251664384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position w:val="1"/>
                    <w:sz w:val="18"/>
                    <w:szCs w:val="18"/>
                  </w:rPr>
                  <w:t>while</w:t>
                </w:r>
                <w:r>
                  <w:rPr>
                    <w:rFonts w:ascii="Consolas" w:eastAsia="Consolas" w:hAnsi="Consolas" w:cs="Consolas"/>
                    <w:color w:val="000000"/>
                    <w:position w:val="1"/>
                    <w:sz w:val="18"/>
                    <w:szCs w:val="18"/>
                  </w:rPr>
                  <w:t>(rs.next()){</w:t>
                </w:r>
              </w:p>
              <w:p w:rsidR="000D4B3A" w:rsidRDefault="00571055">
                <w:pPr>
                  <w:spacing w:before="8" w:line="249" w:lineRule="auto"/>
                  <w:ind w:left="274" w:right="93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9900"/>
                    <w:w w:val="95"/>
                    <w:sz w:val="18"/>
                    <w:szCs w:val="18"/>
                  </w:rPr>
                  <w:t xml:space="preserve">//Retrieve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by</w:t>
                </w:r>
                <w:r>
                  <w:rPr>
                    <w:rFonts w:ascii="Consolas" w:eastAsia="Consolas" w:hAnsi="Consolas" w:cs="Consolas"/>
                    <w:color w:val="009900"/>
                    <w:spacing w:val="-1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column</w:t>
                </w:r>
                <w:r>
                  <w:rPr>
                    <w:rFonts w:ascii="Consolas" w:eastAsia="Consolas" w:hAnsi="Consolas" w:cs="Consolas"/>
                    <w:color w:val="009900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 xml:space="preserve">name 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int</w:t>
                </w:r>
                <w:r>
                  <w:rPr>
                    <w:rFonts w:ascii="Consolas" w:eastAsia="Consolas" w:hAnsi="Consolas" w:cs="Consolas"/>
                    <w:color w:val="0000FF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id</w:t>
                </w:r>
                <w:r>
                  <w:rPr>
                    <w:rFonts w:ascii="Consolas" w:eastAsia="Consolas" w:hAnsi="Consolas" w:cs="Consolas"/>
                    <w:color w:val="000000"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rs.getInt(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"id"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); 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int</w:t>
                </w:r>
                <w:r>
                  <w:rPr>
                    <w:rFonts w:ascii="Consolas" w:eastAsia="Consolas" w:hAnsi="Consolas" w:cs="Consolas"/>
                    <w:color w:val="0000FF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age</w:t>
                </w:r>
                <w:r>
                  <w:rPr>
                    <w:rFonts w:ascii="Consolas" w:eastAsia="Consolas" w:hAnsi="Consolas" w:cs="Consolas"/>
                    <w:color w:val="000000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rs.getInt(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>"age"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);</w:t>
                </w:r>
              </w:p>
              <w:p w:rsidR="000D4B3A" w:rsidRDefault="00571055">
                <w:pPr>
                  <w:spacing w:line="249" w:lineRule="auto"/>
                  <w:ind w:left="274" w:right="-12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String</w:t>
                </w:r>
                <w:r>
                  <w:rPr>
                    <w:rFonts w:ascii="Consolas" w:eastAsia="Consolas" w:hAnsi="Consolas" w:cs="Consolas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first</w:t>
                </w:r>
                <w:r>
                  <w:rPr>
                    <w:rFonts w:ascii="Consolas" w:eastAsia="Consolas" w:hAnsi="Consolas" w:cs="Consolas"/>
                    <w:spacing w:val="-3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>rs.getString(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>"first"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 xml:space="preserve">);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String</w:t>
                </w:r>
                <w:r>
                  <w:rPr>
                    <w:rFonts w:ascii="Consolas" w:eastAsia="Consolas" w:hAnsi="Consolas" w:cs="Consolas"/>
                    <w:color w:val="000000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last</w:t>
                </w:r>
                <w:r>
                  <w:rPr>
                    <w:rFonts w:ascii="Consolas" w:eastAsia="Consolas" w:hAnsi="Consolas" w:cs="Consolas"/>
                    <w:color w:val="000000"/>
                    <w:spacing w:val="-2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rs.getString(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"last"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);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123.55pt;margin-top:581.75pt;width:180.9pt;height:54.8pt;z-index:-251663360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9900"/>
                    <w:w w:val="95"/>
                    <w:position w:val="1"/>
                    <w:sz w:val="18"/>
                    <w:szCs w:val="18"/>
                  </w:rPr>
                  <w:t xml:space="preserve">//Display </w:t>
                </w:r>
                <w:r>
                  <w:rPr>
                    <w:rFonts w:ascii="Consolas" w:eastAsia="Consolas" w:hAnsi="Consolas" w:cs="Consolas"/>
                    <w:color w:val="009900"/>
                    <w:position w:val="1"/>
                    <w:sz w:val="18"/>
                    <w:szCs w:val="18"/>
                  </w:rPr>
                  <w:t>values</w:t>
                </w:r>
              </w:p>
              <w:p w:rsidR="000D4B3A" w:rsidRDefault="00571055">
                <w:pPr>
                  <w:spacing w:before="8" w:line="249" w:lineRule="auto"/>
                  <w:ind w:left="20" w:right="-12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>System.out.print(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"ID: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id);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System.out.print(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",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Age:</w:t>
                </w:r>
                <w:r>
                  <w:rPr>
                    <w:rFonts w:ascii="Consolas" w:eastAsia="Consolas" w:hAnsi="Consolas" w:cs="Consolas"/>
                    <w:color w:val="9300D1"/>
                    <w:spacing w:val="-2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age);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System.out.print(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",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First:</w:t>
                </w:r>
                <w:r>
                  <w:rPr>
                    <w:rFonts w:ascii="Consolas" w:eastAsia="Consolas" w:hAnsi="Consolas" w:cs="Consolas"/>
                    <w:color w:val="9300D1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first);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System.out.println(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",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Last:</w:t>
                </w:r>
                <w:r>
                  <w:rPr>
                    <w:rFonts w:ascii="Consolas" w:eastAsia="Consolas" w:hAnsi="Consolas" w:cs="Consolas"/>
                    <w:color w:val="9300D1"/>
                    <w:spacing w:val="-3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last);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98.1pt;margin-top:636.55pt;width:127.7pt;height:54.8pt;z-index:-251662336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74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position w:val="1"/>
                    <w:sz w:val="18"/>
                    <w:szCs w:val="18"/>
                  </w:rPr>
                  <w:t>}</w:t>
                </w:r>
              </w:p>
              <w:p w:rsidR="000D4B3A" w:rsidRDefault="00571055">
                <w:pPr>
                  <w:spacing w:before="8"/>
                  <w:ind w:left="274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rs.close();</w:t>
                </w:r>
              </w:p>
              <w:p w:rsidR="000D4B3A" w:rsidRDefault="00571055">
                <w:pPr>
                  <w:spacing w:before="8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0000FF"/>
                    <w:w w:val="95"/>
                    <w:sz w:val="18"/>
                    <w:szCs w:val="18"/>
                  </w:rPr>
                  <w:t>catch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 xml:space="preserve">(SQLException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se){</w:t>
                </w:r>
              </w:p>
              <w:p w:rsidR="000D4B3A" w:rsidRDefault="00571055">
                <w:pPr>
                  <w:spacing w:before="8"/>
                  <w:ind w:left="274" w:right="-32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9900"/>
                    <w:w w:val="95"/>
                    <w:sz w:val="18"/>
                    <w:szCs w:val="18"/>
                  </w:rPr>
                  <w:t xml:space="preserve">//Handle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errors</w:t>
                </w:r>
                <w:r>
                  <w:rPr>
                    <w:rFonts w:ascii="Consolas" w:eastAsia="Consolas" w:hAnsi="Consolas" w:cs="Consolas"/>
                    <w:color w:val="009900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for</w:t>
                </w:r>
                <w:r>
                  <w:rPr>
                    <w:rFonts w:ascii="Consolas" w:eastAsia="Consolas" w:hAnsi="Consolas" w:cs="Consolas"/>
                    <w:color w:val="009900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JDBC</w:t>
                </w:r>
              </w:p>
              <w:p w:rsidR="000D4B3A" w:rsidRDefault="00571055">
                <w:pPr>
                  <w:spacing w:before="8"/>
                  <w:ind w:left="274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se.printStackTrace();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0" w:lineRule="atLeast"/>
      <w:rPr>
        <w:sz w:val="0"/>
        <w:szCs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10.8pt;margin-top:472.15pt;width:256.2pt;height:21.95pt;z-index:-251657216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27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position w:val="1"/>
                    <w:sz w:val="18"/>
                    <w:szCs w:val="18"/>
                  </w:rPr>
                  <w:t>sql</w:t>
                </w:r>
                <w:r>
                  <w:rPr>
                    <w:rFonts w:ascii="Consolas" w:eastAsia="Consolas" w:hAnsi="Consolas" w:cs="Consolas"/>
                    <w:spacing w:val="-2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position w:val="1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spacing w:val="-1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"SELECT</w:t>
                </w:r>
                <w:r>
                  <w:rPr>
                    <w:rFonts w:ascii="Consolas" w:eastAsia="Consolas" w:hAnsi="Consolas" w:cs="Consolas"/>
                    <w:color w:val="9300D1"/>
                    <w:spacing w:val="-4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id,</w:t>
                </w:r>
                <w:r>
                  <w:rPr>
                    <w:rFonts w:ascii="Consolas" w:eastAsia="Consolas" w:hAnsi="Consolas" w:cs="Consolas"/>
                    <w:color w:val="9300D1"/>
                    <w:spacing w:val="-2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first,</w:t>
                </w:r>
                <w:r>
                  <w:rPr>
                    <w:rFonts w:ascii="Consolas" w:eastAsia="Consolas" w:hAnsi="Consolas" w:cs="Consolas"/>
                    <w:color w:val="9300D1"/>
                    <w:spacing w:val="-35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last,</w:t>
                </w:r>
                <w:r>
                  <w:rPr>
                    <w:rFonts w:ascii="Consolas" w:eastAsia="Consolas" w:hAnsi="Consolas" w:cs="Consolas"/>
                    <w:color w:val="9300D1"/>
                    <w:spacing w:val="-3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age</w:t>
                </w:r>
                <w:r>
                  <w:rPr>
                    <w:rFonts w:ascii="Consolas" w:eastAsia="Consolas" w:hAnsi="Consolas" w:cs="Consolas"/>
                    <w:color w:val="9300D1"/>
                    <w:spacing w:val="-20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position w:val="1"/>
                    <w:sz w:val="18"/>
                    <w:szCs w:val="18"/>
                  </w:rPr>
                  <w:t>FROM</w:t>
                </w:r>
                <w:r>
                  <w:rPr>
                    <w:rFonts w:ascii="Consolas" w:eastAsia="Consolas" w:hAnsi="Consolas" w:cs="Consolas"/>
                    <w:color w:val="9300D1"/>
                    <w:spacing w:val="-25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position w:val="1"/>
                    <w:sz w:val="18"/>
                    <w:szCs w:val="18"/>
                  </w:rPr>
                  <w:t>Registration"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position w:val="1"/>
                    <w:sz w:val="18"/>
                    <w:szCs w:val="18"/>
                  </w:rPr>
                  <w:t>;</w:t>
                </w:r>
              </w:p>
              <w:p w:rsidR="000D4B3A" w:rsidRDefault="00571055">
                <w:pPr>
                  <w:spacing w:before="8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 xml:space="preserve">ResultSet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rs</w:t>
                </w:r>
                <w:r>
                  <w:rPr>
                    <w:rFonts w:ascii="Consolas" w:eastAsia="Consolas" w:hAnsi="Consolas" w:cs="Consolas"/>
                    <w:spacing w:val="-1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stmt.executeQuery(sql);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110.8pt;margin-top:505.05pt;width:188.9pt;height:65.75pt;z-index:-251656192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position w:val="1"/>
                    <w:sz w:val="18"/>
                    <w:szCs w:val="18"/>
                  </w:rPr>
                  <w:t>while</w:t>
                </w:r>
                <w:r>
                  <w:rPr>
                    <w:rFonts w:ascii="Consolas" w:eastAsia="Consolas" w:hAnsi="Consolas" w:cs="Consolas"/>
                    <w:color w:val="000000"/>
                    <w:position w:val="1"/>
                    <w:sz w:val="18"/>
                    <w:szCs w:val="18"/>
                  </w:rPr>
                  <w:t>(rs.next()){</w:t>
                </w:r>
              </w:p>
              <w:p w:rsidR="000D4B3A" w:rsidRDefault="00571055">
                <w:pPr>
                  <w:spacing w:before="8" w:line="249" w:lineRule="auto"/>
                  <w:ind w:left="274" w:right="93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9900"/>
                    <w:w w:val="95"/>
                    <w:sz w:val="18"/>
                    <w:szCs w:val="18"/>
                  </w:rPr>
                  <w:t xml:space="preserve">//Retrieve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by</w:t>
                </w:r>
                <w:r>
                  <w:rPr>
                    <w:rFonts w:ascii="Consolas" w:eastAsia="Consolas" w:hAnsi="Consolas" w:cs="Consolas"/>
                    <w:color w:val="009900"/>
                    <w:spacing w:val="-1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column</w:t>
                </w:r>
                <w:r>
                  <w:rPr>
                    <w:rFonts w:ascii="Consolas" w:eastAsia="Consolas" w:hAnsi="Consolas" w:cs="Consolas"/>
                    <w:color w:val="009900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 xml:space="preserve">name 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int</w:t>
                </w:r>
                <w:r>
                  <w:rPr>
                    <w:rFonts w:ascii="Consolas" w:eastAsia="Consolas" w:hAnsi="Consolas" w:cs="Consolas"/>
                    <w:color w:val="0000FF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id</w:t>
                </w:r>
                <w:r>
                  <w:rPr>
                    <w:rFonts w:ascii="Consolas" w:eastAsia="Consolas" w:hAnsi="Consolas" w:cs="Consolas"/>
                    <w:color w:val="000000"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rs.getInt(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"id"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); </w:t>
                </w:r>
                <w:r>
                  <w:rPr>
                    <w:rFonts w:ascii="Consolas" w:eastAsia="Consolas" w:hAnsi="Consolas" w:cs="Consolas"/>
                    <w:color w:val="0000FF"/>
                    <w:sz w:val="18"/>
                    <w:szCs w:val="18"/>
                  </w:rPr>
                  <w:t>int</w:t>
                </w:r>
                <w:r>
                  <w:rPr>
                    <w:rFonts w:ascii="Consolas" w:eastAsia="Consolas" w:hAnsi="Consolas" w:cs="Consolas"/>
                    <w:color w:val="0000FF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age</w:t>
                </w:r>
                <w:r>
                  <w:rPr>
                    <w:rFonts w:ascii="Consolas" w:eastAsia="Consolas" w:hAnsi="Consolas" w:cs="Consolas"/>
                    <w:color w:val="000000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rs.getInt(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>"age"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);</w:t>
                </w:r>
              </w:p>
              <w:p w:rsidR="000D4B3A" w:rsidRDefault="00571055">
                <w:pPr>
                  <w:spacing w:line="249" w:lineRule="auto"/>
                  <w:ind w:left="274" w:right="-12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String</w:t>
                </w:r>
                <w:r>
                  <w:rPr>
                    <w:rFonts w:ascii="Consolas" w:eastAsia="Consolas" w:hAnsi="Consolas" w:cs="Consolas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first</w:t>
                </w:r>
                <w:r>
                  <w:rPr>
                    <w:rFonts w:ascii="Consolas" w:eastAsia="Consolas" w:hAnsi="Consolas" w:cs="Consolas"/>
                    <w:spacing w:val="-3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>rs.getString(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>"first"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 xml:space="preserve">);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String</w:t>
                </w:r>
                <w:r>
                  <w:rPr>
                    <w:rFonts w:ascii="Consolas" w:eastAsia="Consolas" w:hAnsi="Consolas" w:cs="Consolas"/>
                    <w:color w:val="000000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last</w:t>
                </w:r>
                <w:r>
                  <w:rPr>
                    <w:rFonts w:ascii="Consolas" w:eastAsia="Consolas" w:hAnsi="Consolas" w:cs="Consolas"/>
                    <w:color w:val="000000"/>
                    <w:spacing w:val="-2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=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rs.getString(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"last"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);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123.55pt;margin-top:581.75pt;width:180.9pt;height:54.8pt;z-index:-251655168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9900"/>
                    <w:w w:val="95"/>
                    <w:position w:val="1"/>
                    <w:sz w:val="18"/>
                    <w:szCs w:val="18"/>
                  </w:rPr>
                  <w:t xml:space="preserve">//Display </w:t>
                </w:r>
                <w:r>
                  <w:rPr>
                    <w:rFonts w:ascii="Consolas" w:eastAsia="Consolas" w:hAnsi="Consolas" w:cs="Consolas"/>
                    <w:color w:val="009900"/>
                    <w:position w:val="1"/>
                    <w:sz w:val="18"/>
                    <w:szCs w:val="18"/>
                  </w:rPr>
                  <w:t>values</w:t>
                </w:r>
              </w:p>
              <w:p w:rsidR="000D4B3A" w:rsidRDefault="00571055">
                <w:pPr>
                  <w:spacing w:before="8" w:line="249" w:lineRule="auto"/>
                  <w:ind w:left="20" w:right="-12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>System.out.print(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"ID: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id);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System.out.print(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",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Age:</w:t>
                </w:r>
                <w:r>
                  <w:rPr>
                    <w:rFonts w:ascii="Consolas" w:eastAsia="Consolas" w:hAnsi="Consolas" w:cs="Consolas"/>
                    <w:color w:val="9300D1"/>
                    <w:spacing w:val="-2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age);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System.out.print(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",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First:</w:t>
                </w:r>
                <w:r>
                  <w:rPr>
                    <w:rFonts w:ascii="Consolas" w:eastAsia="Consolas" w:hAnsi="Consolas" w:cs="Consolas"/>
                    <w:color w:val="9300D1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 xml:space="preserve">first); 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>System.out.println(</w:t>
                </w:r>
                <w:r>
                  <w:rPr>
                    <w:rFonts w:ascii="Consolas" w:eastAsia="Consolas" w:hAnsi="Consolas" w:cs="Consolas"/>
                    <w:color w:val="9300D1"/>
                    <w:w w:val="95"/>
                    <w:sz w:val="18"/>
                    <w:szCs w:val="18"/>
                  </w:rPr>
                  <w:t xml:space="preserve">",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Last:</w:t>
                </w:r>
                <w:r>
                  <w:rPr>
                    <w:rFonts w:ascii="Consolas" w:eastAsia="Consolas" w:hAnsi="Consolas" w:cs="Consolas"/>
                    <w:color w:val="9300D1"/>
                    <w:spacing w:val="-3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9300D1"/>
                    <w:sz w:val="18"/>
                    <w:szCs w:val="18"/>
                  </w:rPr>
                  <w:t>"</w:t>
                </w:r>
                <w:r>
                  <w:rPr>
                    <w:rFonts w:ascii="Consolas" w:eastAsia="Consolas" w:hAnsi="Consolas" w:cs="Consolas"/>
                    <w:color w:val="9300D1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+</w:t>
                </w:r>
                <w:r>
                  <w:rPr>
                    <w:rFonts w:ascii="Consolas" w:eastAsia="Consolas" w:hAnsi="Consolas" w:cs="Consolas"/>
                    <w:color w:val="000000"/>
                    <w:spacing w:val="-1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last);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98.1pt;margin-top:636.55pt;width:127.7pt;height:54.8pt;z-index:-251654144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74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position w:val="1"/>
                    <w:sz w:val="18"/>
                    <w:szCs w:val="18"/>
                  </w:rPr>
                  <w:t>}</w:t>
                </w:r>
              </w:p>
              <w:p w:rsidR="000D4B3A" w:rsidRDefault="00571055">
                <w:pPr>
                  <w:spacing w:before="8"/>
                  <w:ind w:left="274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rs.close();</w:t>
                </w:r>
              </w:p>
              <w:p w:rsidR="000D4B3A" w:rsidRDefault="00571055">
                <w:pPr>
                  <w:spacing w:before="8"/>
                  <w:ind w:left="20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w w:val="95"/>
                    <w:sz w:val="18"/>
                    <w:szCs w:val="18"/>
                  </w:rPr>
                  <w:t>}</w:t>
                </w:r>
                <w:r>
                  <w:rPr>
                    <w:rFonts w:ascii="Consolas" w:eastAsia="Consolas" w:hAnsi="Consolas" w:cs="Consolas"/>
                    <w:color w:val="0000FF"/>
                    <w:w w:val="95"/>
                    <w:sz w:val="18"/>
                    <w:szCs w:val="18"/>
                  </w:rPr>
                  <w:t>catch</w:t>
                </w:r>
                <w:r>
                  <w:rPr>
                    <w:rFonts w:ascii="Consolas" w:eastAsia="Consolas" w:hAnsi="Consolas" w:cs="Consolas"/>
                    <w:color w:val="000000"/>
                    <w:w w:val="95"/>
                    <w:sz w:val="18"/>
                    <w:szCs w:val="18"/>
                  </w:rPr>
                  <w:t xml:space="preserve">(SQLException </w:t>
                </w:r>
                <w:r>
                  <w:rPr>
                    <w:rFonts w:ascii="Consolas" w:eastAsia="Consolas" w:hAnsi="Consolas" w:cs="Consolas"/>
                    <w:color w:val="000000"/>
                    <w:sz w:val="18"/>
                    <w:szCs w:val="18"/>
                  </w:rPr>
                  <w:t>se){</w:t>
                </w:r>
              </w:p>
              <w:p w:rsidR="000D4B3A" w:rsidRDefault="00571055">
                <w:pPr>
                  <w:spacing w:before="8"/>
                  <w:ind w:left="274" w:right="-32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color w:val="009900"/>
                    <w:w w:val="95"/>
                    <w:sz w:val="18"/>
                    <w:szCs w:val="18"/>
                  </w:rPr>
                  <w:t xml:space="preserve">//Handle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errors</w:t>
                </w:r>
                <w:r>
                  <w:rPr>
                    <w:rFonts w:ascii="Consolas" w:eastAsia="Consolas" w:hAnsi="Consolas" w:cs="Consolas"/>
                    <w:color w:val="009900"/>
                    <w:spacing w:val="-35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for</w:t>
                </w:r>
                <w:r>
                  <w:rPr>
                    <w:rFonts w:ascii="Consolas" w:eastAsia="Consolas" w:hAnsi="Consolas" w:cs="Consolas"/>
                    <w:color w:val="009900"/>
                    <w:spacing w:val="-20"/>
                    <w:sz w:val="18"/>
                    <w:szCs w:val="18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9900"/>
                    <w:sz w:val="18"/>
                    <w:szCs w:val="18"/>
                  </w:rPr>
                  <w:t>JDBC</w:t>
                </w:r>
              </w:p>
              <w:p w:rsidR="000D4B3A" w:rsidRDefault="00571055">
                <w:pPr>
                  <w:spacing w:before="8"/>
                  <w:ind w:left="274"/>
                  <w:rPr>
                    <w:rFonts w:ascii="Consolas" w:eastAsia="Consolas" w:hAnsi="Consolas" w:cs="Consolas"/>
                    <w:sz w:val="18"/>
                    <w:szCs w:val="18"/>
                  </w:rPr>
                </w:pPr>
                <w:r>
                  <w:rPr>
                    <w:rFonts w:ascii="Consolas" w:eastAsia="Consolas" w:hAnsi="Consolas" w:cs="Consolas"/>
                    <w:sz w:val="18"/>
                    <w:szCs w:val="18"/>
                  </w:rPr>
                  <w:t>se.printStackTrace();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0" w:lineRule="atLeast"/>
      <w:rPr>
        <w:sz w:val="0"/>
        <w:szCs w:val="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0" w:lineRule="atLeast"/>
      <w:rPr>
        <w:sz w:val="0"/>
        <w:szCs w:val="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055" w:rsidRDefault="00571055" w:rsidP="000D4B3A">
      <w:r>
        <w:separator/>
      </w:r>
    </w:p>
  </w:footnote>
  <w:footnote w:type="continuationSeparator" w:id="1">
    <w:p w:rsidR="00571055" w:rsidRDefault="00571055" w:rsidP="000D4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5.4pt;margin-top:32.1pt;width:186.9pt;height:12.25pt;z-index:-251667456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5: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t xml:space="preserve">Database </w:t>
                </w:r>
                <w:r>
                  <w:rPr>
                    <w:spacing w:val="1"/>
                  </w:rPr>
                  <w:t xml:space="preserve"> </w:t>
                </w:r>
                <w:r>
                  <w:t>Connect</w:t>
                </w:r>
                <w:r>
                  <w:rPr>
                    <w:spacing w:val="-2"/>
                  </w:rPr>
                  <w:t>i</w:t>
                </w:r>
                <w:r>
                  <w:t>vity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105"/>
                  </w:rPr>
                  <w:t>(JDBC)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35.15pt;margin-top:32.1pt;width:21.25pt;height:11.95pt;z-index:-251666432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</w:pPr>
                <w:r>
                  <w:t>5-</w:t>
                </w:r>
                <w:r w:rsidR="000D4B3A">
                  <w:fldChar w:fldCharType="begin"/>
                </w:r>
                <w:r>
                  <w:instrText xml:space="preserve"> PAGE </w:instrText>
                </w:r>
                <w:r w:rsidR="000D4B3A">
                  <w:fldChar w:fldCharType="separate"/>
                </w:r>
                <w:r w:rsidR="003C257E">
                  <w:rPr>
                    <w:noProof/>
                  </w:rPr>
                  <w:t>2</w:t>
                </w:r>
                <w:r w:rsidR="000D4B3A">
                  <w:fldChar w:fldCharType="end"/>
                </w:r>
              </w:p>
            </w:txbxContent>
          </v:textbox>
          <w10:wrap anchorx="page" anchory="page"/>
        </v:shape>
      </w:pict>
    </w:r>
  </w:p>
  <w:p w:rsidR="00000000" w:rsidRDefault="00571055"/>
  <w:p w:rsidR="000D4B3A" w:rsidRDefault="000D4B3A">
    <w:pPr>
      <w:spacing w:line="200" w:lineRule="exact"/>
    </w:pPr>
    <w:r>
      <w:pict>
        <v:shape id="_x0000_s2070" type="#_x0000_t202" style="position:absolute;margin-left:85.4pt;margin-top:32.1pt;width:21.25pt;height:11.95pt;z-index:-251669504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</w:pPr>
                <w:r>
                  <w:t>5-</w:t>
                </w:r>
                <w:r w:rsidR="000D4B3A">
                  <w:fldChar w:fldCharType="begin"/>
                </w:r>
                <w:r>
                  <w:instrText xml:space="preserve"> PAGE </w:instrText>
                </w:r>
                <w:r w:rsidR="000D4B3A">
                  <w:fldChar w:fldCharType="separate"/>
                </w:r>
                <w:r w:rsidR="003C257E">
                  <w:rPr>
                    <w:noProof/>
                  </w:rPr>
                  <w:t>2</w:t>
                </w:r>
                <w:r w:rsidR="000D4B3A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68.5pt;margin-top:32.1pt;width:186.9pt;height:12.25pt;z-index:-251668480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5: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t xml:space="preserve">Database </w:t>
                </w:r>
                <w:r>
                  <w:rPr>
                    <w:spacing w:val="1"/>
                  </w:rPr>
                  <w:t xml:space="preserve"> </w:t>
                </w:r>
                <w:r>
                  <w:t>Connect</w:t>
                </w:r>
                <w:r>
                  <w:rPr>
                    <w:spacing w:val="-2"/>
                  </w:rPr>
                  <w:t>i</w:t>
                </w:r>
                <w:r>
                  <w:t>vity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105"/>
                  </w:rPr>
                  <w:t>(JDBC)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5.4pt;margin-top:32.1pt;width:21.25pt;height:11.95pt;z-index:-251659264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</w:pPr>
                <w:r>
                  <w:t>5-</w:t>
                </w:r>
                <w:r w:rsidR="000D4B3A">
                  <w:fldChar w:fldCharType="begin"/>
                </w:r>
                <w:r>
                  <w:instrText xml:space="preserve"> PAGE </w:instrText>
                </w:r>
                <w:r w:rsidR="000D4B3A">
                  <w:fldChar w:fldCharType="separate"/>
                </w:r>
                <w:r w:rsidR="003C257E">
                  <w:rPr>
                    <w:noProof/>
                  </w:rPr>
                  <w:t>17</w:t>
                </w:r>
                <w:r w:rsidR="000D4B3A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68.5pt;margin-top:32.1pt;width:186.9pt;height:12.25pt;z-index:-251658240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5: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t xml:space="preserve">Database </w:t>
                </w:r>
                <w:r>
                  <w:rPr>
                    <w:spacing w:val="1"/>
                  </w:rPr>
                  <w:t xml:space="preserve"> </w:t>
                </w:r>
                <w:r>
                  <w:t>Connect</w:t>
                </w:r>
                <w:r>
                  <w:rPr>
                    <w:spacing w:val="-2"/>
                  </w:rPr>
                  <w:t>i</w:t>
                </w:r>
                <w:r>
                  <w:t>vity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105"/>
                  </w:rPr>
                  <w:t>(JDBC)</w:t>
                </w:r>
              </w:p>
            </w:txbxContent>
          </v:textbox>
          <w10:wrap anchorx="page" anchory="page"/>
        </v:shape>
      </w:pict>
    </w:r>
  </w:p>
  <w:p w:rsidR="00000000" w:rsidRDefault="00571055"/>
  <w:p w:rsidR="000D4B3A" w:rsidRDefault="000D4B3A">
    <w:pPr>
      <w:spacing w:line="200" w:lineRule="exact"/>
    </w:pPr>
    <w:r>
      <w:pict>
        <v:shape id="_x0000_s2062" type="#_x0000_t202" style="position:absolute;margin-left:85.4pt;margin-top:32.1pt;width:186.9pt;height:12.25pt;z-index:-251661312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5: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t xml:space="preserve">Database </w:t>
                </w:r>
                <w:r>
                  <w:rPr>
                    <w:spacing w:val="1"/>
                  </w:rPr>
                  <w:t xml:space="preserve"> </w:t>
                </w:r>
                <w:r>
                  <w:t>Connect</w:t>
                </w:r>
                <w:r>
                  <w:rPr>
                    <w:spacing w:val="-2"/>
                  </w:rPr>
                  <w:t>i</w:t>
                </w:r>
                <w:r>
                  <w:t>vity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105"/>
                  </w:rPr>
                  <w:t>(JDBC)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35.15pt;margin-top:32.1pt;width:21.25pt;height:11.95pt;z-index:-251660288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</w:pPr>
                <w:r>
                  <w:t>5-</w:t>
                </w:r>
                <w:r w:rsidR="000D4B3A">
                  <w:fldChar w:fldCharType="begin"/>
                </w:r>
                <w:r>
                  <w:instrText xml:space="preserve"> PAGE </w:instrText>
                </w:r>
                <w:r w:rsidR="000D4B3A">
                  <w:fldChar w:fldCharType="separate"/>
                </w:r>
                <w:r w:rsidR="003C257E">
                  <w:rPr>
                    <w:noProof/>
                  </w:rPr>
                  <w:t>17</w:t>
                </w:r>
                <w:r w:rsidR="000D4B3A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4pt;margin-top:32.1pt;width:21.25pt;height:11.95pt;z-index:-251651072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</w:pPr>
                <w:r>
                  <w:t>5-</w:t>
                </w:r>
                <w:r w:rsidR="000D4B3A">
                  <w:fldChar w:fldCharType="begin"/>
                </w:r>
                <w:r>
                  <w:instrText xml:space="preserve"> PAGE </w:instrText>
                </w:r>
                <w:r w:rsidR="000D4B3A">
                  <w:fldChar w:fldCharType="separate"/>
                </w:r>
                <w:r w:rsidR="003C257E">
                  <w:rPr>
                    <w:noProof/>
                  </w:rPr>
                  <w:t>17</w:t>
                </w:r>
                <w:r w:rsidR="000D4B3A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68.5pt;margin-top:32.1pt;width:186.9pt;height:12.25pt;z-index:-251650048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5: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t xml:space="preserve">Database </w:t>
                </w:r>
                <w:r>
                  <w:rPr>
                    <w:spacing w:val="1"/>
                  </w:rPr>
                  <w:t xml:space="preserve"> </w:t>
                </w:r>
                <w:r>
                  <w:t>Connect</w:t>
                </w:r>
                <w:r>
                  <w:rPr>
                    <w:spacing w:val="-2"/>
                  </w:rPr>
                  <w:t>i</w:t>
                </w:r>
                <w:r>
                  <w:t>vity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105"/>
                  </w:rPr>
                  <w:t>(JDBC)</w:t>
                </w:r>
              </w:p>
            </w:txbxContent>
          </v:textbox>
          <w10:wrap anchorx="page" anchory="page"/>
        </v:shape>
      </w:pict>
    </w:r>
  </w:p>
  <w:p w:rsidR="00000000" w:rsidRDefault="00571055"/>
  <w:p w:rsidR="000D4B3A" w:rsidRDefault="000D4B3A">
    <w:pPr>
      <w:spacing w:line="200" w:lineRule="exact"/>
    </w:pPr>
    <w:r>
      <w:pict>
        <v:shape id="_x0000_s2054" type="#_x0000_t202" style="position:absolute;margin-left:85.4pt;margin-top:32.1pt;width:186.9pt;height:12.25pt;z-index:-251653120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5: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t xml:space="preserve">Database </w:t>
                </w:r>
                <w:r>
                  <w:rPr>
                    <w:spacing w:val="1"/>
                  </w:rPr>
                  <w:t xml:space="preserve"> </w:t>
                </w:r>
                <w:r>
                  <w:t>Connect</w:t>
                </w:r>
                <w:r>
                  <w:rPr>
                    <w:spacing w:val="-2"/>
                  </w:rPr>
                  <w:t>i</w:t>
                </w:r>
                <w:r>
                  <w:t>vity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105"/>
                  </w:rPr>
                  <w:t>(JDBC)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35.15pt;margin-top:32.1pt;width:21.25pt;height:11.95pt;z-index:-251652096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/>
                </w:pPr>
                <w:r>
                  <w:t>5-</w:t>
                </w:r>
                <w:r w:rsidR="000D4B3A">
                  <w:fldChar w:fldCharType="begin"/>
                </w:r>
                <w:r>
                  <w:instrText xml:space="preserve"> PAGE </w:instrText>
                </w:r>
                <w:r w:rsidR="000D4B3A">
                  <w:fldChar w:fldCharType="separate"/>
                </w:r>
                <w:r w:rsidR="003C257E">
                  <w:rPr>
                    <w:noProof/>
                  </w:rPr>
                  <w:t>17</w:t>
                </w:r>
                <w:r w:rsidR="000D4B3A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3A" w:rsidRDefault="000D4B3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pt;margin-top:31.1pt;width:23.25pt;height:13.95pt;z-index:-251649024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before="6"/>
                  <w:ind w:left="20"/>
                </w:pPr>
                <w:r>
                  <w:t>5-</w:t>
                </w:r>
                <w:r w:rsidR="000D4B3A">
                  <w:fldChar w:fldCharType="begin"/>
                </w:r>
                <w:r>
                  <w:instrText xml:space="preserve"> PAGE </w:instrText>
                </w:r>
                <w:r w:rsidR="000D4B3A">
                  <w:fldChar w:fldCharType="separate"/>
                </w:r>
                <w:r w:rsidR="003C257E">
                  <w:rPr>
                    <w:noProof/>
                  </w:rPr>
                  <w:t>18</w:t>
                </w:r>
                <w:r w:rsidR="000D4B3A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68.5pt;margin-top:32.1pt;width:186.9pt;height:12.25pt;z-index:-251648000;mso-position-horizontal-relative:page;mso-position-vertical-relative:page" filled="f" stroked="f">
          <v:textbox inset="0,0,0,0">
            <w:txbxContent>
              <w:p w:rsidR="000D4B3A" w:rsidRDefault="00571055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5: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t xml:space="preserve">Database </w:t>
                </w:r>
                <w:r>
                  <w:rPr>
                    <w:spacing w:val="1"/>
                  </w:rPr>
                  <w:t xml:space="preserve"> </w:t>
                </w:r>
                <w:r>
                  <w:t>Connect</w:t>
                </w:r>
                <w:r>
                  <w:rPr>
                    <w:spacing w:val="-2"/>
                  </w:rPr>
                  <w:t>i</w:t>
                </w:r>
                <w:r>
                  <w:t>vity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105"/>
                  </w:rPr>
                  <w:t>(JDBC)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C3B27"/>
    <w:multiLevelType w:val="multilevel"/>
    <w:tmpl w:val="F7B0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D4B3A"/>
    <w:rsid w:val="000D4B3A"/>
    <w:rsid w:val="003C257E"/>
    <w:rsid w:val="0057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mer@wku.edu.et" TargetMode="Externa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@autho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mailto:@author" TargetMode="Externa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2355</Words>
  <Characters>13425</Characters>
  <Application>Microsoft Office Word</Application>
  <DocSecurity>0</DocSecurity>
  <Lines>111</Lines>
  <Paragraphs>31</Paragraphs>
  <ScaleCrop>false</ScaleCrop>
  <Company/>
  <LinksUpToDate>false</LinksUpToDate>
  <CharactersWithSpaces>15749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HOPE</cp:lastModifiedBy>
  <cp:revision>2</cp:revision>
  <dcterms:created xsi:type="dcterms:W3CDTF">2021-05-14T17:31:00Z</dcterms:created>
  <dcterms:modified xsi:type="dcterms:W3CDTF">2021-05-14T17:32:00Z</dcterms:modified>
</cp:coreProperties>
</file>