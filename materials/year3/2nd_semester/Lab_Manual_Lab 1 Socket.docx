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546" w:rsidRDefault="00895546">
      <w:pPr>
        <w:spacing w:before="52"/>
        <w:ind w:left="4086"/>
      </w:pPr>
    </w:p>
    <w:p w:rsidR="00895546" w:rsidRDefault="002C0153">
      <w:pPr>
        <w:spacing w:before="4" w:line="100" w:lineRule="exact"/>
        <w:rPr>
          <w:sz w:val="11"/>
          <w:szCs w:val="11"/>
        </w:rPr>
      </w:pPr>
      <w:r>
        <w:rPr>
          <w:noProof/>
          <w:sz w:val="11"/>
          <w:szCs w:val="11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2172970</wp:posOffset>
            </wp:positionH>
            <wp:positionV relativeFrom="paragraph">
              <wp:posOffset>-635</wp:posOffset>
            </wp:positionV>
            <wp:extent cx="1485900" cy="756285"/>
            <wp:effectExtent l="38100" t="0" r="19050" b="215265"/>
            <wp:wrapSquare wrapText="bothSides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62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95546" w:rsidRDefault="00895546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Default="002C0153">
      <w:pPr>
        <w:spacing w:before="6" w:line="100" w:lineRule="exact"/>
        <w:rPr>
          <w:spacing w:val="14"/>
          <w:w w:val="101"/>
          <w:sz w:val="34"/>
          <w:szCs w:val="34"/>
        </w:rPr>
      </w:pPr>
    </w:p>
    <w:p w:rsidR="002C0153" w:rsidRPr="009F007C" w:rsidRDefault="002C0153" w:rsidP="002C0153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Institution of Technology</w:t>
      </w:r>
    </w:p>
    <w:p w:rsidR="002C0153" w:rsidRPr="009F007C" w:rsidRDefault="002C0153" w:rsidP="002C0153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School of Computing</w:t>
      </w:r>
    </w:p>
    <w:p w:rsidR="00895546" w:rsidRPr="002C0153" w:rsidRDefault="002C0153" w:rsidP="002C0153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Department of Information Technology and computer science</w:t>
      </w:r>
    </w:p>
    <w:p w:rsidR="00895546" w:rsidRDefault="00860726">
      <w:pPr>
        <w:ind w:left="108"/>
      </w:pPr>
      <w:r>
        <w:t>Course</w:t>
      </w:r>
      <w:r>
        <w:rPr>
          <w:spacing w:val="40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rPr>
          <w:w w:val="109"/>
        </w:rPr>
        <w:t>Int</w:t>
      </w:r>
      <w:r>
        <w:rPr>
          <w:spacing w:val="-4"/>
          <w:w w:val="109"/>
        </w:rPr>
        <w:t>r</w:t>
      </w:r>
      <w:r>
        <w:rPr>
          <w:w w:val="109"/>
        </w:rPr>
        <w:t>oduction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w w:val="107"/>
        </w:rPr>
        <w:t>Distri</w:t>
      </w:r>
      <w:r>
        <w:rPr>
          <w:spacing w:val="-4"/>
          <w:w w:val="107"/>
        </w:rPr>
        <w:t>b</w:t>
      </w:r>
      <w:r>
        <w:rPr>
          <w:w w:val="107"/>
        </w:rPr>
        <w:t>uted</w:t>
      </w:r>
      <w:r>
        <w:rPr>
          <w:spacing w:val="4"/>
          <w:w w:val="10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rPr>
          <w:w w:val="108"/>
        </w:rPr>
        <w:t>(I</w:t>
      </w:r>
      <w:r>
        <w:rPr>
          <w:spacing w:val="-18"/>
          <w:w w:val="108"/>
        </w:rPr>
        <w:t>T</w:t>
      </w:r>
      <w:r>
        <w:rPr>
          <w:w w:val="99"/>
        </w:rPr>
        <w:t>ec4102)</w:t>
      </w:r>
    </w:p>
    <w:p w:rsidR="00895546" w:rsidRDefault="00860726">
      <w:pPr>
        <w:spacing w:before="9"/>
        <w:ind w:left="73" w:right="77"/>
        <w:jc w:val="center"/>
      </w:pPr>
      <w:r>
        <w:t>Instructor:</w:t>
      </w:r>
      <w:r>
        <w:rPr>
          <w:spacing w:val="37"/>
        </w:rPr>
        <w:t xml:space="preserve"> </w:t>
      </w:r>
      <w:r>
        <w:rPr>
          <w:spacing w:val="20"/>
        </w:rPr>
        <w:t xml:space="preserve"> </w:t>
      </w:r>
      <w:r w:rsidR="002C0153">
        <w:rPr>
          <w:spacing w:val="-15"/>
          <w:w w:val="76"/>
        </w:rPr>
        <w:t>__________________________________________________</w:t>
      </w:r>
      <w:hyperlink r:id="rId9">
        <w:r>
          <w:t xml:space="preserve">                                           </w:t>
        </w:r>
        <w:r w:rsidR="002C0153">
          <w:t xml:space="preserve">             </w:t>
        </w:r>
        <w:r>
          <w:t>Date:</w:t>
        </w:r>
        <w:r>
          <w:rPr>
            <w:spacing w:val="29"/>
          </w:rPr>
          <w:t xml:space="preserve"> </w:t>
        </w:r>
        <w:r w:rsidR="002C0153">
          <w:t>__________________</w:t>
        </w:r>
      </w:hyperlink>
    </w:p>
    <w:p w:rsidR="00895546" w:rsidRDefault="00895546">
      <w:pPr>
        <w:spacing w:before="7" w:line="140" w:lineRule="exact"/>
        <w:rPr>
          <w:sz w:val="15"/>
          <w:szCs w:val="15"/>
        </w:rPr>
      </w:pP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71FF9">
      <w:pPr>
        <w:spacing w:before="18"/>
        <w:ind w:left="826"/>
        <w:rPr>
          <w:sz w:val="28"/>
          <w:szCs w:val="28"/>
        </w:rPr>
      </w:pPr>
      <w:r>
        <w:pict>
          <v:group id="_x0000_s1062" style="position:absolute;left:0;text-align:left;margin-left:88.25pt;margin-top:-10.65pt;width:464.3pt;height:39.6pt;z-index:-251664896;mso-position-horizontal-relative:page" coordorigin="1765,-213" coordsize="9286,792">
            <v:shape id="_x0000_s1066" style="position:absolute;left:1769;top:-209;width:9278;height:0" coordorigin="1769,-209" coordsize="9278,0" path="m1769,-209r9278,e" filled="f" strokeweight=".14042mm">
              <v:path arrowok="t"/>
            </v:shape>
            <v:shape id="_x0000_s1065" style="position:absolute;left:1773;top:-205;width:0;height:776" coordorigin="1773,-205" coordsize="0,776" path="m1773,571r,-776e" filled="f" strokeweight=".14042mm">
              <v:path arrowok="t"/>
            </v:shape>
            <v:shape id="_x0000_s1064" style="position:absolute;left:11043;top:-205;width:0;height:776" coordorigin="11043,-205" coordsize="0,776" path="m11043,571r,-776e" filled="f" strokeweight=".14042mm">
              <v:path arrowok="t"/>
            </v:shape>
            <v:shape id="_x0000_s1063" style="position:absolute;left:1769;top:575;width:9278;height:0" coordorigin="1769,575" coordsize="9278,0" path="m1769,575r9278,e" filled="f" strokeweight=".14042mm">
              <v:path arrowok="t"/>
            </v:shape>
            <w10:wrap anchorx="page"/>
          </v:group>
        </w:pict>
      </w:r>
      <w:r w:rsidR="00860726">
        <w:rPr>
          <w:sz w:val="28"/>
          <w:szCs w:val="28"/>
        </w:rPr>
        <w:t>Lab</w:t>
      </w:r>
      <w:r w:rsidR="00860726">
        <w:rPr>
          <w:spacing w:val="59"/>
          <w:sz w:val="28"/>
          <w:szCs w:val="28"/>
        </w:rPr>
        <w:t xml:space="preserve"> </w:t>
      </w:r>
      <w:r w:rsidR="00860726">
        <w:rPr>
          <w:sz w:val="28"/>
          <w:szCs w:val="28"/>
        </w:rPr>
        <w:t>1:</w:t>
      </w:r>
      <w:r w:rsidR="00860726">
        <w:rPr>
          <w:spacing w:val="23"/>
          <w:sz w:val="28"/>
          <w:szCs w:val="28"/>
        </w:rPr>
        <w:t xml:space="preserve"> </w:t>
      </w:r>
      <w:r w:rsidR="00860726">
        <w:rPr>
          <w:w w:val="109"/>
          <w:sz w:val="28"/>
          <w:szCs w:val="28"/>
        </w:rPr>
        <w:t>Connection</w:t>
      </w:r>
      <w:r w:rsidR="00860726">
        <w:rPr>
          <w:spacing w:val="-17"/>
          <w:w w:val="109"/>
          <w:sz w:val="28"/>
          <w:szCs w:val="28"/>
        </w:rPr>
        <w:t xml:space="preserve"> </w:t>
      </w:r>
      <w:r w:rsidR="00860726">
        <w:rPr>
          <w:w w:val="109"/>
          <w:sz w:val="28"/>
          <w:szCs w:val="28"/>
        </w:rPr>
        <w:t>oriented</w:t>
      </w:r>
      <w:r w:rsidR="00860726">
        <w:rPr>
          <w:spacing w:val="14"/>
          <w:w w:val="109"/>
          <w:sz w:val="28"/>
          <w:szCs w:val="28"/>
        </w:rPr>
        <w:t xml:space="preserve"> </w:t>
      </w:r>
      <w:r w:rsidR="00860726">
        <w:rPr>
          <w:sz w:val="28"/>
          <w:szCs w:val="28"/>
        </w:rPr>
        <w:t>and</w:t>
      </w:r>
      <w:r w:rsidR="00860726">
        <w:rPr>
          <w:spacing w:val="59"/>
          <w:sz w:val="28"/>
          <w:szCs w:val="28"/>
        </w:rPr>
        <w:t xml:space="preserve"> </w:t>
      </w:r>
      <w:r w:rsidR="00860726">
        <w:rPr>
          <w:w w:val="108"/>
          <w:sz w:val="28"/>
          <w:szCs w:val="28"/>
        </w:rPr>
        <w:t>Connection</w:t>
      </w:r>
      <w:r w:rsidR="00860726">
        <w:rPr>
          <w:spacing w:val="-4"/>
          <w:w w:val="108"/>
          <w:sz w:val="28"/>
          <w:szCs w:val="28"/>
        </w:rPr>
        <w:t xml:space="preserve"> </w:t>
      </w:r>
      <w:r w:rsidR="00860726">
        <w:rPr>
          <w:sz w:val="28"/>
          <w:szCs w:val="28"/>
        </w:rPr>
        <w:t>less</w:t>
      </w:r>
      <w:r w:rsidR="00860726">
        <w:rPr>
          <w:spacing w:val="10"/>
          <w:sz w:val="28"/>
          <w:szCs w:val="28"/>
        </w:rPr>
        <w:t xml:space="preserve"> </w:t>
      </w:r>
      <w:r w:rsidR="00860726">
        <w:rPr>
          <w:w w:val="109"/>
          <w:sz w:val="28"/>
          <w:szCs w:val="28"/>
        </w:rPr>
        <w:t>communication</w:t>
      </w:r>
    </w:p>
    <w:p w:rsidR="00895546" w:rsidRDefault="00895546">
      <w:pPr>
        <w:spacing w:line="200" w:lineRule="exact"/>
      </w:pPr>
    </w:p>
    <w:p w:rsidR="00895546" w:rsidRDefault="00895546">
      <w:pPr>
        <w:spacing w:before="7" w:line="280" w:lineRule="exact"/>
        <w:rPr>
          <w:sz w:val="28"/>
          <w:szCs w:val="28"/>
        </w:rPr>
      </w:pPr>
    </w:p>
    <w:p w:rsidR="00895546" w:rsidRDefault="00860726">
      <w:pPr>
        <w:spacing w:before="27"/>
        <w:ind w:left="108"/>
      </w:pPr>
      <w:r>
        <w:t>Object</w:t>
      </w:r>
      <w:r>
        <w:rPr>
          <w:spacing w:val="-2"/>
        </w:rPr>
        <w:t>iv</w:t>
      </w:r>
      <w:r>
        <w:t>es:</w:t>
      </w:r>
      <w:r>
        <w:rPr>
          <w:spacing w:val="50"/>
        </w:rPr>
        <w:t xml:space="preserve"> </w:t>
      </w:r>
      <w:r>
        <w:rPr>
          <w:w w:val="94"/>
        </w:rPr>
        <w:t>After</w:t>
      </w:r>
      <w:r>
        <w:rPr>
          <w:spacing w:val="3"/>
          <w:w w:val="94"/>
        </w:rPr>
        <w:t xml:space="preserve"> </w:t>
      </w:r>
      <w:r>
        <w:t>completing</w:t>
      </w:r>
      <w:r>
        <w:rPr>
          <w:spacing w:val="-1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>b</w:t>
      </w:r>
      <w:r>
        <w:t>.</w:t>
      </w:r>
      <w:r>
        <w:rPr>
          <w:spacing w:val="21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10"/>
        </w:rPr>
        <w:t xml:space="preserve"> </w:t>
      </w:r>
      <w:r>
        <w:rPr>
          <w:w w:val="105"/>
        </w:rPr>
        <w:t>to:</w:t>
      </w:r>
    </w:p>
    <w:p w:rsidR="00895546" w:rsidRDefault="00895546">
      <w:pPr>
        <w:spacing w:before="6" w:line="120" w:lineRule="exact"/>
        <w:rPr>
          <w:sz w:val="13"/>
          <w:szCs w:val="13"/>
        </w:rPr>
      </w:pPr>
    </w:p>
    <w:p w:rsidR="00895546" w:rsidRDefault="00895546">
      <w:pPr>
        <w:spacing w:line="200" w:lineRule="exact"/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>e</w:t>
      </w:r>
      <w:r>
        <w:t>vi</w:t>
      </w:r>
      <w:r>
        <w:rPr>
          <w:spacing w:val="-5"/>
        </w:rPr>
        <w:t>e</w:t>
      </w:r>
      <w:r>
        <w:t>w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communication.</w:t>
      </w:r>
    </w:p>
    <w:p w:rsidR="00895546" w:rsidRDefault="00860726">
      <w:pPr>
        <w:spacing w:before="85"/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Connection-less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connection-oriented</w:t>
      </w:r>
      <w:r>
        <w:rPr>
          <w:spacing w:val="-16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</w:t>
      </w:r>
    </w:p>
    <w:p w:rsidR="00895546" w:rsidRDefault="00860726">
      <w:pPr>
        <w:spacing w:before="85"/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Soc</w:t>
      </w:r>
      <w:r>
        <w:rPr>
          <w:spacing w:val="-2"/>
        </w:rPr>
        <w:t>k</w:t>
      </w:r>
      <w:r>
        <w:t>ets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means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achi</w:t>
      </w:r>
      <w:r>
        <w:rPr>
          <w:spacing w:val="-5"/>
        </w:rPr>
        <w:t>e</w:t>
      </w:r>
      <w:r>
        <w:t>ving</w:t>
      </w:r>
      <w:r>
        <w:rPr>
          <w:spacing w:val="-1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w w:val="99"/>
        </w:rPr>
        <w:t>communication</w:t>
      </w:r>
      <w:r>
        <w:rPr>
          <w:spacing w:val="-10"/>
          <w:w w:val="99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client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w w:val="99"/>
        </w:rPr>
        <w:t>connection-oriented</w:t>
      </w:r>
      <w:r>
        <w:rPr>
          <w:spacing w:val="-10"/>
          <w:w w:val="99"/>
        </w:rPr>
        <w:t xml:space="preserve"> </w:t>
      </w:r>
      <w:r>
        <w:t>manne</w:t>
      </w:r>
      <w:r>
        <w:rPr>
          <w:spacing w:val="-11"/>
        </w:rPr>
        <w:t>r</w:t>
      </w:r>
      <w:r>
        <w:t>.</w:t>
      </w:r>
    </w:p>
    <w:p w:rsidR="00895546" w:rsidRDefault="00860726">
      <w:pPr>
        <w:spacing w:before="85"/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Datagram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achi</w:t>
      </w:r>
      <w:r>
        <w:rPr>
          <w:spacing w:val="-5"/>
        </w:rPr>
        <w:t>e</w:t>
      </w:r>
      <w:r>
        <w:t>ving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connection-less</w:t>
      </w:r>
      <w:r>
        <w:rPr>
          <w:spacing w:val="-12"/>
        </w:rPr>
        <w:t xml:space="preserve"> </w:t>
      </w:r>
      <w:r>
        <w:t>manne</w:t>
      </w:r>
      <w:r>
        <w:rPr>
          <w:spacing w:val="-11"/>
        </w:rPr>
        <w:t>r</w:t>
      </w:r>
      <w:r>
        <w:t>.</w:t>
      </w:r>
    </w:p>
    <w:p w:rsidR="00895546" w:rsidRDefault="00860726">
      <w:pPr>
        <w:spacing w:before="85"/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</w:t>
      </w:r>
      <w:r>
        <w:rPr>
          <w:spacing w:val="-5"/>
        </w:rPr>
        <w:t>o</w:t>
      </w:r>
      <w:r>
        <w:t>wings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>i</w:t>
      </w:r>
      <w:r>
        <w:rPr>
          <w:spacing w:val="-3"/>
        </w:rPr>
        <w:t>v</w:t>
      </w:r>
      <w:r>
        <w:t>es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session:</w:t>
      </w:r>
    </w:p>
    <w:p w:rsidR="00895546" w:rsidRDefault="00895546">
      <w:pPr>
        <w:spacing w:before="2" w:line="160" w:lineRule="exact"/>
        <w:rPr>
          <w:sz w:val="16"/>
          <w:szCs w:val="16"/>
        </w:rPr>
      </w:pPr>
    </w:p>
    <w:p w:rsidR="00895546" w:rsidRDefault="00860726">
      <w:pPr>
        <w:ind w:left="845"/>
      </w:pPr>
      <w:r>
        <w:t>–</w:t>
      </w:r>
      <w:r>
        <w:rPr>
          <w:spacing w:val="49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communication.</w:t>
      </w:r>
    </w:p>
    <w:p w:rsidR="00895546" w:rsidRDefault="00860726">
      <w:pPr>
        <w:spacing w:before="82"/>
        <w:ind w:left="845"/>
      </w:pPr>
      <w:r>
        <w:t>–</w:t>
      </w:r>
      <w:r>
        <w:rPr>
          <w:spacing w:val="49"/>
        </w:rPr>
        <w:t xml:space="preserve"> </w:t>
      </w:r>
      <w:r>
        <w:t>Discussion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ers.</w:t>
      </w:r>
    </w:p>
    <w:p w:rsidR="00895546" w:rsidRDefault="00860726">
      <w:pPr>
        <w:spacing w:before="82"/>
        <w:ind w:left="845"/>
      </w:pPr>
      <w:r>
        <w:t>–</w:t>
      </w:r>
      <w:r>
        <w:rPr>
          <w:spacing w:val="49"/>
        </w:rPr>
        <w:t xml:space="preserve"> </w:t>
      </w:r>
      <w:r>
        <w:t>Di</w:t>
      </w:r>
      <w:r>
        <w:rPr>
          <w:spacing w:val="-5"/>
        </w:rPr>
        <w:t>f</w:t>
      </w:r>
      <w:r>
        <w:t>ferentiate</w:t>
      </w:r>
      <w:r>
        <w:rPr>
          <w:spacing w:val="-10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soc</w:t>
      </w:r>
      <w:r>
        <w:rPr>
          <w:spacing w:val="-2"/>
        </w:rPr>
        <w:t>k</w:t>
      </w:r>
      <w:r>
        <w:t>ets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datagrams.</w:t>
      </w:r>
    </w:p>
    <w:p w:rsidR="00895546" w:rsidRDefault="00860726">
      <w:pPr>
        <w:spacing w:before="82"/>
        <w:ind w:left="845"/>
      </w:pPr>
      <w:r>
        <w:t>–</w:t>
      </w:r>
      <w:r>
        <w:rPr>
          <w:spacing w:val="49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connection-oriented</w:t>
      </w:r>
      <w:r>
        <w:rPr>
          <w:spacing w:val="-16"/>
        </w:rPr>
        <w:t xml:space="preserve"> </w:t>
      </w:r>
      <w:r>
        <w:t>communication.</w:t>
      </w:r>
    </w:p>
    <w:p w:rsidR="00895546" w:rsidRDefault="00860726">
      <w:pPr>
        <w:spacing w:before="82"/>
        <w:ind w:left="845"/>
      </w:pPr>
      <w:r>
        <w:t>–</w:t>
      </w:r>
      <w:r>
        <w:rPr>
          <w:spacing w:val="49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connection-less</w:t>
      </w:r>
      <w:r>
        <w:rPr>
          <w:spacing w:val="-12"/>
        </w:rPr>
        <w:t xml:space="preserve"> </w:t>
      </w:r>
      <w:r>
        <w:t>communication.</w:t>
      </w:r>
    </w:p>
    <w:p w:rsidR="00895546" w:rsidRDefault="00895546">
      <w:pPr>
        <w:spacing w:before="9" w:line="100" w:lineRule="exact"/>
        <w:rPr>
          <w:sz w:val="10"/>
          <w:szCs w:val="10"/>
        </w:rPr>
      </w:pP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60726">
      <w:pPr>
        <w:ind w:left="108"/>
        <w:rPr>
          <w:sz w:val="28"/>
          <w:szCs w:val="28"/>
        </w:rPr>
      </w:pPr>
      <w:r>
        <w:rPr>
          <w:sz w:val="28"/>
          <w:szCs w:val="28"/>
        </w:rPr>
        <w:t xml:space="preserve">1.1   </w:t>
      </w:r>
      <w:r>
        <w:rPr>
          <w:spacing w:val="14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Connection-Oriented</w:t>
      </w:r>
      <w:r>
        <w:rPr>
          <w:spacing w:val="19"/>
          <w:w w:val="109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communication</w:t>
      </w:r>
      <w:r>
        <w:rPr>
          <w:spacing w:val="-4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44"/>
          <w:sz w:val="28"/>
          <w:szCs w:val="28"/>
        </w:rPr>
        <w:t xml:space="preserve"> </w:t>
      </w:r>
      <w:r>
        <w:rPr>
          <w:w w:val="112"/>
          <w:sz w:val="28"/>
          <w:szCs w:val="28"/>
        </w:rPr>
        <w:t>TCP/IP</w:t>
      </w:r>
    </w:p>
    <w:p w:rsidR="00895546" w:rsidRDefault="00895546">
      <w:pPr>
        <w:spacing w:before="2" w:line="140" w:lineRule="exact"/>
        <w:rPr>
          <w:sz w:val="14"/>
          <w:szCs w:val="14"/>
        </w:rPr>
      </w:pPr>
    </w:p>
    <w:p w:rsidR="00895546" w:rsidRDefault="00895546">
      <w:pPr>
        <w:spacing w:line="200" w:lineRule="exact"/>
      </w:pPr>
    </w:p>
    <w:p w:rsidR="00895546" w:rsidRDefault="00860726">
      <w:pPr>
        <w:spacing w:line="249" w:lineRule="auto"/>
        <w:ind w:left="108" w:right="77"/>
      </w:pPr>
      <w:r>
        <w:t>Aim:Write</w:t>
      </w:r>
      <w:r>
        <w:rPr>
          <w:spacing w:val="4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implementing</w:t>
      </w:r>
      <w:r>
        <w:rPr>
          <w:spacing w:val="19"/>
        </w:rPr>
        <w:t xml:space="preserve"> </w:t>
      </w:r>
      <w:r>
        <w:t>Client</w:t>
      </w:r>
      <w:r>
        <w:rPr>
          <w:spacing w:val="25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25"/>
        </w:rPr>
        <w:t xml:space="preserve"> </w:t>
      </w:r>
      <w:r>
        <w:t>communication</w:t>
      </w:r>
      <w:r>
        <w:rPr>
          <w:spacing w:val="18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t>connection-oriented</w:t>
      </w:r>
      <w:r>
        <w:rPr>
          <w:spacing w:val="14"/>
        </w:rPr>
        <w:t xml:space="preserve"> </w:t>
      </w:r>
      <w:r>
        <w:t>and connection-less</w:t>
      </w:r>
      <w:r>
        <w:rPr>
          <w:spacing w:val="-12"/>
        </w:rPr>
        <w:t xml:space="preserve"> </w:t>
      </w:r>
      <w:r>
        <w:t>communication.</w:t>
      </w:r>
    </w:p>
    <w:p w:rsidR="00895546" w:rsidRDefault="00860726">
      <w:pPr>
        <w:spacing w:line="249" w:lineRule="auto"/>
        <w:ind w:left="108" w:right="78"/>
      </w:pPr>
      <w:r>
        <w:t>A</w:t>
      </w:r>
      <w:r>
        <w:rPr>
          <w:spacing w:val="1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1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endpoint</w:t>
      </w:r>
      <w:r>
        <w:rPr>
          <w:spacing w:val="-6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w</w:t>
      </w:r>
      <w:r>
        <w:t>o-</w:t>
      </w:r>
      <w:r>
        <w:rPr>
          <w:spacing w:val="-2"/>
        </w:rPr>
        <w:t>w</w:t>
      </w:r>
      <w:r>
        <w:t>ay</w:t>
      </w:r>
      <w:r>
        <w:rPr>
          <w:spacing w:val="-5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1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on the net</w:t>
      </w:r>
      <w:r>
        <w:rPr>
          <w:spacing w:val="-2"/>
        </w:rPr>
        <w:t>w</w:t>
      </w:r>
      <w:r>
        <w:t>ork.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</w:t>
      </w:r>
      <w:r>
        <w:rPr>
          <w:spacing w:val="-2"/>
        </w:rPr>
        <w:t>k</w:t>
      </w:r>
      <w:r>
        <w:t>et is</w:t>
      </w:r>
      <w:r>
        <w:rPr>
          <w:spacing w:val="-1"/>
        </w:rPr>
        <w:t xml:space="preserve"> </w:t>
      </w:r>
      <w:r>
        <w:t>bound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destined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sent.</w:t>
      </w:r>
    </w:p>
    <w:p w:rsidR="00895546" w:rsidRDefault="00860726">
      <w:pPr>
        <w:spacing w:line="249" w:lineRule="auto"/>
        <w:ind w:left="108" w:right="78"/>
      </w:pPr>
      <w:r>
        <w:t xml:space="preserve">A </w:t>
      </w:r>
      <w:r>
        <w:rPr>
          <w:w w:val="111"/>
        </w:rPr>
        <w:t>datagram</w:t>
      </w:r>
      <w:r>
        <w:rPr>
          <w:spacing w:val="-4"/>
          <w:w w:val="11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independent,</w:t>
      </w:r>
      <w:r>
        <w:rPr>
          <w:spacing w:val="-9"/>
        </w:rPr>
        <w:t xml:space="preserve"> </w:t>
      </w:r>
      <w:r>
        <w:t>self-contained</w:t>
      </w:r>
      <w:r>
        <w:rPr>
          <w:spacing w:val="-10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rPr>
          <w:spacing w:val="-3"/>
        </w:rPr>
        <w:t>ov</w:t>
      </w:r>
      <w:r>
        <w:t>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>w</w:t>
      </w:r>
      <w:r>
        <w:t>ork</w:t>
      </w:r>
      <w:r>
        <w:rPr>
          <w:spacing w:val="-6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arr</w:t>
      </w:r>
      <w:r>
        <w:rPr>
          <w:spacing w:val="-5"/>
        </w:rPr>
        <w:t>iv</w:t>
      </w:r>
      <w:r>
        <w:t>al,</w:t>
      </w:r>
      <w:r>
        <w:rPr>
          <w:spacing w:val="-5"/>
        </w:rPr>
        <w:t xml:space="preserve"> </w:t>
      </w:r>
      <w:r>
        <w:t>arr</w:t>
      </w:r>
      <w:r>
        <w:rPr>
          <w:spacing w:val="-5"/>
        </w:rPr>
        <w:t>iv</w:t>
      </w:r>
      <w:r>
        <w:t>al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content 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guaranteed.</w:t>
      </w:r>
    </w:p>
    <w:p w:rsidR="00895546" w:rsidRDefault="00895546">
      <w:pPr>
        <w:spacing w:before="3" w:line="140" w:lineRule="exact"/>
        <w:rPr>
          <w:sz w:val="15"/>
          <w:szCs w:val="15"/>
        </w:rPr>
      </w:pPr>
    </w:p>
    <w:p w:rsidR="00895546" w:rsidRDefault="00860726">
      <w:pPr>
        <w:spacing w:before="20"/>
        <w:ind w:left="176"/>
      </w:pPr>
      <w:r>
        <w:rPr>
          <w:w w:val="107"/>
        </w:rPr>
        <w:t>Practical</w:t>
      </w:r>
      <w:r>
        <w:rPr>
          <w:spacing w:val="10"/>
          <w:w w:val="107"/>
        </w:rPr>
        <w:t xml:space="preserve"> </w:t>
      </w:r>
      <w:r>
        <w:rPr>
          <w:w w:val="107"/>
        </w:rPr>
        <w:t>1:</w:t>
      </w:r>
    </w:p>
    <w:p w:rsidR="00895546" w:rsidRDefault="00871FF9">
      <w:pPr>
        <w:spacing w:before="9"/>
        <w:ind w:left="176"/>
      </w:pPr>
      <w:r>
        <w:pict>
          <v:group id="_x0000_s1057" style="position:absolute;left:0;text-align:left;margin-left:86.2pt;margin-top:-12.4pt;width:468.4pt;height:27.75pt;z-index:-251663872;mso-position-horizontal-relative:page" coordorigin="1724,-248" coordsize="9368,555">
            <v:shape id="_x0000_s1061" style="position:absolute;left:1728;top:-244;width:9360;height:0" coordorigin="1728,-244" coordsize="9360,0" path="m1728,-244r9360,e" filled="f" strokeweight=".14042mm">
              <v:path arrowok="t"/>
            </v:shape>
            <v:shape id="_x0000_s1060" style="position:absolute;left:1732;top:-240;width:0;height:539" coordorigin="1732,-240" coordsize="0,539" path="m1732,299r,-539e" filled="f" strokeweight=".14042mm">
              <v:path arrowok="t"/>
            </v:shape>
            <v:shape id="_x0000_s1059" style="position:absolute;left:11084;top:-240;width:0;height:539" coordorigin="11084,-240" coordsize="0,539" path="m11084,299r,-539e" filled="f" strokeweight=".14042mm">
              <v:path arrowok="t"/>
            </v:shape>
            <v:shape id="_x0000_s1058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860726">
        <w:t>Implement</w:t>
      </w:r>
      <w:r w:rsidR="00860726">
        <w:rPr>
          <w:spacing w:val="-9"/>
        </w:rPr>
        <w:t xml:space="preserve"> </w:t>
      </w:r>
      <w:r w:rsidR="00860726">
        <w:t>a</w:t>
      </w:r>
      <w:r w:rsidR="00860726">
        <w:rPr>
          <w:spacing w:val="-1"/>
        </w:rPr>
        <w:t xml:space="preserve"> </w:t>
      </w:r>
      <w:r w:rsidR="00860726">
        <w:t>simple</w:t>
      </w:r>
      <w:r w:rsidR="00860726">
        <w:rPr>
          <w:spacing w:val="-5"/>
        </w:rPr>
        <w:t xml:space="preserve"> </w:t>
      </w:r>
      <w:r w:rsidR="00860726">
        <w:t>client</w:t>
      </w:r>
      <w:r w:rsidR="00860726">
        <w:rPr>
          <w:spacing w:val="-4"/>
        </w:rPr>
        <w:t xml:space="preserve"> </w:t>
      </w:r>
      <w:r w:rsidR="00860726">
        <w:t>ser</w:t>
      </w:r>
      <w:r w:rsidR="00860726">
        <w:rPr>
          <w:spacing w:val="-3"/>
        </w:rPr>
        <w:t>v</w:t>
      </w:r>
      <w:r w:rsidR="00860726">
        <w:t>er</w:t>
      </w:r>
      <w:r w:rsidR="00860726">
        <w:rPr>
          <w:spacing w:val="-5"/>
        </w:rPr>
        <w:t xml:space="preserve"> </w:t>
      </w:r>
      <w:r w:rsidR="00860726">
        <w:t>TCP</w:t>
      </w:r>
      <w:r w:rsidR="00860726">
        <w:rPr>
          <w:spacing w:val="-4"/>
        </w:rPr>
        <w:t xml:space="preserve"> </w:t>
      </w:r>
      <w:r w:rsidR="00860726">
        <w:t>based</w:t>
      </w:r>
      <w:r w:rsidR="00860726">
        <w:rPr>
          <w:spacing w:val="-5"/>
        </w:rPr>
        <w:t xml:space="preserve"> </w:t>
      </w:r>
      <w:r w:rsidR="00860726">
        <w:t>chatting</w:t>
      </w:r>
      <w:r w:rsidR="00860726">
        <w:rPr>
          <w:spacing w:val="-6"/>
        </w:rPr>
        <w:t xml:space="preserve"> </w:t>
      </w:r>
      <w:r w:rsidR="00860726">
        <w:t>application</w:t>
      </w:r>
      <w:r w:rsidR="00860726">
        <w:rPr>
          <w:spacing w:val="-9"/>
        </w:rPr>
        <w:t xml:space="preserve"> </w:t>
      </w:r>
      <w:r w:rsidR="00860726">
        <w:t>(connection-oriented)</w:t>
      </w:r>
      <w:r w:rsidR="00860726">
        <w:rPr>
          <w:spacing w:val="-17"/>
        </w:rPr>
        <w:t xml:space="preserve"> </w:t>
      </w:r>
      <w:r w:rsidR="00860726">
        <w:t>using</w:t>
      </w:r>
      <w:r w:rsidR="00860726">
        <w:rPr>
          <w:spacing w:val="-4"/>
        </w:rPr>
        <w:t xml:space="preserve"> </w:t>
      </w:r>
      <w:r w:rsidR="00860726">
        <w:t>soc</w:t>
      </w:r>
      <w:r w:rsidR="00860726">
        <w:rPr>
          <w:spacing w:val="-2"/>
        </w:rPr>
        <w:t>k</w:t>
      </w:r>
      <w:r w:rsidR="00860726">
        <w:t>ets.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108"/>
      </w:pPr>
      <w:r>
        <w:rPr>
          <w:w w:val="121"/>
          <w:sz w:val="28"/>
          <w:szCs w:val="28"/>
        </w:rPr>
        <w:t>P</w:t>
      </w:r>
      <w:r>
        <w:rPr>
          <w:spacing w:val="-5"/>
          <w:w w:val="121"/>
          <w:sz w:val="28"/>
          <w:szCs w:val="28"/>
        </w:rPr>
        <w:t>r</w:t>
      </w:r>
      <w:r>
        <w:rPr>
          <w:w w:val="110"/>
          <w:sz w:val="28"/>
          <w:szCs w:val="28"/>
        </w:rPr>
        <w:t>ocedu</w:t>
      </w:r>
      <w:r>
        <w:rPr>
          <w:spacing w:val="-5"/>
          <w:w w:val="110"/>
          <w:sz w:val="28"/>
          <w:szCs w:val="28"/>
        </w:rPr>
        <w:t>r</w:t>
      </w:r>
      <w:r>
        <w:rPr>
          <w:w w:val="102"/>
          <w:sz w:val="28"/>
          <w:szCs w:val="28"/>
        </w:rPr>
        <w:t>es</w:t>
      </w:r>
      <w:r>
        <w:rPr>
          <w:w w:val="119"/>
        </w:rPr>
        <w:t>:</w:t>
      </w:r>
    </w:p>
    <w:p w:rsidR="00895546" w:rsidRDefault="00895546">
      <w:pPr>
        <w:spacing w:before="9" w:line="100" w:lineRule="exact"/>
        <w:rPr>
          <w:sz w:val="11"/>
          <w:szCs w:val="11"/>
        </w:rPr>
      </w:pPr>
    </w:p>
    <w:p w:rsidR="00895546" w:rsidRDefault="00895546">
      <w:pPr>
        <w:spacing w:line="200" w:lineRule="exact"/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w w:val="106"/>
        </w:rPr>
        <w:t>Implementing</w:t>
      </w:r>
      <w:r>
        <w:rPr>
          <w:spacing w:val="-3"/>
          <w:w w:val="10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w w:val="109"/>
        </w:rPr>
        <w:t>se</w:t>
      </w:r>
      <w:r>
        <w:rPr>
          <w:spacing w:val="-2"/>
          <w:w w:val="109"/>
        </w:rPr>
        <w:t>r</w:t>
      </w:r>
      <w:r>
        <w:rPr>
          <w:spacing w:val="-2"/>
          <w:w w:val="99"/>
        </w:rPr>
        <w:t>v</w:t>
      </w:r>
      <w:r>
        <w:rPr>
          <w:w w:val="114"/>
        </w:rPr>
        <w:t>er</w:t>
      </w:r>
    </w:p>
    <w:p w:rsidR="00895546" w:rsidRDefault="00895546">
      <w:pPr>
        <w:spacing w:before="2" w:line="160" w:lineRule="exact"/>
        <w:rPr>
          <w:sz w:val="16"/>
          <w:szCs w:val="16"/>
        </w:rPr>
      </w:pPr>
    </w:p>
    <w:p w:rsidR="00895546" w:rsidRDefault="00860726">
      <w:pPr>
        <w:ind w:left="795"/>
      </w:pPr>
      <w:r>
        <w:t>1.</w:t>
      </w:r>
      <w:r>
        <w:rPr>
          <w:spacing w:val="48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port.</w:t>
      </w:r>
    </w:p>
    <w:p w:rsidR="00895546" w:rsidRDefault="00860726">
      <w:pPr>
        <w:spacing w:before="82"/>
        <w:ind w:left="795"/>
      </w:pPr>
      <w:r>
        <w:t>2.</w:t>
      </w:r>
      <w:r>
        <w:rPr>
          <w:spacing w:val="48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soc</w:t>
      </w:r>
      <w:r>
        <w:rPr>
          <w:spacing w:val="-2"/>
        </w:rPr>
        <w:t>k</w:t>
      </w:r>
      <w:r>
        <w:t>ets</w:t>
      </w:r>
      <w:r>
        <w:rPr>
          <w:spacing w:val="-6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port.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95546">
      <w:pPr>
        <w:spacing w:line="200" w:lineRule="exact"/>
      </w:pPr>
    </w:p>
    <w:p w:rsidR="00895546" w:rsidRDefault="00860726">
      <w:pPr>
        <w:ind w:left="4620" w:right="4624"/>
        <w:jc w:val="center"/>
        <w:sectPr w:rsidR="00895546">
          <w:pgSz w:w="12240" w:h="15840"/>
          <w:pgMar w:top="0" w:right="1040" w:bottom="280" w:left="1620" w:header="720" w:footer="720" w:gutter="0"/>
          <w:cols w:space="720"/>
        </w:sectPr>
      </w:pPr>
      <w:r>
        <w:rPr>
          <w:w w:val="99"/>
        </w:rPr>
        <w:t>1-1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14" w:line="240" w:lineRule="exact"/>
        <w:rPr>
          <w:sz w:val="24"/>
          <w:szCs w:val="24"/>
        </w:rPr>
      </w:pPr>
    </w:p>
    <w:p w:rsidR="00895546" w:rsidRDefault="00860726">
      <w:pPr>
        <w:spacing w:before="26" w:line="249" w:lineRule="auto"/>
        <w:ind w:left="1044" w:right="77" w:hanging="249"/>
      </w:pPr>
      <w:r>
        <w:t>3.</w:t>
      </w:r>
      <w:r>
        <w:rPr>
          <w:spacing w:val="4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 reading</w:t>
      </w:r>
      <w:r>
        <w:rPr>
          <w:spacing w:val="-3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and 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  <w:r>
        <w:rPr>
          <w:spacing w:val="14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streams.</w:t>
      </w:r>
    </w:p>
    <w:p w:rsidR="00895546" w:rsidRDefault="00860726">
      <w:pPr>
        <w:spacing w:before="79"/>
        <w:ind w:left="795"/>
      </w:pPr>
      <w:r>
        <w:t>4.</w:t>
      </w:r>
      <w:r>
        <w:rPr>
          <w:spacing w:val="48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streams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3"/>
        </w:rPr>
        <w:t>ov</w:t>
      </w:r>
      <w:r>
        <w:t>e</w:t>
      </w:r>
      <w:r>
        <w:rPr>
          <w:spacing w:val="-11"/>
        </w:rPr>
        <w:t>r</w:t>
      </w:r>
      <w:r>
        <w:t>.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w w:val="106"/>
        </w:rPr>
        <w:t>Implementing</w:t>
      </w:r>
      <w:r>
        <w:rPr>
          <w:spacing w:val="-3"/>
          <w:w w:val="10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w w:val="104"/>
        </w:rPr>
        <w:t>client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795"/>
      </w:pPr>
      <w:r>
        <w:t>1.</w:t>
      </w:r>
      <w:r>
        <w:rPr>
          <w:spacing w:val="4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11"/>
        </w:rPr>
        <w:t>r</w:t>
      </w:r>
      <w:r>
        <w:t>.</w:t>
      </w:r>
    </w:p>
    <w:p w:rsidR="00895546" w:rsidRDefault="00860726">
      <w:pPr>
        <w:spacing w:before="88"/>
        <w:ind w:left="795"/>
      </w:pPr>
      <w:r>
        <w:t>2.</w:t>
      </w:r>
      <w:r>
        <w:rPr>
          <w:spacing w:val="4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streams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895546" w:rsidRDefault="00860726">
      <w:pPr>
        <w:spacing w:before="88"/>
        <w:ind w:left="795"/>
      </w:pPr>
      <w:r>
        <w:t>3.</w:t>
      </w:r>
      <w:r>
        <w:rPr>
          <w:spacing w:val="48"/>
        </w:rPr>
        <w:t xml:space="preserve"> </w:t>
      </w:r>
      <w:r>
        <w:t>Communicate</w:t>
      </w:r>
      <w:r>
        <w:rPr>
          <w:spacing w:val="-1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streams.</w:t>
      </w:r>
    </w:p>
    <w:p w:rsidR="00895546" w:rsidRDefault="00860726">
      <w:pPr>
        <w:spacing w:before="88"/>
        <w:ind w:left="795"/>
      </w:pPr>
      <w:r>
        <w:t>4.</w:t>
      </w:r>
      <w:r>
        <w:rPr>
          <w:spacing w:val="48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streams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3"/>
        </w:rPr>
        <w:t>ov</w:t>
      </w:r>
      <w:r>
        <w:t>e</w:t>
      </w:r>
      <w:r>
        <w:rPr>
          <w:spacing w:val="-11"/>
        </w:rPr>
        <w:t>r</w:t>
      </w:r>
      <w:r>
        <w:t>.</w:t>
      </w:r>
    </w:p>
    <w:p w:rsidR="00895546" w:rsidRDefault="00895546">
      <w:pPr>
        <w:spacing w:before="15" w:line="260" w:lineRule="exact"/>
        <w:rPr>
          <w:sz w:val="26"/>
          <w:szCs w:val="26"/>
        </w:rPr>
      </w:pPr>
    </w:p>
    <w:p w:rsidR="00895546" w:rsidRDefault="00860726">
      <w:pPr>
        <w:ind w:left="116" w:right="6279"/>
        <w:jc w:val="center"/>
        <w:rPr>
          <w:sz w:val="28"/>
          <w:szCs w:val="28"/>
        </w:rPr>
      </w:pPr>
      <w:r>
        <w:rPr>
          <w:w w:val="109"/>
          <w:sz w:val="28"/>
          <w:szCs w:val="28"/>
        </w:rPr>
        <w:t>Implementing</w:t>
      </w:r>
      <w:r>
        <w:rPr>
          <w:spacing w:val="-4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w w:val="112"/>
          <w:sz w:val="28"/>
          <w:szCs w:val="28"/>
        </w:rPr>
        <w:t>se</w:t>
      </w:r>
      <w:r>
        <w:rPr>
          <w:spacing w:val="-3"/>
          <w:w w:val="112"/>
          <w:sz w:val="28"/>
          <w:szCs w:val="28"/>
        </w:rPr>
        <w:t>r</w:t>
      </w:r>
      <w:r>
        <w:rPr>
          <w:spacing w:val="-3"/>
          <w:w w:val="102"/>
          <w:sz w:val="28"/>
          <w:szCs w:val="28"/>
        </w:rPr>
        <w:t>v</w:t>
      </w:r>
      <w:r>
        <w:rPr>
          <w:w w:val="118"/>
          <w:sz w:val="28"/>
          <w:szCs w:val="28"/>
        </w:rPr>
        <w:t>er:</w:t>
      </w:r>
    </w:p>
    <w:p w:rsidR="00895546" w:rsidRDefault="00895546">
      <w:pPr>
        <w:spacing w:before="13" w:line="280" w:lineRule="exact"/>
        <w:rPr>
          <w:sz w:val="28"/>
          <w:szCs w:val="28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>v</w:t>
      </w:r>
      <w:r>
        <w:t>erSoc</w:t>
      </w:r>
      <w:r>
        <w:rPr>
          <w:spacing w:val="-2"/>
        </w:rPr>
        <w:t>k</w:t>
      </w:r>
      <w:r>
        <w:t>et</w:t>
      </w:r>
      <w:r>
        <w:rPr>
          <w:spacing w:val="-11"/>
        </w:rPr>
        <w:t xml:space="preserve"> </w:t>
      </w:r>
      <w:r>
        <w:t>object.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rPr>
          <w:w w:val="97"/>
        </w:rPr>
        <w:t>ServerSo</w:t>
      </w:r>
      <w:r>
        <w:rPr>
          <w:spacing w:val="-4"/>
          <w:w w:val="97"/>
        </w:rPr>
        <w:t>c</w:t>
      </w:r>
      <w:r>
        <w:rPr>
          <w:spacing w:val="-2"/>
          <w:w w:val="97"/>
        </w:rPr>
        <w:t>k</w:t>
      </w:r>
      <w:r>
        <w:rPr>
          <w:w w:val="97"/>
        </w:rPr>
        <w:t>et</w:t>
      </w:r>
      <w:r>
        <w:rPr>
          <w:spacing w:val="3"/>
          <w:w w:val="97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97"/>
        </w:rPr>
        <w:t>ServerSo</w:t>
      </w:r>
      <w:r>
        <w:rPr>
          <w:spacing w:val="-4"/>
          <w:w w:val="97"/>
        </w:rPr>
        <w:t>c</w:t>
      </w:r>
      <w:r>
        <w:rPr>
          <w:spacing w:val="-2"/>
          <w:w w:val="97"/>
        </w:rPr>
        <w:t>k</w:t>
      </w:r>
      <w:r>
        <w:rPr>
          <w:w w:val="97"/>
        </w:rPr>
        <w:t>et(</w:t>
      </w:r>
      <w:r>
        <w:rPr>
          <w:spacing w:val="5"/>
          <w:w w:val="97"/>
        </w:rPr>
        <w:t xml:space="preserve"> </w:t>
      </w:r>
      <w:r>
        <w:t>portNumber);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rPr>
          <w:spacing w:val="-16"/>
        </w:rPr>
        <w:t>W</w:t>
      </w:r>
      <w:r>
        <w:t>ait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rPr>
          <w:w w:val="94"/>
        </w:rPr>
        <w:t>So</w:t>
      </w:r>
      <w:r>
        <w:rPr>
          <w:spacing w:val="-4"/>
          <w:w w:val="94"/>
        </w:rPr>
        <w:t>c</w:t>
      </w:r>
      <w:r>
        <w:rPr>
          <w:spacing w:val="-2"/>
          <w:w w:val="94"/>
        </w:rPr>
        <w:t>k</w:t>
      </w:r>
      <w:r>
        <w:rPr>
          <w:w w:val="94"/>
        </w:rPr>
        <w:t>et</w:t>
      </w:r>
      <w:r>
        <w:rPr>
          <w:spacing w:val="7"/>
          <w:w w:val="94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w w:val="99"/>
        </w:rPr>
        <w:t>serve</w:t>
      </w:r>
      <w:r>
        <w:rPr>
          <w:spacing w:val="-22"/>
          <w:w w:val="116"/>
        </w:rPr>
        <w:t>r</w:t>
      </w:r>
      <w:r>
        <w:rPr>
          <w:w w:val="102"/>
        </w:rPr>
        <w:t>.accept();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11"/>
        </w:rPr>
        <w:t>’</w:t>
      </w:r>
      <w:r>
        <w:t>s</w:t>
      </w:r>
      <w:r>
        <w:rPr>
          <w:spacing w:val="-7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Streams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t>PrintWriter</w:t>
      </w:r>
      <w:r>
        <w:rPr>
          <w:spacing w:val="18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PrintWriter(connection.</w:t>
      </w:r>
      <w:r>
        <w:rPr>
          <w:spacing w:val="-2"/>
        </w:rPr>
        <w:t>g</w:t>
      </w:r>
      <w:r>
        <w:rPr>
          <w:w w:val="99"/>
        </w:rPr>
        <w:t>etOutputSt</w:t>
      </w:r>
      <w:r>
        <w:rPr>
          <w:spacing w:val="-7"/>
          <w:w w:val="99"/>
        </w:rPr>
        <w:t>r</w:t>
      </w:r>
      <w:r>
        <w:rPr>
          <w:w w:val="102"/>
        </w:rPr>
        <w:t>eam(),true);</w:t>
      </w:r>
    </w:p>
    <w:p w:rsidR="00895546" w:rsidRDefault="00860726">
      <w:pPr>
        <w:spacing w:before="88"/>
        <w:ind w:left="1044"/>
      </w:pPr>
      <w:r>
        <w:t>Bu</w:t>
      </w:r>
      <w:r>
        <w:rPr>
          <w:spacing w:val="-4"/>
        </w:rPr>
        <w:t>f</w:t>
      </w:r>
      <w:r>
        <w:t>fe</w:t>
      </w:r>
      <w:r>
        <w:rPr>
          <w:spacing w:val="-7"/>
        </w:rPr>
        <w:t>r</w:t>
      </w:r>
      <w:r>
        <w:t>edReader</w:t>
      </w:r>
      <w:r>
        <w:rPr>
          <w:spacing w:val="-1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Bu</w:t>
      </w:r>
      <w:r>
        <w:rPr>
          <w:spacing w:val="-4"/>
        </w:rPr>
        <w:t>f</w:t>
      </w:r>
      <w:r>
        <w:t>fe</w:t>
      </w:r>
      <w:r>
        <w:rPr>
          <w:spacing w:val="-7"/>
        </w:rPr>
        <w:t>r</w:t>
      </w:r>
      <w:r>
        <w:t>edReader(</w:t>
      </w:r>
      <w:r>
        <w:rPr>
          <w:spacing w:val="-18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InputSt</w:t>
      </w:r>
      <w:r>
        <w:rPr>
          <w:spacing w:val="-7"/>
        </w:rPr>
        <w:t>r</w:t>
      </w:r>
      <w:r>
        <w:t>eamReader(connection.</w:t>
      </w:r>
      <w:r>
        <w:rPr>
          <w:spacing w:val="-2"/>
        </w:rPr>
        <w:t>g</w:t>
      </w:r>
      <w:r>
        <w:t>etInputSt</w:t>
      </w:r>
      <w:r>
        <w:rPr>
          <w:spacing w:val="-7"/>
        </w:rPr>
        <w:t>r</w:t>
      </w:r>
      <w:r>
        <w:t>eam()));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4:</w:t>
      </w:r>
      <w:r>
        <w:rPr>
          <w:spacing w:val="21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t>Step</w:t>
      </w:r>
      <w:r>
        <w:rPr>
          <w:spacing w:val="1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 the</w:t>
      </w:r>
      <w:r>
        <w:rPr>
          <w:spacing w:val="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client communicate</w:t>
      </w:r>
      <w:r>
        <w:rPr>
          <w:spacing w:val="-6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OutputStream</w:t>
      </w:r>
      <w:r>
        <w:rPr>
          <w:spacing w:val="-6"/>
        </w:rPr>
        <w:t xml:space="preserve"> </w:t>
      </w:r>
      <w:r>
        <w:t>and</w:t>
      </w:r>
    </w:p>
    <w:p w:rsidR="00895546" w:rsidRDefault="00860726">
      <w:pPr>
        <w:spacing w:before="9"/>
        <w:ind w:left="1044"/>
      </w:pPr>
      <w:r>
        <w:t>InputStream</w:t>
      </w:r>
      <w:r>
        <w:rPr>
          <w:spacing w:val="-10"/>
        </w:rPr>
        <w:t xml:space="preserve"> </w:t>
      </w:r>
      <w:r>
        <w:t>objects.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5:</w:t>
      </w:r>
      <w:r>
        <w:rPr>
          <w:spacing w:val="21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spacing w:line="249" w:lineRule="auto"/>
        <w:ind w:left="1044" w:right="77"/>
      </w:pPr>
      <w:r>
        <w:t>In</w:t>
      </w:r>
      <w:r>
        <w:rPr>
          <w:spacing w:val="-12"/>
        </w:rPr>
        <w:t xml:space="preserve"> </w:t>
      </w:r>
      <w:r>
        <w:t>Step</w:t>
      </w:r>
      <w:r>
        <w:rPr>
          <w:spacing w:val="-14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w w:val="99"/>
        </w:rPr>
        <w:t>transmission</w:t>
      </w:r>
      <w:r>
        <w:rPr>
          <w:spacing w:val="-9"/>
          <w:w w:val="9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complete,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5"/>
        </w:rPr>
        <w:t xml:space="preserve"> </w:t>
      </w:r>
      <w:r>
        <w:t>closes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connection</w:t>
      </w:r>
      <w:r>
        <w:rPr>
          <w:spacing w:val="-1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oking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close</w:t>
      </w:r>
      <w:r>
        <w:rPr>
          <w:spacing w:val="-14"/>
        </w:rPr>
        <w:t xml:space="preserve"> </w:t>
      </w:r>
      <w:r>
        <w:t>method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895546" w:rsidRDefault="00895546">
      <w:pPr>
        <w:spacing w:before="5" w:line="260" w:lineRule="exact"/>
        <w:rPr>
          <w:sz w:val="26"/>
          <w:szCs w:val="26"/>
        </w:rPr>
      </w:pPr>
    </w:p>
    <w:p w:rsidR="00895546" w:rsidRDefault="00860726">
      <w:pPr>
        <w:ind w:left="756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Implementation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>rv</w:t>
      </w:r>
      <w:r>
        <w:rPr>
          <w:sz w:val="24"/>
          <w:szCs w:val="24"/>
        </w:rPr>
        <w:t>er</w:t>
      </w:r>
      <w:r>
        <w:rPr>
          <w:spacing w:val="5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side</w:t>
      </w:r>
    </w:p>
    <w:p w:rsidR="00895546" w:rsidRDefault="00895546">
      <w:pPr>
        <w:spacing w:before="5" w:line="160" w:lineRule="exact"/>
        <w:rPr>
          <w:sz w:val="16"/>
          <w:szCs w:val="16"/>
        </w:rPr>
      </w:pPr>
    </w:p>
    <w:p w:rsidR="00895546" w:rsidRDefault="00860726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ds_lab;</w: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java.net.*;</w: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ChatServer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895546" w:rsidRDefault="00860726">
      <w:pPr>
        <w:spacing w:before="8" w:line="249" w:lineRule="auto"/>
        <w:ind w:left="1125" w:right="33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ServerSocket </w:t>
      </w:r>
      <w:r>
        <w:rPr>
          <w:rFonts w:ascii="Consolas" w:eastAsia="Consolas" w:hAnsi="Consolas" w:cs="Consolas"/>
          <w:sz w:val="18"/>
          <w:szCs w:val="18"/>
        </w:rPr>
        <w:t>server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ServerSocket(8000);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"Waiting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client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connect.."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Socket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server.accept();</w:t>
      </w:r>
    </w:p>
    <w:p w:rsidR="00895546" w:rsidRDefault="00860726">
      <w:pPr>
        <w:ind w:left="1125"/>
        <w:rPr>
          <w:rFonts w:ascii="Consolas" w:eastAsia="Consolas" w:hAnsi="Consolas" w:cs="Consolas"/>
          <w:sz w:val="18"/>
          <w:szCs w:val="18"/>
        </w:rPr>
        <w:sectPr w:rsidR="00895546">
          <w:headerReference w:type="default" r:id="rId10"/>
          <w:pgSz w:w="12240" w:h="15840"/>
          <w:pgMar w:top="860" w:right="1040" w:bottom="280" w:left="1620" w:header="662" w:footer="0" w:gutter="0"/>
          <w:pgNumType w:start="2"/>
          <w:cols w:space="720"/>
        </w:sect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"Connection </w:t>
      </w:r>
      <w:r>
        <w:rPr>
          <w:rFonts w:ascii="Consolas" w:eastAsia="Consolas" w:hAnsi="Consolas" w:cs="Consolas"/>
          <w:color w:val="9300D1"/>
          <w:sz w:val="18"/>
          <w:szCs w:val="18"/>
        </w:rPr>
        <w:t>created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client...."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13" w:line="260" w:lineRule="exact"/>
        <w:rPr>
          <w:sz w:val="26"/>
          <w:szCs w:val="26"/>
        </w:rPr>
      </w:pPr>
    </w:p>
    <w:p w:rsidR="00895546" w:rsidRDefault="00860726">
      <w:pPr>
        <w:spacing w:before="29" w:line="249" w:lineRule="auto"/>
        <w:ind w:left="1125" w:right="155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InputStreamReader(System.in)); PrintWriter </w:t>
      </w:r>
      <w:r>
        <w:rPr>
          <w:rFonts w:ascii="Consolas" w:eastAsia="Consolas" w:hAnsi="Consolas" w:cs="Consolas"/>
          <w:color w:val="00000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PrintWriter(connection.getOutputStream(), 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</w:p>
    <w:p w:rsidR="00895546" w:rsidRDefault="00860726">
      <w:pPr>
        <w:spacing w:line="249" w:lineRule="auto"/>
        <w:ind w:left="1125" w:right="3506" w:firstLine="3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InputStreamReader(connection.getInputStream())); </w:t>
      </w: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receive, </w:t>
      </w:r>
      <w:r>
        <w:rPr>
          <w:rFonts w:ascii="Consolas" w:eastAsia="Consolas" w:hAnsi="Consolas" w:cs="Consolas"/>
          <w:sz w:val="18"/>
          <w:szCs w:val="18"/>
        </w:rPr>
        <w:t>send;</w:t>
      </w:r>
    </w:p>
    <w:p w:rsidR="00895546" w:rsidRDefault="00860726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49" w:lineRule="auto"/>
        <w:ind w:left="1464" w:right="37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receive</w:t>
      </w:r>
      <w:r>
        <w:rPr>
          <w:rFonts w:ascii="Consolas" w:eastAsia="Consolas" w:hAnsi="Consolas" w:cs="Consolas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in.readLine(); </w:t>
      </w: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"Client </w:t>
      </w:r>
      <w:r>
        <w:rPr>
          <w:rFonts w:ascii="Consolas" w:eastAsia="Consolas" w:hAnsi="Consolas" w:cs="Consolas"/>
          <w:color w:val="9300D1"/>
          <w:sz w:val="18"/>
          <w:szCs w:val="18"/>
        </w:rPr>
        <w:t>Says: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receive);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(receive.equals(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"STOP"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line="200" w:lineRule="exact"/>
        <w:ind w:left="18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895546" w:rsidRDefault="00860726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 w:line="249" w:lineRule="auto"/>
        <w:ind w:left="1464" w:right="479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Says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send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out.println(send);</w:t>
      </w:r>
    </w:p>
    <w:p w:rsidR="00895546" w:rsidRDefault="00860726">
      <w:pPr>
        <w:spacing w:line="249" w:lineRule="auto"/>
        <w:ind w:left="1125" w:right="663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br.close(); in.close(); out.close();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connection.close();</w:t>
      </w:r>
    </w:p>
    <w:p w:rsidR="00895546" w:rsidRDefault="00860726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895546" w:rsidRDefault="00860726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71FF9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53" style="position:absolute;left:0;text-align:left;margin-left:86.4pt;margin-top:15.15pt;width:468pt;height:0;z-index:-251661824;mso-position-horizontal-relative:page" coordorigin="1728,303" coordsize="9360,0">
            <v:shape id="_x0000_s1054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860726"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95546">
      <w:pPr>
        <w:spacing w:before="9" w:line="140" w:lineRule="exact"/>
        <w:rPr>
          <w:sz w:val="14"/>
          <w:szCs w:val="14"/>
        </w:rPr>
      </w:pPr>
    </w:p>
    <w:p w:rsidR="00895546" w:rsidRDefault="00895546">
      <w:pPr>
        <w:spacing w:line="200" w:lineRule="exact"/>
      </w:pPr>
    </w:p>
    <w:p w:rsidR="00895546" w:rsidRDefault="00860726">
      <w:pPr>
        <w:spacing w:before="10"/>
        <w:ind w:left="116" w:right="6289"/>
        <w:jc w:val="center"/>
        <w:rPr>
          <w:sz w:val="28"/>
          <w:szCs w:val="28"/>
        </w:rPr>
      </w:pPr>
      <w:r>
        <w:rPr>
          <w:w w:val="109"/>
          <w:sz w:val="28"/>
          <w:szCs w:val="28"/>
        </w:rPr>
        <w:t>Implementing</w:t>
      </w:r>
      <w:r>
        <w:rPr>
          <w:spacing w:val="-4"/>
          <w:w w:val="10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w w:val="111"/>
          <w:sz w:val="28"/>
          <w:szCs w:val="28"/>
        </w:rPr>
        <w:t>Client:</w:t>
      </w:r>
    </w:p>
    <w:p w:rsidR="00895546" w:rsidRDefault="00895546">
      <w:pPr>
        <w:spacing w:before="5" w:line="280" w:lineRule="exact"/>
        <w:rPr>
          <w:sz w:val="28"/>
          <w:szCs w:val="28"/>
        </w:rPr>
      </w:pPr>
    </w:p>
    <w:p w:rsidR="00895546" w:rsidRDefault="00860726">
      <w:pPr>
        <w:ind w:left="407"/>
      </w:pPr>
      <w:r>
        <w:rPr>
          <w:w w:val="142"/>
        </w:rPr>
        <w:t xml:space="preserve">• </w:t>
      </w:r>
      <w:r>
        <w:rPr>
          <w:spacing w:val="7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1:</w:t>
      </w:r>
      <w:r>
        <w:rPr>
          <w:spacing w:val="2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11"/>
        </w:rPr>
        <w:t>r</w:t>
      </w:r>
      <w:r>
        <w:t>.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rPr>
          <w:w w:val="94"/>
        </w:rPr>
        <w:t>So</w:t>
      </w:r>
      <w:r>
        <w:rPr>
          <w:spacing w:val="-4"/>
          <w:w w:val="94"/>
        </w:rPr>
        <w:t>c</w:t>
      </w:r>
      <w:r>
        <w:rPr>
          <w:spacing w:val="-2"/>
          <w:w w:val="94"/>
        </w:rPr>
        <w:t>k</w:t>
      </w:r>
      <w:r>
        <w:rPr>
          <w:w w:val="94"/>
        </w:rPr>
        <w:t>et</w:t>
      </w:r>
      <w:r>
        <w:rPr>
          <w:spacing w:val="7"/>
          <w:w w:val="94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95"/>
        </w:rPr>
        <w:t>So</w:t>
      </w:r>
      <w:r>
        <w:rPr>
          <w:spacing w:val="-4"/>
          <w:w w:val="95"/>
        </w:rPr>
        <w:t>c</w:t>
      </w:r>
      <w:r>
        <w:rPr>
          <w:spacing w:val="-2"/>
          <w:w w:val="95"/>
        </w:rPr>
        <w:t>k</w:t>
      </w:r>
      <w:r>
        <w:rPr>
          <w:w w:val="95"/>
        </w:rPr>
        <w:t>et(</w:t>
      </w:r>
      <w:r>
        <w:rPr>
          <w:spacing w:val="4"/>
          <w:w w:val="95"/>
        </w:rPr>
        <w:t xml:space="preserve"> </w:t>
      </w:r>
      <w:r>
        <w:t>serverAdd</w:t>
      </w:r>
      <w:r>
        <w:rPr>
          <w:spacing w:val="-7"/>
        </w:rPr>
        <w:t>r</w:t>
      </w:r>
      <w:r>
        <w:t>ess,</w:t>
      </w:r>
      <w:r>
        <w:rPr>
          <w:spacing w:val="-12"/>
        </w:rPr>
        <w:t xml:space="preserve"> </w:t>
      </w:r>
      <w:r>
        <w:t>port</w:t>
      </w:r>
      <w:r>
        <w:rPr>
          <w:spacing w:val="10"/>
        </w:rPr>
        <w:t xml:space="preserve"> </w:t>
      </w:r>
      <w:r>
        <w:rPr>
          <w:w w:val="108"/>
        </w:rPr>
        <w:t>);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  <w:r>
        <w:rPr>
          <w:spacing w:val="-11"/>
        </w:rPr>
        <w:t>’</w:t>
      </w:r>
      <w:r>
        <w:t>s</w:t>
      </w:r>
      <w:r>
        <w:rPr>
          <w:spacing w:val="-7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Streams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t>PrintWriter</w:t>
      </w:r>
      <w:r>
        <w:rPr>
          <w:spacing w:val="18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PrintWriter(connection.</w:t>
      </w:r>
      <w:r>
        <w:rPr>
          <w:spacing w:val="-2"/>
        </w:rPr>
        <w:t>g</w:t>
      </w:r>
      <w:r>
        <w:rPr>
          <w:w w:val="99"/>
        </w:rPr>
        <w:t>etOutputSt</w:t>
      </w:r>
      <w:r>
        <w:rPr>
          <w:spacing w:val="-7"/>
          <w:w w:val="99"/>
        </w:rPr>
        <w:t>r</w:t>
      </w:r>
      <w:r>
        <w:rPr>
          <w:w w:val="102"/>
        </w:rPr>
        <w:t>eam(),true);</w:t>
      </w:r>
    </w:p>
    <w:p w:rsidR="00895546" w:rsidRDefault="00860726">
      <w:pPr>
        <w:spacing w:before="83"/>
        <w:ind w:left="1044"/>
      </w:pPr>
      <w:r>
        <w:t>Bu</w:t>
      </w:r>
      <w:r>
        <w:rPr>
          <w:spacing w:val="-4"/>
        </w:rPr>
        <w:t>f</w:t>
      </w:r>
      <w:r>
        <w:t>fe</w:t>
      </w:r>
      <w:r>
        <w:rPr>
          <w:spacing w:val="-7"/>
        </w:rPr>
        <w:t>r</w:t>
      </w:r>
      <w:r>
        <w:t>edReader</w:t>
      </w:r>
      <w:r>
        <w:rPr>
          <w:spacing w:val="-1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Bu</w:t>
      </w:r>
      <w:r>
        <w:rPr>
          <w:spacing w:val="-4"/>
        </w:rPr>
        <w:t>f</w:t>
      </w:r>
      <w:r>
        <w:t>fe</w:t>
      </w:r>
      <w:r>
        <w:rPr>
          <w:spacing w:val="-7"/>
        </w:rPr>
        <w:t>r</w:t>
      </w:r>
      <w:r>
        <w:t>edReader(</w:t>
      </w:r>
      <w:r>
        <w:rPr>
          <w:spacing w:val="-18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InputSt</w:t>
      </w:r>
      <w:r>
        <w:rPr>
          <w:spacing w:val="-7"/>
        </w:rPr>
        <w:t>r</w:t>
      </w:r>
      <w:r>
        <w:t>eamReader(connection.</w:t>
      </w:r>
      <w:r>
        <w:rPr>
          <w:spacing w:val="-2"/>
        </w:rPr>
        <w:t>g</w:t>
      </w:r>
      <w:r>
        <w:t>etInputSt</w:t>
      </w:r>
      <w:r>
        <w:rPr>
          <w:spacing w:val="-7"/>
        </w:rPr>
        <w:t>r</w:t>
      </w:r>
      <w:r>
        <w:t>eam()));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t>Step</w:t>
      </w:r>
      <w:r>
        <w:rPr>
          <w:spacing w:val="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 the</w:t>
      </w:r>
      <w:r>
        <w:rPr>
          <w:spacing w:val="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client communicate</w:t>
      </w:r>
      <w:r>
        <w:rPr>
          <w:spacing w:val="-6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OutputStream</w:t>
      </w:r>
      <w:r>
        <w:rPr>
          <w:spacing w:val="-6"/>
        </w:rPr>
        <w:t xml:space="preserve"> </w:t>
      </w:r>
      <w:r>
        <w:t>and</w:t>
      </w:r>
    </w:p>
    <w:p w:rsidR="00895546" w:rsidRDefault="00860726">
      <w:pPr>
        <w:spacing w:before="9"/>
        <w:ind w:left="1044"/>
      </w:pPr>
      <w:r>
        <w:t>InputStream</w:t>
      </w:r>
      <w:r>
        <w:rPr>
          <w:spacing w:val="-10"/>
        </w:rPr>
        <w:t xml:space="preserve"> </w:t>
      </w:r>
      <w:r>
        <w:t>objects.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4:</w:t>
      </w:r>
      <w:r>
        <w:rPr>
          <w:spacing w:val="21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</w:t>
      </w:r>
    </w:p>
    <w:p w:rsidR="00895546" w:rsidRDefault="00895546">
      <w:pPr>
        <w:spacing w:before="3" w:line="160" w:lineRule="exact"/>
        <w:rPr>
          <w:sz w:val="16"/>
          <w:szCs w:val="16"/>
        </w:rPr>
      </w:pPr>
    </w:p>
    <w:p w:rsidR="00895546" w:rsidRDefault="00860726">
      <w:pPr>
        <w:spacing w:line="249" w:lineRule="auto"/>
        <w:ind w:left="1044" w:right="77"/>
      </w:pPr>
      <w:r>
        <w:t>In</w:t>
      </w:r>
      <w:r>
        <w:rPr>
          <w:spacing w:val="-10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transmission</w:t>
      </w:r>
      <w:r>
        <w:rPr>
          <w:spacing w:val="-1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complete,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closes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connection</w:t>
      </w:r>
      <w:r>
        <w:rPr>
          <w:spacing w:val="-1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oking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method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895546" w:rsidRDefault="00895546">
      <w:pPr>
        <w:spacing w:before="16" w:line="240" w:lineRule="exact"/>
        <w:rPr>
          <w:sz w:val="24"/>
          <w:szCs w:val="24"/>
        </w:rPr>
      </w:pPr>
    </w:p>
    <w:p w:rsidR="00895546" w:rsidRDefault="00871FF9">
      <w:pPr>
        <w:ind w:left="718" w:right="5307"/>
        <w:jc w:val="center"/>
        <w:rPr>
          <w:sz w:val="24"/>
          <w:szCs w:val="24"/>
        </w:rPr>
      </w:pPr>
      <w:r>
        <w:pict>
          <v:group id="_x0000_s1051" style="position:absolute;left:0;text-align:left;margin-left:86.4pt;margin-top:20.9pt;width:468pt;height:0;z-index:-251660800;mso-position-horizontal-relative:page" coordorigin="1728,418" coordsize="9360,0">
            <v:shape id="_x0000_s1052" style="position:absolute;left:1728;top:418;width:9360;height:0" coordorigin="1728,418" coordsize="9360,0" path="m1728,418r9360,e" filled="f" strokeweight=".14042mm">
              <v:path arrowok="t"/>
            </v:shape>
            <w10:wrap anchorx="page"/>
          </v:group>
        </w:pict>
      </w:r>
      <w:r w:rsidR="00860726">
        <w:rPr>
          <w:sz w:val="24"/>
          <w:szCs w:val="24"/>
        </w:rPr>
        <w:t>Code</w:t>
      </w:r>
      <w:r w:rsidR="00860726">
        <w:rPr>
          <w:spacing w:val="20"/>
          <w:sz w:val="24"/>
          <w:szCs w:val="24"/>
        </w:rPr>
        <w:t xml:space="preserve"> </w:t>
      </w:r>
      <w:r w:rsidR="00860726">
        <w:rPr>
          <w:w w:val="107"/>
          <w:sz w:val="24"/>
          <w:szCs w:val="24"/>
        </w:rPr>
        <w:t>Implementation</w:t>
      </w:r>
      <w:r w:rsidR="00860726">
        <w:rPr>
          <w:spacing w:val="-4"/>
          <w:w w:val="107"/>
          <w:sz w:val="24"/>
          <w:szCs w:val="24"/>
        </w:rPr>
        <w:t xml:space="preserve"> </w:t>
      </w:r>
      <w:r w:rsidR="00860726">
        <w:rPr>
          <w:sz w:val="24"/>
          <w:szCs w:val="24"/>
        </w:rPr>
        <w:t>of</w:t>
      </w:r>
      <w:r w:rsidR="00860726">
        <w:rPr>
          <w:spacing w:val="-2"/>
          <w:sz w:val="24"/>
          <w:szCs w:val="24"/>
        </w:rPr>
        <w:t xml:space="preserve"> </w:t>
      </w:r>
      <w:r w:rsidR="00860726">
        <w:rPr>
          <w:sz w:val="24"/>
          <w:szCs w:val="24"/>
        </w:rPr>
        <w:t>the</w:t>
      </w:r>
      <w:r w:rsidR="00860726">
        <w:rPr>
          <w:spacing w:val="23"/>
          <w:sz w:val="24"/>
          <w:szCs w:val="24"/>
        </w:rPr>
        <w:t xml:space="preserve"> </w:t>
      </w:r>
      <w:r w:rsidR="00860726">
        <w:rPr>
          <w:w w:val="104"/>
          <w:sz w:val="24"/>
          <w:szCs w:val="24"/>
        </w:rPr>
        <w:t>client</w:t>
      </w:r>
    </w:p>
    <w:p w:rsidR="00895546" w:rsidRDefault="00895546">
      <w:pPr>
        <w:spacing w:before="5" w:line="160" w:lineRule="exact"/>
        <w:rPr>
          <w:sz w:val="16"/>
          <w:szCs w:val="16"/>
        </w:rPr>
      </w:pPr>
    </w:p>
    <w:p w:rsidR="00895546" w:rsidRDefault="00860726">
      <w:pPr>
        <w:spacing w:before="29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java.net.*;</w: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75" w:right="7744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ChatClient {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  <w:sectPr w:rsidR="00895546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13" w:line="260" w:lineRule="exact"/>
        <w:rPr>
          <w:sz w:val="26"/>
          <w:szCs w:val="26"/>
        </w:rPr>
      </w:pPr>
    </w:p>
    <w:p w:rsidR="00895546" w:rsidRDefault="00860726">
      <w:pPr>
        <w:spacing w:before="29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Socket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"Localhost"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00"/>
          <w:sz w:val="18"/>
          <w:szCs w:val="18"/>
        </w:rPr>
        <w:t>8000);</w:t>
      </w:r>
    </w:p>
    <w:p w:rsidR="00895546" w:rsidRDefault="00860726">
      <w:pPr>
        <w:spacing w:before="8" w:line="249" w:lineRule="auto"/>
        <w:ind w:left="1125" w:right="155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InputStreamReader(System.in)); PrintWriter </w:t>
      </w:r>
      <w:r>
        <w:rPr>
          <w:rFonts w:ascii="Consolas" w:eastAsia="Consolas" w:hAnsi="Consolas" w:cs="Consolas"/>
          <w:color w:val="00000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PrintWriter(connection.getOutputStream(), 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color w:val="000000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</w:p>
    <w:p w:rsidR="00895546" w:rsidRDefault="00860726">
      <w:pPr>
        <w:spacing w:line="249" w:lineRule="auto"/>
        <w:ind w:left="1125" w:right="3506" w:firstLine="3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InputStreamReader(connection.getInputStream())); </w:t>
      </w: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msg;</w:t>
      </w:r>
    </w:p>
    <w:p w:rsidR="00895546" w:rsidRDefault="00860726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"To </w:t>
      </w:r>
      <w:r>
        <w:rPr>
          <w:rFonts w:ascii="Consolas" w:eastAsia="Consolas" w:hAnsi="Consolas" w:cs="Consolas"/>
          <w:color w:val="9300D1"/>
          <w:sz w:val="18"/>
          <w:szCs w:val="18"/>
        </w:rPr>
        <w:t>stop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chatting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server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type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STOP"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49" w:lineRule="auto"/>
        <w:ind w:left="1464" w:right="48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"Client </w:t>
      </w:r>
      <w:r>
        <w:rPr>
          <w:rFonts w:ascii="Consolas" w:eastAsia="Consolas" w:hAnsi="Consolas" w:cs="Consolas"/>
          <w:color w:val="9300D1"/>
          <w:sz w:val="18"/>
          <w:szCs w:val="18"/>
        </w:rPr>
        <w:t>Says: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msg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br.readLine(); out.println(msg);</w:t>
      </w:r>
    </w:p>
    <w:p w:rsidR="00895546" w:rsidRDefault="00860726">
      <w:pPr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(msg.equals(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"STOP"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00" w:lineRule="exact"/>
        <w:ind w:left="18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895546" w:rsidRDefault="00860726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 w:line="249" w:lineRule="auto"/>
        <w:ind w:left="1464" w:right="356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in.readLine(); </w:t>
      </w: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Says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response);</w:t>
      </w:r>
    </w:p>
    <w:p w:rsidR="00895546" w:rsidRDefault="00860726">
      <w:pPr>
        <w:spacing w:line="249" w:lineRule="auto"/>
        <w:ind w:left="1125" w:right="663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br.close(); in.close(); out.close();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connection.close();</w:t>
      </w:r>
    </w:p>
    <w:p w:rsidR="00895546" w:rsidRDefault="00860726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895546" w:rsidRDefault="00860726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71FF9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49" style="position:absolute;left:0;text-align:left;margin-left:86.4pt;margin-top:15.15pt;width:468pt;height:0;z-index:-251659776;mso-position-horizontal-relative:page" coordorigin="1728,303" coordsize="9360,0">
            <v:shape id="_x0000_s1050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860726"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95546">
      <w:pPr>
        <w:spacing w:line="200" w:lineRule="exact"/>
      </w:pPr>
    </w:p>
    <w:p w:rsidR="00895546" w:rsidRDefault="00895546">
      <w:pPr>
        <w:spacing w:before="1" w:line="220" w:lineRule="exact"/>
        <w:rPr>
          <w:sz w:val="22"/>
          <w:szCs w:val="22"/>
        </w:rPr>
      </w:pPr>
    </w:p>
    <w:p w:rsidR="00895546" w:rsidRDefault="00860726">
      <w:pPr>
        <w:spacing w:before="20"/>
        <w:ind w:left="176"/>
      </w:pPr>
      <w:r>
        <w:rPr>
          <w:w w:val="108"/>
        </w:rPr>
        <w:t>Exe</w:t>
      </w:r>
      <w:r>
        <w:rPr>
          <w:spacing w:val="-4"/>
          <w:w w:val="108"/>
        </w:rPr>
        <w:t>r</w:t>
      </w:r>
      <w:r>
        <w:rPr>
          <w:w w:val="102"/>
        </w:rPr>
        <w:t>cise: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71FF9">
      <w:pPr>
        <w:spacing w:line="249" w:lineRule="auto"/>
        <w:ind w:left="674" w:right="145" w:hanging="249"/>
        <w:jc w:val="both"/>
      </w:pPr>
      <w:r>
        <w:pict>
          <v:group id="_x0000_s1044" style="position:absolute;left:0;text-align:left;margin-left:86.2pt;margin-top:-20.85pt;width:468.4pt;height:87.55pt;z-index:-251658752;mso-position-horizontal-relative:page" coordorigin="1724,-417" coordsize="9368,1751">
            <v:shape id="_x0000_s1048" style="position:absolute;left:1728;top:-413;width:9360;height:0" coordorigin="1728,-413" coordsize="9360,0" path="m1728,-413r9360,e" filled="f" strokeweight=".14042mm">
              <v:path arrowok="t"/>
            </v:shape>
            <v:shape id="_x0000_s1047" style="position:absolute;left:1732;top:-409;width:0;height:1735" coordorigin="1732,-409" coordsize="0,1735" path="m1732,1326r,-1735e" filled="f" strokeweight=".14042mm">
              <v:path arrowok="t"/>
            </v:shape>
            <v:shape id="_x0000_s1046" style="position:absolute;left:11084;top:-409;width:0;height:1735" coordorigin="11084,-409" coordsize="0,1735" path="m11084,1326r,-1735e" filled="f" strokeweight=".14042mm">
              <v:path arrowok="t"/>
            </v:shape>
            <v:shape id="_x0000_s1045" style="position:absolute;left:1728;top:1330;width:9360;height:0" coordorigin="1728,1330" coordsize="9360,0" path="m1728,1330r9360,e" filled="f" strokeweight=".14042mm">
              <v:path arrowok="t"/>
            </v:shape>
            <w10:wrap anchorx="page"/>
          </v:group>
        </w:pict>
      </w:r>
      <w:r w:rsidR="00860726">
        <w:t>1.</w:t>
      </w:r>
      <w:r w:rsidR="00860726">
        <w:rPr>
          <w:spacing w:val="27"/>
        </w:rPr>
        <w:t xml:space="preserve"> </w:t>
      </w:r>
      <w:r w:rsidR="00860726">
        <w:t>Implement a</w:t>
      </w:r>
      <w:r w:rsidR="00860726">
        <w:rPr>
          <w:spacing w:val="8"/>
        </w:rPr>
        <w:t xml:space="preserve"> </w:t>
      </w:r>
      <w:r w:rsidR="00860726">
        <w:t>ser</w:t>
      </w:r>
      <w:r w:rsidR="00860726">
        <w:rPr>
          <w:spacing w:val="-3"/>
        </w:rPr>
        <w:t>v</w:t>
      </w:r>
      <w:r w:rsidR="00860726">
        <w:t>er</w:t>
      </w:r>
      <w:r w:rsidR="00860726">
        <w:rPr>
          <w:spacing w:val="4"/>
        </w:rPr>
        <w:t xml:space="preserve"> </w:t>
      </w:r>
      <w:r w:rsidR="00860726">
        <w:t>that</w:t>
      </w:r>
      <w:r w:rsidR="00860726">
        <w:rPr>
          <w:spacing w:val="6"/>
        </w:rPr>
        <w:t xml:space="preserve"> </w:t>
      </w:r>
      <w:r w:rsidR="00860726">
        <w:t>can</w:t>
      </w:r>
      <w:r w:rsidR="00860726">
        <w:rPr>
          <w:spacing w:val="6"/>
        </w:rPr>
        <w:t xml:space="preserve"> </w:t>
      </w:r>
      <w:r w:rsidR="00860726">
        <w:t>perform</w:t>
      </w:r>
      <w:r w:rsidR="00860726">
        <w:rPr>
          <w:spacing w:val="2"/>
        </w:rPr>
        <w:t xml:space="preserve"> </w:t>
      </w:r>
      <w:r w:rsidR="00860726">
        <w:t>the</w:t>
      </w:r>
      <w:r w:rsidR="00860726">
        <w:rPr>
          <w:spacing w:val="6"/>
        </w:rPr>
        <w:t xml:space="preserve"> </w:t>
      </w:r>
      <w:r w:rsidR="00860726">
        <w:t>four</w:t>
      </w:r>
      <w:r w:rsidR="00860726">
        <w:rPr>
          <w:spacing w:val="5"/>
        </w:rPr>
        <w:t xml:space="preserve"> </w:t>
      </w:r>
      <w:r w:rsidR="00860726">
        <w:t>arithmetic</w:t>
      </w:r>
      <w:r w:rsidR="00860726">
        <w:rPr>
          <w:spacing w:val="1"/>
        </w:rPr>
        <w:t xml:space="preserve"> </w:t>
      </w:r>
      <w:r w:rsidR="00860726">
        <w:t>operations of</w:t>
      </w:r>
      <w:r w:rsidR="00860726">
        <w:rPr>
          <w:spacing w:val="7"/>
        </w:rPr>
        <w:t xml:space="preserve"> </w:t>
      </w:r>
      <w:r w:rsidR="00860726">
        <w:t>addition,</w:t>
      </w:r>
      <w:r w:rsidR="00860726">
        <w:rPr>
          <w:spacing w:val="9"/>
        </w:rPr>
        <w:t xml:space="preserve"> </w:t>
      </w:r>
      <w:r w:rsidR="00860726">
        <w:t>subtraction,</w:t>
      </w:r>
      <w:r w:rsidR="00860726">
        <w:rPr>
          <w:spacing w:val="6"/>
        </w:rPr>
        <w:t xml:space="preserve"> </w:t>
      </w:r>
      <w:r w:rsidR="00860726">
        <w:t>d</w:t>
      </w:r>
      <w:r w:rsidR="00860726">
        <w:rPr>
          <w:spacing w:val="-5"/>
        </w:rPr>
        <w:t>i</w:t>
      </w:r>
      <w:r w:rsidR="00860726">
        <w:t>vision</w:t>
      </w:r>
      <w:r w:rsidR="00860726">
        <w:rPr>
          <w:spacing w:val="2"/>
        </w:rPr>
        <w:t xml:space="preserve"> </w:t>
      </w:r>
      <w:r w:rsidR="00860726">
        <w:t>and multiplication.  Enable</w:t>
      </w:r>
      <w:r w:rsidR="00860726">
        <w:rPr>
          <w:spacing w:val="9"/>
        </w:rPr>
        <w:t xml:space="preserve"> </w:t>
      </w:r>
      <w:r w:rsidR="00860726">
        <w:t>the</w:t>
      </w:r>
      <w:r w:rsidR="00860726">
        <w:rPr>
          <w:spacing w:val="12"/>
        </w:rPr>
        <w:t xml:space="preserve"> </w:t>
      </w:r>
      <w:r w:rsidR="00860726">
        <w:t>clients</w:t>
      </w:r>
      <w:r w:rsidR="00860726">
        <w:rPr>
          <w:spacing w:val="9"/>
        </w:rPr>
        <w:t xml:space="preserve"> </w:t>
      </w:r>
      <w:r w:rsidR="00860726">
        <w:t>to</w:t>
      </w:r>
      <w:r w:rsidR="00860726">
        <w:rPr>
          <w:spacing w:val="13"/>
        </w:rPr>
        <w:t xml:space="preserve"> </w:t>
      </w:r>
      <w:r w:rsidR="00860726">
        <w:t>connect</w:t>
      </w:r>
      <w:r w:rsidR="00860726">
        <w:rPr>
          <w:spacing w:val="8"/>
        </w:rPr>
        <w:t xml:space="preserve"> </w:t>
      </w:r>
      <w:r w:rsidR="00860726">
        <w:t>with</w:t>
      </w:r>
      <w:r w:rsidR="00860726">
        <w:rPr>
          <w:spacing w:val="11"/>
        </w:rPr>
        <w:t xml:space="preserve"> </w:t>
      </w:r>
      <w:r w:rsidR="00860726">
        <w:t>the</w:t>
      </w:r>
      <w:r w:rsidR="00860726">
        <w:rPr>
          <w:spacing w:val="12"/>
        </w:rPr>
        <w:t xml:space="preserve"> </w:t>
      </w:r>
      <w:r w:rsidR="00860726">
        <w:t>ser</w:t>
      </w:r>
      <w:r w:rsidR="00860726">
        <w:rPr>
          <w:spacing w:val="-3"/>
        </w:rPr>
        <w:t>v</w:t>
      </w:r>
      <w:r w:rsidR="00860726">
        <w:t>e</w:t>
      </w:r>
      <w:r w:rsidR="00860726">
        <w:rPr>
          <w:spacing w:val="-8"/>
        </w:rPr>
        <w:t>r</w:t>
      </w:r>
      <w:r w:rsidR="00860726">
        <w:t>,</w:t>
      </w:r>
      <w:r w:rsidR="00860726">
        <w:rPr>
          <w:spacing w:val="13"/>
        </w:rPr>
        <w:t xml:space="preserve"> </w:t>
      </w:r>
      <w:r w:rsidR="00860726">
        <w:t>supply</w:t>
      </w:r>
      <w:r w:rsidR="00860726">
        <w:rPr>
          <w:spacing w:val="9"/>
        </w:rPr>
        <w:t xml:space="preserve"> </w:t>
      </w:r>
      <w:r w:rsidR="00860726">
        <w:t>t</w:t>
      </w:r>
      <w:r w:rsidR="00860726">
        <w:rPr>
          <w:spacing w:val="-2"/>
        </w:rPr>
        <w:t>w</w:t>
      </w:r>
      <w:r w:rsidR="00860726">
        <w:t>o</w:t>
      </w:r>
      <w:r w:rsidR="00860726">
        <w:rPr>
          <w:spacing w:val="12"/>
        </w:rPr>
        <w:t xml:space="preserve"> </w:t>
      </w:r>
      <w:r w:rsidR="00860726">
        <w:t>numbers</w:t>
      </w:r>
      <w:r w:rsidR="00860726">
        <w:rPr>
          <w:spacing w:val="8"/>
        </w:rPr>
        <w:t xml:space="preserve"> </w:t>
      </w:r>
      <w:r w:rsidR="00860726">
        <w:t>and</w:t>
      </w:r>
      <w:r w:rsidR="00860726">
        <w:rPr>
          <w:spacing w:val="12"/>
        </w:rPr>
        <w:t xml:space="preserve"> </w:t>
      </w:r>
      <w:r w:rsidR="00860726">
        <w:t>get</w:t>
      </w:r>
      <w:r w:rsidR="00860726">
        <w:rPr>
          <w:spacing w:val="12"/>
        </w:rPr>
        <w:t xml:space="preserve"> </w:t>
      </w:r>
      <w:r w:rsidR="00860726">
        <w:t>the</w:t>
      </w:r>
      <w:r w:rsidR="00860726">
        <w:rPr>
          <w:spacing w:val="12"/>
        </w:rPr>
        <w:t xml:space="preserve"> </w:t>
      </w:r>
      <w:r w:rsidR="00860726">
        <w:t>result</w:t>
      </w:r>
      <w:r w:rsidR="00860726">
        <w:rPr>
          <w:spacing w:val="10"/>
        </w:rPr>
        <w:t xml:space="preserve"> </w:t>
      </w:r>
      <w:r w:rsidR="00860726">
        <w:t>of</w:t>
      </w:r>
      <w:r w:rsidR="00860726">
        <w:rPr>
          <w:spacing w:val="13"/>
        </w:rPr>
        <w:t xml:space="preserve"> </w:t>
      </w:r>
      <w:r w:rsidR="00860726">
        <w:t>the four</w:t>
      </w:r>
      <w:r w:rsidR="00860726">
        <w:rPr>
          <w:spacing w:val="-3"/>
        </w:rPr>
        <w:t xml:space="preserve"> </w:t>
      </w:r>
      <w:r w:rsidR="00860726">
        <w:t>operations.</w:t>
      </w:r>
    </w:p>
    <w:p w:rsidR="00895546" w:rsidRDefault="00895546">
      <w:pPr>
        <w:spacing w:before="10" w:line="140" w:lineRule="exact"/>
        <w:rPr>
          <w:sz w:val="15"/>
          <w:szCs w:val="15"/>
        </w:rPr>
      </w:pPr>
    </w:p>
    <w:p w:rsidR="00895546" w:rsidRDefault="00860726">
      <w:pPr>
        <w:ind w:left="425"/>
      </w:pPr>
      <w:r>
        <w:t>2.</w:t>
      </w:r>
      <w:r>
        <w:rPr>
          <w:spacing w:val="4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>e</w:t>
      </w:r>
      <w:r>
        <w:rPr>
          <w:spacing w:val="-3"/>
        </w:rPr>
        <w:t>v</w:t>
      </w:r>
      <w:r>
        <w:t>er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3" w:line="220" w:lineRule="exact"/>
        <w:rPr>
          <w:sz w:val="22"/>
          <w:szCs w:val="22"/>
        </w:rPr>
      </w:pPr>
    </w:p>
    <w:p w:rsidR="00895546" w:rsidRDefault="00860726">
      <w:pPr>
        <w:spacing w:before="10"/>
        <w:ind w:left="108"/>
        <w:rPr>
          <w:sz w:val="28"/>
          <w:szCs w:val="28"/>
        </w:rPr>
      </w:pPr>
      <w:r>
        <w:rPr>
          <w:sz w:val="28"/>
          <w:szCs w:val="28"/>
        </w:rPr>
        <w:t xml:space="preserve">1.2   </w:t>
      </w:r>
      <w:r>
        <w:rPr>
          <w:spacing w:val="14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Connection-less</w:t>
      </w:r>
      <w:r>
        <w:rPr>
          <w:spacing w:val="-22"/>
          <w:w w:val="108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Communication</w:t>
      </w:r>
      <w:r>
        <w:rPr>
          <w:spacing w:val="14"/>
          <w:w w:val="108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44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UDP</w:t>
      </w:r>
    </w:p>
    <w:p w:rsidR="00895546" w:rsidRDefault="00895546">
      <w:pPr>
        <w:spacing w:before="6" w:line="160" w:lineRule="exact"/>
        <w:rPr>
          <w:sz w:val="16"/>
          <w:szCs w:val="16"/>
        </w:rPr>
      </w:pPr>
    </w:p>
    <w:p w:rsidR="00895546" w:rsidRDefault="00895546">
      <w:pPr>
        <w:spacing w:line="200" w:lineRule="exact"/>
      </w:pPr>
    </w:p>
    <w:p w:rsidR="00895546" w:rsidRDefault="00860726">
      <w:pPr>
        <w:spacing w:before="20"/>
        <w:ind w:left="176"/>
      </w:pPr>
      <w:r>
        <w:rPr>
          <w:w w:val="107"/>
        </w:rPr>
        <w:t>Practical</w:t>
      </w:r>
      <w:r>
        <w:rPr>
          <w:spacing w:val="10"/>
          <w:w w:val="107"/>
        </w:rPr>
        <w:t xml:space="preserve"> </w:t>
      </w:r>
      <w:r>
        <w:rPr>
          <w:w w:val="107"/>
        </w:rPr>
        <w:t>2:</w:t>
      </w:r>
    </w:p>
    <w:p w:rsidR="00895546" w:rsidRDefault="00871FF9">
      <w:pPr>
        <w:spacing w:before="9"/>
        <w:ind w:left="176"/>
      </w:pPr>
      <w:r>
        <w:pict>
          <v:group id="_x0000_s1039" style="position:absolute;left:0;text-align:left;margin-left:86.2pt;margin-top:-12.4pt;width:468.4pt;height:27.75pt;z-index:-251657728;mso-position-horizontal-relative:page" coordorigin="1724,-248" coordsize="9368,555">
            <v:shape id="_x0000_s1043" style="position:absolute;left:1728;top:-244;width:9360;height:0" coordorigin="1728,-244" coordsize="9360,0" path="m1728,-244r9360,e" filled="f" strokeweight=".14042mm">
              <v:path arrowok="t"/>
            </v:shape>
            <v:shape id="_x0000_s1042" style="position:absolute;left:1732;top:-240;width:0;height:539" coordorigin="1732,-240" coordsize="0,539" path="m1732,299r,-539e" filled="f" strokeweight=".14042mm">
              <v:path arrowok="t"/>
            </v:shape>
            <v:shape id="_x0000_s1041" style="position:absolute;left:11084;top:-240;width:0;height:539" coordorigin="11084,-240" coordsize="0,539" path="m11084,299r,-539e" filled="f" strokeweight=".14042mm">
              <v:path arrowok="t"/>
            </v:shape>
            <v:shape id="_x0000_s1040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860726">
        <w:t>A</w:t>
      </w:r>
      <w:r w:rsidR="00860726">
        <w:rPr>
          <w:spacing w:val="-1"/>
        </w:rPr>
        <w:t xml:space="preserve"> </w:t>
      </w:r>
      <w:r w:rsidR="00860726">
        <w:t>client</w:t>
      </w:r>
      <w:r w:rsidR="00860726">
        <w:rPr>
          <w:spacing w:val="-4"/>
        </w:rPr>
        <w:t xml:space="preserve"> </w:t>
      </w:r>
      <w:r w:rsidR="00860726">
        <w:t>ser</w:t>
      </w:r>
      <w:r w:rsidR="00860726">
        <w:rPr>
          <w:spacing w:val="-3"/>
        </w:rPr>
        <w:t>v</w:t>
      </w:r>
      <w:r w:rsidR="00860726">
        <w:t>er</w:t>
      </w:r>
      <w:r w:rsidR="00860726">
        <w:rPr>
          <w:spacing w:val="-5"/>
        </w:rPr>
        <w:t xml:space="preserve"> </w:t>
      </w:r>
      <w:r w:rsidR="00860726">
        <w:t>based</w:t>
      </w:r>
      <w:r w:rsidR="00860726">
        <w:rPr>
          <w:spacing w:val="-5"/>
        </w:rPr>
        <w:t xml:space="preserve"> </w:t>
      </w:r>
      <w:r w:rsidR="00860726">
        <w:t>program</w:t>
      </w:r>
      <w:r w:rsidR="00860726">
        <w:rPr>
          <w:spacing w:val="-7"/>
        </w:rPr>
        <w:t xml:space="preserve"> </w:t>
      </w:r>
      <w:r w:rsidR="00860726">
        <w:t>using</w:t>
      </w:r>
      <w:r w:rsidR="00860726">
        <w:rPr>
          <w:spacing w:val="-4"/>
        </w:rPr>
        <w:t xml:space="preserve"> </w:t>
      </w:r>
      <w:r w:rsidR="00860726">
        <w:t>datagrams</w:t>
      </w:r>
      <w:r w:rsidR="00860726">
        <w:rPr>
          <w:spacing w:val="-8"/>
        </w:rPr>
        <w:t xml:space="preserve"> </w:t>
      </w:r>
      <w:r w:rsidR="00860726">
        <w:t>to</w:t>
      </w:r>
      <w:r w:rsidR="00860726">
        <w:rPr>
          <w:spacing w:val="-2"/>
        </w:rPr>
        <w:t xml:space="preserve"> </w:t>
      </w:r>
      <w:r w:rsidR="00860726">
        <w:t>find</w:t>
      </w:r>
      <w:r w:rsidR="00860726">
        <w:rPr>
          <w:spacing w:val="-13"/>
        </w:rPr>
        <w:t xml:space="preserve"> </w:t>
      </w:r>
      <w:r w:rsidR="00860726">
        <w:t>if</w:t>
      </w:r>
      <w:r w:rsidR="00860726">
        <w:rPr>
          <w:spacing w:val="-1"/>
        </w:rPr>
        <w:t xml:space="preserve"> </w:t>
      </w:r>
      <w:r w:rsidR="00860726">
        <w:t>the</w:t>
      </w:r>
      <w:r w:rsidR="00860726">
        <w:rPr>
          <w:spacing w:val="-2"/>
        </w:rPr>
        <w:t xml:space="preserve"> </w:t>
      </w:r>
      <w:r w:rsidR="00860726">
        <w:t>number</w:t>
      </w:r>
      <w:r w:rsidR="00860726">
        <w:rPr>
          <w:spacing w:val="-6"/>
        </w:rPr>
        <w:t xml:space="preserve"> </w:t>
      </w:r>
      <w:r w:rsidR="00860726">
        <w:t>entered</w:t>
      </w:r>
      <w:r w:rsidR="00860726">
        <w:rPr>
          <w:spacing w:val="-6"/>
        </w:rPr>
        <w:t xml:space="preserve"> </w:t>
      </w:r>
      <w:r w:rsidR="00860726">
        <w:t>is</w:t>
      </w:r>
      <w:r w:rsidR="00860726">
        <w:rPr>
          <w:spacing w:val="-1"/>
        </w:rPr>
        <w:t xml:space="preserve"> </w:t>
      </w:r>
      <w:r w:rsidR="00860726">
        <w:rPr>
          <w:spacing w:val="-5"/>
        </w:rPr>
        <w:t>e</w:t>
      </w:r>
      <w:r w:rsidR="00860726">
        <w:rPr>
          <w:spacing w:val="-3"/>
        </w:rPr>
        <w:t>v</w:t>
      </w:r>
      <w:r w:rsidR="00860726">
        <w:t>en</w:t>
      </w:r>
      <w:r w:rsidR="00860726">
        <w:rPr>
          <w:spacing w:val="-4"/>
        </w:rPr>
        <w:t xml:space="preserve"> </w:t>
      </w:r>
      <w:r w:rsidR="00860726">
        <w:t>or</w:t>
      </w:r>
      <w:r w:rsidR="00860726">
        <w:rPr>
          <w:spacing w:val="-2"/>
        </w:rPr>
        <w:t xml:space="preserve"> </w:t>
      </w:r>
      <w:r w:rsidR="00860726">
        <w:t>odd.</w:t>
      </w:r>
      <w:r w:rsidR="00860726">
        <w:rPr>
          <w:spacing w:val="8"/>
        </w:rPr>
        <w:t xml:space="preserve"> </w:t>
      </w:r>
      <w:r w:rsidR="00860726">
        <w:t>(Connection-less)</w:t>
      </w:r>
    </w:p>
    <w:p w:rsidR="00895546" w:rsidRDefault="00895546">
      <w:pPr>
        <w:spacing w:before="8" w:line="160" w:lineRule="exact"/>
        <w:rPr>
          <w:sz w:val="16"/>
          <w:szCs w:val="16"/>
        </w:rPr>
      </w:pPr>
    </w:p>
    <w:p w:rsidR="00895546" w:rsidRDefault="00860726">
      <w:pPr>
        <w:ind w:left="108"/>
        <w:rPr>
          <w:sz w:val="28"/>
          <w:szCs w:val="28"/>
        </w:rPr>
      </w:pPr>
      <w:r>
        <w:rPr>
          <w:w w:val="110"/>
          <w:sz w:val="28"/>
          <w:szCs w:val="28"/>
        </w:rPr>
        <w:t>P</w:t>
      </w:r>
      <w:r>
        <w:rPr>
          <w:spacing w:val="-5"/>
          <w:w w:val="110"/>
          <w:sz w:val="28"/>
          <w:szCs w:val="28"/>
        </w:rPr>
        <w:t>r</w:t>
      </w:r>
      <w:r>
        <w:rPr>
          <w:w w:val="110"/>
          <w:sz w:val="28"/>
          <w:szCs w:val="28"/>
        </w:rPr>
        <w:t>ocedu</w:t>
      </w:r>
      <w:r>
        <w:rPr>
          <w:spacing w:val="-5"/>
          <w:w w:val="110"/>
          <w:sz w:val="28"/>
          <w:szCs w:val="28"/>
        </w:rPr>
        <w:t>r</w:t>
      </w:r>
      <w:r>
        <w:rPr>
          <w:w w:val="110"/>
          <w:sz w:val="28"/>
          <w:szCs w:val="28"/>
        </w:rPr>
        <w:t>es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  <w:sz w:val="28"/>
          <w:szCs w:val="28"/>
        </w:rPr>
        <w:t>Implementing</w:t>
      </w:r>
      <w:r>
        <w:rPr>
          <w:spacing w:val="-21"/>
          <w:w w:val="11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w w:val="112"/>
          <w:sz w:val="28"/>
          <w:szCs w:val="28"/>
        </w:rPr>
        <w:t>se</w:t>
      </w:r>
      <w:r>
        <w:rPr>
          <w:spacing w:val="-3"/>
          <w:w w:val="112"/>
          <w:sz w:val="28"/>
          <w:szCs w:val="28"/>
        </w:rPr>
        <w:t>r</w:t>
      </w:r>
      <w:r>
        <w:rPr>
          <w:spacing w:val="-3"/>
          <w:w w:val="102"/>
          <w:sz w:val="28"/>
          <w:szCs w:val="28"/>
        </w:rPr>
        <w:t>v</w:t>
      </w:r>
      <w:r>
        <w:rPr>
          <w:w w:val="117"/>
          <w:sz w:val="28"/>
          <w:szCs w:val="28"/>
        </w:rPr>
        <w:t>er</w:t>
      </w:r>
    </w:p>
    <w:p w:rsidR="00895546" w:rsidRDefault="00895546">
      <w:pPr>
        <w:spacing w:before="20" w:line="240" w:lineRule="exact"/>
        <w:rPr>
          <w:sz w:val="24"/>
          <w:szCs w:val="24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DatagramSoc</w:t>
      </w:r>
      <w:r>
        <w:rPr>
          <w:spacing w:val="-2"/>
        </w:rPr>
        <w:t>k</w:t>
      </w:r>
      <w:r>
        <w:t>et</w:t>
      </w:r>
      <w:r>
        <w:rPr>
          <w:spacing w:val="-13"/>
        </w:rPr>
        <w:t xml:space="preserve"> </w:t>
      </w:r>
      <w:r>
        <w:t>object.</w:t>
      </w:r>
    </w:p>
    <w:p w:rsidR="00895546" w:rsidRDefault="00895546">
      <w:pPr>
        <w:spacing w:before="1" w:line="140" w:lineRule="exact"/>
        <w:rPr>
          <w:sz w:val="15"/>
          <w:szCs w:val="15"/>
        </w:rPr>
      </w:pPr>
    </w:p>
    <w:p w:rsidR="00895546" w:rsidRDefault="00860726">
      <w:pPr>
        <w:ind w:left="1044"/>
      </w:pP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amSo</w:t>
      </w:r>
      <w:r>
        <w:rPr>
          <w:spacing w:val="-4"/>
        </w:rPr>
        <w:t>c</w:t>
      </w:r>
      <w:r>
        <w:rPr>
          <w:spacing w:val="-2"/>
        </w:rPr>
        <w:t>k</w:t>
      </w:r>
      <w:r>
        <w:t>et</w:t>
      </w:r>
      <w:r>
        <w:rPr>
          <w:spacing w:val="-1"/>
        </w:rPr>
        <w:t xml:space="preserve"> </w:t>
      </w: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amSo</w:t>
      </w:r>
      <w:r>
        <w:rPr>
          <w:spacing w:val="-4"/>
        </w:rPr>
        <w:t>c</w:t>
      </w:r>
      <w:r>
        <w:rPr>
          <w:spacing w:val="-2"/>
        </w:rPr>
        <w:t>k</w:t>
      </w:r>
      <w:r>
        <w:t>et 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amSo</w:t>
      </w:r>
      <w:r>
        <w:rPr>
          <w:spacing w:val="-4"/>
        </w:rPr>
        <w:t>c</w:t>
      </w:r>
      <w:r>
        <w:rPr>
          <w:spacing w:val="-2"/>
        </w:rPr>
        <w:t>k</w:t>
      </w:r>
      <w:r>
        <w:t>et(</w:t>
      </w:r>
      <w:r>
        <w:rPr>
          <w:spacing w:val="-2"/>
        </w:rPr>
        <w:t xml:space="preserve"> </w:t>
      </w:r>
      <w:r>
        <w:rPr>
          <w:w w:val="101"/>
        </w:rPr>
        <w:t>2000);</w:t>
      </w:r>
    </w:p>
    <w:p w:rsidR="00895546" w:rsidRDefault="00895546">
      <w:pPr>
        <w:spacing w:before="1" w:line="140" w:lineRule="exact"/>
        <w:rPr>
          <w:sz w:val="15"/>
          <w:szCs w:val="15"/>
        </w:rPr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3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</w:t>
      </w:r>
      <w:r>
        <w:rPr>
          <w:spacing w:val="-5"/>
        </w:rPr>
        <w:t>i</w:t>
      </w:r>
      <w:r>
        <w:rPr>
          <w:spacing w:val="-3"/>
        </w:rPr>
        <w:t>v</w:t>
      </w:r>
      <w:r>
        <w:t>en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clients.</w:t>
      </w:r>
    </w:p>
    <w:p w:rsidR="00895546" w:rsidRDefault="00895546">
      <w:pPr>
        <w:spacing w:before="1" w:line="140" w:lineRule="exact"/>
        <w:rPr>
          <w:sz w:val="15"/>
          <w:szCs w:val="15"/>
        </w:rPr>
      </w:pPr>
    </w:p>
    <w:p w:rsidR="00895546" w:rsidRDefault="00860726">
      <w:pPr>
        <w:ind w:left="1044"/>
      </w:pPr>
      <w:r>
        <w:t>byte</w:t>
      </w:r>
      <w:r>
        <w:rPr>
          <w:spacing w:val="-14"/>
        </w:rPr>
        <w:t xml:space="preserve"> </w:t>
      </w:r>
      <w:r>
        <w:t>b[]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102"/>
        </w:rPr>
        <w:t>byte[1024];</w:t>
      </w:r>
    </w:p>
    <w:p w:rsidR="00895546" w:rsidRDefault="00860726">
      <w:pPr>
        <w:spacing w:before="71"/>
        <w:ind w:left="1044"/>
      </w:pP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</w:t>
      </w:r>
      <w:r>
        <w:rPr>
          <w:spacing w:val="-16"/>
        </w:rPr>
        <w:t>P</w:t>
      </w:r>
      <w:r>
        <w:t>a</w:t>
      </w:r>
      <w:r>
        <w:rPr>
          <w:spacing w:val="-4"/>
        </w:rPr>
        <w:t>c</w:t>
      </w:r>
      <w:r>
        <w:rPr>
          <w:spacing w:val="-2"/>
        </w:rPr>
        <w:t>k</w:t>
      </w:r>
      <w:r>
        <w:t>et</w:t>
      </w:r>
      <w:r>
        <w:rPr>
          <w:spacing w:val="33"/>
        </w:rPr>
        <w:t xml:space="preserve"> </w:t>
      </w:r>
      <w:r>
        <w:t>dp</w:t>
      </w:r>
      <w:r>
        <w:rPr>
          <w:spacing w:val="-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105"/>
        </w:rPr>
        <w:t>Dat</w:t>
      </w:r>
      <w:r>
        <w:rPr>
          <w:spacing w:val="-2"/>
          <w:w w:val="105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102"/>
        </w:rPr>
        <w:t>am</w:t>
      </w:r>
      <w:r>
        <w:rPr>
          <w:spacing w:val="-16"/>
          <w:w w:val="102"/>
        </w:rPr>
        <w:t>P</w:t>
      </w:r>
      <w:r>
        <w:rPr>
          <w:w w:val="106"/>
        </w:rPr>
        <w:t>a</w:t>
      </w:r>
      <w:r>
        <w:rPr>
          <w:spacing w:val="-4"/>
          <w:w w:val="106"/>
        </w:rPr>
        <w:t>c</w:t>
      </w:r>
      <w:r>
        <w:rPr>
          <w:spacing w:val="-2"/>
          <w:w w:val="88"/>
        </w:rPr>
        <w:t>k</w:t>
      </w:r>
      <w:r>
        <w:rPr>
          <w:w w:val="99"/>
        </w:rPr>
        <w:t>et(b,</w:t>
      </w:r>
      <w:r>
        <w:rPr>
          <w:spacing w:val="-8"/>
          <w:w w:val="99"/>
        </w:rPr>
        <w:t>b</w:t>
      </w:r>
      <w:r>
        <w:rPr>
          <w:w w:val="101"/>
        </w:rPr>
        <w:t>.length);</w:t>
      </w:r>
    </w:p>
    <w:p w:rsidR="00895546" w:rsidRDefault="00895546">
      <w:pPr>
        <w:spacing w:before="1" w:line="140" w:lineRule="exact"/>
        <w:rPr>
          <w:sz w:val="15"/>
          <w:szCs w:val="15"/>
        </w:rPr>
      </w:pPr>
    </w:p>
    <w:p w:rsidR="00895546" w:rsidRDefault="00860726">
      <w:pPr>
        <w:ind w:left="407"/>
        <w:sectPr w:rsidR="00895546">
          <w:pgSz w:w="12240" w:h="15840"/>
          <w:pgMar w:top="860" w:right="1040" w:bottom="280" w:left="1620" w:header="662" w:footer="0" w:gutter="0"/>
          <w:cols w:space="720"/>
        </w:sectPr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10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13" w:line="240" w:lineRule="exact"/>
        <w:rPr>
          <w:sz w:val="24"/>
          <w:szCs w:val="24"/>
        </w:rPr>
      </w:pPr>
    </w:p>
    <w:p w:rsidR="00895546" w:rsidRDefault="00860726">
      <w:pPr>
        <w:spacing w:before="27"/>
        <w:ind w:left="1044"/>
      </w:pPr>
      <w:r>
        <w:rPr>
          <w:w w:val="106"/>
        </w:rPr>
        <w:t>dat</w:t>
      </w:r>
      <w:r>
        <w:rPr>
          <w:spacing w:val="-2"/>
          <w:w w:val="106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97"/>
        </w:rPr>
        <w:t>amSo</w:t>
      </w:r>
      <w:r>
        <w:rPr>
          <w:spacing w:val="-4"/>
          <w:w w:val="97"/>
        </w:rPr>
        <w:t>c</w:t>
      </w:r>
      <w:r>
        <w:rPr>
          <w:spacing w:val="-2"/>
          <w:w w:val="88"/>
        </w:rPr>
        <w:t>k</w:t>
      </w:r>
      <w:r>
        <w:rPr>
          <w:w w:val="104"/>
        </w:rPr>
        <w:t>et.</w:t>
      </w:r>
      <w:r>
        <w:rPr>
          <w:spacing w:val="-7"/>
          <w:w w:val="104"/>
        </w:rPr>
        <w:t>r</w:t>
      </w:r>
      <w:r>
        <w:rPr>
          <w:w w:val="99"/>
        </w:rPr>
        <w:t>eceive(dp);</w:t>
      </w:r>
    </w:p>
    <w:p w:rsidR="00895546" w:rsidRDefault="00895546">
      <w:pPr>
        <w:spacing w:before="4" w:line="160" w:lineRule="exact"/>
        <w:rPr>
          <w:sz w:val="16"/>
          <w:szCs w:val="16"/>
        </w:rPr>
      </w:pPr>
    </w:p>
    <w:p w:rsidR="00895546" w:rsidRDefault="00860726">
      <w:pPr>
        <w:spacing w:line="249" w:lineRule="auto"/>
        <w:ind w:left="606" w:right="72" w:hanging="199"/>
        <w:jc w:val="both"/>
      </w:pPr>
      <w:r>
        <w:rPr>
          <w:w w:val="142"/>
        </w:rPr>
        <w:t>•</w:t>
      </w:r>
      <w:r>
        <w:rPr>
          <w:spacing w:val="28"/>
          <w:w w:val="142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4:</w:t>
      </w:r>
      <w:r>
        <w:rPr>
          <w:spacing w:val="30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Processing 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message.</w:t>
      </w:r>
      <w:r>
        <w:rPr>
          <w:spacing w:val="35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phase,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5"/>
        </w:rPr>
        <w:t xml:space="preserve"> </w:t>
      </w:r>
      <w:r>
        <w:t>reads</w:t>
      </w:r>
      <w:r>
        <w:rPr>
          <w:spacing w:val="4"/>
        </w:rPr>
        <w:t xml:space="preserve"> </w:t>
      </w:r>
      <w:r>
        <w:t>the message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datagram</w:t>
      </w:r>
      <w:r>
        <w:rPr>
          <w:spacing w:val="-10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8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client,</w:t>
      </w:r>
      <w:r>
        <w:rPr>
          <w:spacing w:val="-7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arranges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response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:rsidR="00895546" w:rsidRDefault="00895546">
      <w:pPr>
        <w:spacing w:before="3" w:line="180" w:lineRule="exact"/>
        <w:rPr>
          <w:sz w:val="19"/>
          <w:szCs w:val="19"/>
        </w:rPr>
      </w:pPr>
    </w:p>
    <w:p w:rsidR="00895546" w:rsidRDefault="00860726">
      <w:pPr>
        <w:ind w:left="1094"/>
      </w:pPr>
      <w:r>
        <w:t>byte</w:t>
      </w:r>
      <w:r>
        <w:rPr>
          <w:spacing w:val="-14"/>
        </w:rPr>
        <w:t xml:space="preserve"> </w:t>
      </w:r>
      <w:r>
        <w:t>b1[]</w:t>
      </w:r>
      <w:r>
        <w:rPr>
          <w:spacing w:val="20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102"/>
        </w:rPr>
        <w:t>byte[1024];</w:t>
      </w:r>
    </w:p>
    <w:p w:rsidR="00895546" w:rsidRDefault="00860726">
      <w:pPr>
        <w:spacing w:before="84"/>
        <w:ind w:left="1044"/>
      </w:pPr>
      <w:r>
        <w:t>b1</w:t>
      </w:r>
      <w:r>
        <w:rPr>
          <w:spacing w:val="-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spacing w:val="-7"/>
        </w:rPr>
        <w:t>r</w:t>
      </w:r>
      <w:r>
        <w:t>espons</w:t>
      </w:r>
      <w:r>
        <w:rPr>
          <w:spacing w:val="-3"/>
        </w:rPr>
        <w:t>e</w:t>
      </w:r>
      <w:r>
        <w:t>.</w:t>
      </w:r>
      <w:r>
        <w:rPr>
          <w:spacing w:val="-2"/>
        </w:rPr>
        <w:t>g</w:t>
      </w:r>
      <w:r>
        <w:t>etBytes();</w:t>
      </w:r>
    </w:p>
    <w:p w:rsidR="00895546" w:rsidRDefault="00860726">
      <w:pPr>
        <w:spacing w:before="84"/>
        <w:ind w:left="1044"/>
      </w:pP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</w:t>
      </w:r>
      <w:r>
        <w:rPr>
          <w:spacing w:val="-16"/>
        </w:rPr>
        <w:t>P</w:t>
      </w:r>
      <w:r>
        <w:t>a</w:t>
      </w:r>
      <w:r>
        <w:rPr>
          <w:spacing w:val="-4"/>
        </w:rPr>
        <w:t>c</w:t>
      </w:r>
      <w:r>
        <w:rPr>
          <w:spacing w:val="-2"/>
        </w:rPr>
        <w:t>k</w:t>
      </w:r>
      <w:r>
        <w:t>et</w:t>
      </w:r>
      <w:r>
        <w:rPr>
          <w:spacing w:val="33"/>
        </w:rPr>
        <w:t xml:space="preserve"> </w:t>
      </w:r>
      <w:r>
        <w:t>dp1</w:t>
      </w:r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105"/>
        </w:rPr>
        <w:t>Dat</w:t>
      </w:r>
      <w:r>
        <w:rPr>
          <w:spacing w:val="-2"/>
          <w:w w:val="105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102"/>
        </w:rPr>
        <w:t>am</w:t>
      </w:r>
      <w:r>
        <w:rPr>
          <w:spacing w:val="-16"/>
          <w:w w:val="102"/>
        </w:rPr>
        <w:t>P</w:t>
      </w:r>
      <w:r>
        <w:rPr>
          <w:w w:val="106"/>
        </w:rPr>
        <w:t>a</w:t>
      </w:r>
      <w:r>
        <w:rPr>
          <w:spacing w:val="-4"/>
          <w:w w:val="106"/>
        </w:rPr>
        <w:t>c</w:t>
      </w:r>
      <w:r>
        <w:rPr>
          <w:spacing w:val="-2"/>
          <w:w w:val="88"/>
        </w:rPr>
        <w:t>k</w:t>
      </w:r>
      <w:r>
        <w:rPr>
          <w:w w:val="99"/>
        </w:rPr>
        <w:t>et(b1,b1.length,InetAdd</w:t>
      </w:r>
      <w:r>
        <w:rPr>
          <w:spacing w:val="-7"/>
          <w:w w:val="99"/>
        </w:rPr>
        <w:t>r</w:t>
      </w:r>
      <w:r>
        <w:rPr>
          <w:w w:val="99"/>
        </w:rPr>
        <w:t>ess.</w:t>
      </w:r>
      <w:r>
        <w:rPr>
          <w:spacing w:val="-2"/>
          <w:w w:val="99"/>
        </w:rPr>
        <w:t>g</w:t>
      </w:r>
      <w:r>
        <w:t>etLocalHost(),1000);</w:t>
      </w:r>
    </w:p>
    <w:p w:rsidR="00895546" w:rsidRDefault="00895546">
      <w:pPr>
        <w:spacing w:before="2" w:line="200" w:lineRule="exact"/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10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</w:p>
    <w:p w:rsidR="00895546" w:rsidRDefault="00895546">
      <w:pPr>
        <w:spacing w:before="4" w:line="160" w:lineRule="exact"/>
        <w:rPr>
          <w:sz w:val="16"/>
          <w:szCs w:val="16"/>
        </w:rPr>
      </w:pPr>
    </w:p>
    <w:p w:rsidR="00895546" w:rsidRDefault="00860726">
      <w:pPr>
        <w:ind w:left="1044"/>
      </w:pPr>
      <w:r>
        <w:rPr>
          <w:w w:val="106"/>
        </w:rPr>
        <w:t>dat</w:t>
      </w:r>
      <w:r>
        <w:rPr>
          <w:spacing w:val="-2"/>
          <w:w w:val="106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97"/>
        </w:rPr>
        <w:t>amSo</w:t>
      </w:r>
      <w:r>
        <w:rPr>
          <w:spacing w:val="-4"/>
          <w:w w:val="97"/>
        </w:rPr>
        <w:t>c</w:t>
      </w:r>
      <w:r>
        <w:rPr>
          <w:spacing w:val="-2"/>
          <w:w w:val="88"/>
        </w:rPr>
        <w:t>k</w:t>
      </w:r>
      <w:r>
        <w:t>et.send(dp1);</w:t>
      </w:r>
    </w:p>
    <w:p w:rsidR="00895546" w:rsidRDefault="00895546">
      <w:pPr>
        <w:spacing w:before="7" w:line="260" w:lineRule="exact"/>
        <w:rPr>
          <w:sz w:val="26"/>
          <w:szCs w:val="26"/>
        </w:rPr>
      </w:pPr>
    </w:p>
    <w:p w:rsidR="00895546" w:rsidRDefault="00860726">
      <w:pPr>
        <w:ind w:left="756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Implementation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se</w:t>
      </w:r>
      <w:r>
        <w:rPr>
          <w:spacing w:val="-2"/>
          <w:w w:val="109"/>
          <w:sz w:val="24"/>
          <w:szCs w:val="24"/>
        </w:rPr>
        <w:t>r</w:t>
      </w:r>
      <w:r>
        <w:rPr>
          <w:spacing w:val="-2"/>
          <w:w w:val="99"/>
          <w:sz w:val="24"/>
          <w:szCs w:val="24"/>
        </w:rPr>
        <w:t>v</w:t>
      </w:r>
      <w:r>
        <w:rPr>
          <w:w w:val="114"/>
          <w:sz w:val="24"/>
          <w:szCs w:val="24"/>
        </w:rPr>
        <w:t>er</w:t>
      </w:r>
    </w:p>
    <w:p w:rsidR="00895546" w:rsidRDefault="00895546">
      <w:pPr>
        <w:spacing w:before="5" w:line="160" w:lineRule="exact"/>
        <w:rPr>
          <w:sz w:val="16"/>
          <w:szCs w:val="16"/>
        </w:rPr>
      </w:pPr>
    </w:p>
    <w:p w:rsidR="00895546" w:rsidRDefault="00860726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ds_lab;</w:t>
      </w:r>
    </w:p>
    <w:p w:rsidR="00895546" w:rsidRDefault="00871FF9" w:rsidP="00E92418">
      <w:pPr>
        <w:rPr>
          <w:rFonts w:ascii="Consolas" w:eastAsia="Consolas" w:hAnsi="Consolas" w:cs="Consolas"/>
          <w:sz w:val="18"/>
          <w:szCs w:val="18"/>
        </w:rPr>
      </w:pPr>
      <w:bookmarkStart w:id="0" w:name="_GoBack"/>
      <w:bookmarkEnd w:id="0"/>
      <w:r>
        <w:pict>
          <v:group id="_x0000_s1037" style="position:absolute;margin-left:86.4pt;margin-top:-24.5pt;width:468pt;height:0;z-index:-251656704;mso-position-horizontal-relative:page" coordorigin="1728,-490" coordsize="9360,0">
            <v:shape id="_x0000_s1038" style="position:absolute;left:1728;top:-490;width:9360;height:0" coordorigin="1728,-490" coordsize="9360,0" path="m1728,-490r9360,e" filled="f" strokeweight=".14042mm">
              <v:path arrowok="t"/>
            </v:shape>
            <w10:wrap anchorx="page"/>
          </v:group>
        </w:pic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java.net.*;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UDP_Server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411" w:right="5331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895546" w:rsidRDefault="00860726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DatagramSocket datagramSocket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DatagramSocket(2000);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b[]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00"/>
          <w:sz w:val="18"/>
          <w:szCs w:val="18"/>
        </w:rPr>
        <w:t>[1024];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DatagramPacket </w:t>
      </w:r>
      <w:r>
        <w:rPr>
          <w:rFonts w:ascii="Consolas" w:eastAsia="Consolas" w:hAnsi="Consolas" w:cs="Consolas"/>
          <w:sz w:val="18"/>
          <w:szCs w:val="18"/>
        </w:rPr>
        <w:t>dp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DatagramPacket(b, </w:t>
      </w:r>
      <w:r>
        <w:rPr>
          <w:rFonts w:ascii="Consolas" w:eastAsia="Consolas" w:hAnsi="Consolas" w:cs="Consolas"/>
          <w:color w:val="000000"/>
          <w:sz w:val="18"/>
          <w:szCs w:val="18"/>
        </w:rPr>
        <w:t>b.length);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datagramSocket.receive(dp);</w:t>
      </w:r>
    </w:p>
    <w:p w:rsidR="00895546" w:rsidRDefault="00860726">
      <w:pPr>
        <w:spacing w:before="8" w:line="249" w:lineRule="auto"/>
        <w:ind w:left="1125" w:right="305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str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String(dp.getData(), </w:t>
      </w:r>
      <w:r>
        <w:rPr>
          <w:rFonts w:ascii="Consolas" w:eastAsia="Consolas" w:hAnsi="Consolas" w:cs="Consolas"/>
          <w:color w:val="000000"/>
          <w:sz w:val="18"/>
          <w:szCs w:val="18"/>
        </w:rPr>
        <w:t>0,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dp.getLength()); </w:t>
      </w:r>
      <w:r>
        <w:rPr>
          <w:rFonts w:ascii="Consolas" w:eastAsia="Consolas" w:hAnsi="Consolas" w:cs="Consolas"/>
          <w:color w:val="000000"/>
          <w:sz w:val="18"/>
          <w:szCs w:val="18"/>
        </w:rPr>
        <w:t>System.out.println(str);</w:t>
      </w:r>
    </w:p>
    <w:p w:rsidR="00895546" w:rsidRDefault="00860726">
      <w:pPr>
        <w:spacing w:line="249" w:lineRule="auto"/>
        <w:ind w:left="1125" w:right="55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Integer.parseInt(str); 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String();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(a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%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2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0)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"Number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is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even"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else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00" w:lineRule="exact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"Number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is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odd"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b1[]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00"/>
          <w:sz w:val="18"/>
          <w:szCs w:val="18"/>
        </w:rPr>
        <w:t>[1024];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b1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response.getBytes();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DatagramPacket </w:t>
      </w:r>
      <w:r>
        <w:rPr>
          <w:rFonts w:ascii="Consolas" w:eastAsia="Consolas" w:hAnsi="Consolas" w:cs="Consolas"/>
          <w:sz w:val="18"/>
          <w:szCs w:val="18"/>
        </w:rPr>
        <w:t>dp1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DatagramPacket(b1, b1.length, </w:t>
      </w:r>
      <w:r>
        <w:rPr>
          <w:rFonts w:ascii="Consolas" w:eastAsia="Consolas" w:hAnsi="Consolas" w:cs="Consolas"/>
          <w:color w:val="000000"/>
          <w:sz w:val="18"/>
          <w:szCs w:val="18"/>
        </w:rPr>
        <w:t>InetAddress.getLocalHost(),</w:t>
      </w:r>
    </w:p>
    <w:p w:rsidR="00895546" w:rsidRDefault="00860726">
      <w:pPr>
        <w:spacing w:before="8"/>
        <w:ind w:left="1487" w:right="74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1000);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datagramSocket.send(dp1);</w:t>
      </w:r>
    </w:p>
    <w:p w:rsidR="00895546" w:rsidRDefault="00860726">
      <w:pPr>
        <w:spacing w:before="8"/>
        <w:ind w:left="750" w:right="6593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895546" w:rsidRDefault="00860726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895546" w:rsidRDefault="00860726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71FF9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35" style="position:absolute;left:0;text-align:left;margin-left:86.4pt;margin-top:15.15pt;width:468pt;height:0;z-index:-251655680;mso-position-horizontal-relative:page" coordorigin="1728,303" coordsize="9360,0">
            <v:shape id="_x0000_s1036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860726"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95546">
      <w:pPr>
        <w:spacing w:before="9" w:line="140" w:lineRule="exact"/>
        <w:rPr>
          <w:sz w:val="14"/>
          <w:szCs w:val="14"/>
        </w:rPr>
      </w:pPr>
    </w:p>
    <w:p w:rsidR="00895546" w:rsidRDefault="00895546">
      <w:pPr>
        <w:spacing w:line="200" w:lineRule="exact"/>
      </w:pPr>
    </w:p>
    <w:p w:rsidR="00895546" w:rsidRDefault="00860726">
      <w:pPr>
        <w:spacing w:before="10"/>
        <w:ind w:left="108"/>
        <w:rPr>
          <w:sz w:val="28"/>
          <w:szCs w:val="28"/>
        </w:rPr>
        <w:sectPr w:rsidR="00895546">
          <w:pgSz w:w="12240" w:h="15840"/>
          <w:pgMar w:top="860" w:right="1040" w:bottom="280" w:left="1620" w:header="662" w:footer="0" w:gutter="0"/>
          <w:cols w:space="720"/>
        </w:sectPr>
      </w:pPr>
      <w:r>
        <w:rPr>
          <w:w w:val="110"/>
          <w:sz w:val="28"/>
          <w:szCs w:val="28"/>
        </w:rPr>
        <w:t>P</w:t>
      </w:r>
      <w:r>
        <w:rPr>
          <w:spacing w:val="-5"/>
          <w:w w:val="110"/>
          <w:sz w:val="28"/>
          <w:szCs w:val="28"/>
        </w:rPr>
        <w:t>r</w:t>
      </w:r>
      <w:r>
        <w:rPr>
          <w:w w:val="110"/>
          <w:sz w:val="28"/>
          <w:szCs w:val="28"/>
        </w:rPr>
        <w:t>ocedu</w:t>
      </w:r>
      <w:r>
        <w:rPr>
          <w:spacing w:val="-5"/>
          <w:w w:val="110"/>
          <w:sz w:val="28"/>
          <w:szCs w:val="28"/>
        </w:rPr>
        <w:t>r</w:t>
      </w:r>
      <w:r>
        <w:rPr>
          <w:w w:val="110"/>
          <w:sz w:val="28"/>
          <w:szCs w:val="28"/>
        </w:rPr>
        <w:t>es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  <w:sz w:val="28"/>
          <w:szCs w:val="28"/>
        </w:rPr>
        <w:t>Implementing</w:t>
      </w:r>
      <w:r>
        <w:rPr>
          <w:spacing w:val="-21"/>
          <w:w w:val="11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Client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14" w:line="240" w:lineRule="exact"/>
        <w:rPr>
          <w:sz w:val="24"/>
          <w:szCs w:val="24"/>
        </w:rPr>
      </w:pPr>
    </w:p>
    <w:p w:rsidR="00895546" w:rsidRDefault="00860726">
      <w:pPr>
        <w:spacing w:before="26"/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DatagramSoc</w:t>
      </w:r>
      <w:r>
        <w:rPr>
          <w:spacing w:val="-2"/>
        </w:rPr>
        <w:t>k</w:t>
      </w:r>
      <w:r>
        <w:t>et</w:t>
      </w:r>
      <w:r>
        <w:rPr>
          <w:spacing w:val="-1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port.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1044"/>
      </w:pP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amSo</w:t>
      </w:r>
      <w:r>
        <w:rPr>
          <w:spacing w:val="-4"/>
        </w:rPr>
        <w:t>c</w:t>
      </w:r>
      <w:r>
        <w:rPr>
          <w:spacing w:val="-2"/>
        </w:rPr>
        <w:t>k</w:t>
      </w:r>
      <w:r>
        <w:t>et</w:t>
      </w:r>
      <w:r>
        <w:rPr>
          <w:spacing w:val="-1"/>
        </w:rPr>
        <w:t xml:space="preserve"> </w:t>
      </w: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amSo</w:t>
      </w:r>
      <w:r>
        <w:rPr>
          <w:spacing w:val="-4"/>
        </w:rPr>
        <w:t>c</w:t>
      </w:r>
      <w:r>
        <w:rPr>
          <w:spacing w:val="-2"/>
        </w:rPr>
        <w:t>k</w:t>
      </w:r>
      <w:r>
        <w:t>et 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amSo</w:t>
      </w:r>
      <w:r>
        <w:rPr>
          <w:spacing w:val="-4"/>
        </w:rPr>
        <w:t>c</w:t>
      </w:r>
      <w:r>
        <w:rPr>
          <w:spacing w:val="-2"/>
        </w:rPr>
        <w:t>k</w:t>
      </w:r>
      <w:r>
        <w:t>et(</w:t>
      </w:r>
      <w:r>
        <w:rPr>
          <w:spacing w:val="-2"/>
        </w:rPr>
        <w:t xml:space="preserve"> </w:t>
      </w:r>
      <w:r>
        <w:rPr>
          <w:w w:val="101"/>
        </w:rPr>
        <w:t>1000);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port.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1044"/>
      </w:pPr>
      <w:r>
        <w:t>b=num.</w:t>
      </w:r>
      <w:r>
        <w:rPr>
          <w:spacing w:val="-2"/>
        </w:rPr>
        <w:t>g</w:t>
      </w:r>
      <w:r>
        <w:t>etBytes();</w:t>
      </w:r>
    </w:p>
    <w:p w:rsidR="00895546" w:rsidRDefault="00895546">
      <w:pPr>
        <w:spacing w:before="10" w:line="100" w:lineRule="exact"/>
        <w:rPr>
          <w:sz w:val="10"/>
          <w:szCs w:val="10"/>
        </w:rPr>
      </w:pPr>
    </w:p>
    <w:p w:rsidR="00895546" w:rsidRDefault="00860726">
      <w:pPr>
        <w:ind w:left="1044"/>
      </w:pP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</w:t>
      </w:r>
      <w:r>
        <w:rPr>
          <w:spacing w:val="-16"/>
        </w:rPr>
        <w:t>P</w:t>
      </w:r>
      <w:r>
        <w:t>a</w:t>
      </w:r>
      <w:r>
        <w:rPr>
          <w:spacing w:val="-4"/>
        </w:rPr>
        <w:t>c</w:t>
      </w:r>
      <w:r>
        <w:rPr>
          <w:spacing w:val="-2"/>
        </w:rPr>
        <w:t>k</w:t>
      </w:r>
      <w:r>
        <w:t>et</w:t>
      </w:r>
      <w:r>
        <w:rPr>
          <w:spacing w:val="33"/>
        </w:rPr>
        <w:t xml:space="preserve"> </w:t>
      </w:r>
      <w:r>
        <w:t>dp</w:t>
      </w:r>
      <w:r>
        <w:rPr>
          <w:spacing w:val="-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</w:t>
      </w:r>
      <w:r>
        <w:rPr>
          <w:spacing w:val="-16"/>
        </w:rPr>
        <w:t>P</w:t>
      </w:r>
      <w:r>
        <w:t>a</w:t>
      </w:r>
      <w:r>
        <w:rPr>
          <w:spacing w:val="-4"/>
        </w:rPr>
        <w:t>c</w:t>
      </w:r>
      <w:r>
        <w:rPr>
          <w:spacing w:val="-2"/>
        </w:rPr>
        <w:t>k</w:t>
      </w:r>
      <w:r>
        <w:t>et(b,</w:t>
      </w:r>
      <w:r>
        <w:rPr>
          <w:spacing w:val="-8"/>
        </w:rPr>
        <w:t>b</w:t>
      </w:r>
      <w:r>
        <w:t>.length,InetAdd</w:t>
      </w:r>
      <w:r>
        <w:rPr>
          <w:spacing w:val="-7"/>
        </w:rPr>
        <w:t>r</w:t>
      </w:r>
      <w:r>
        <w:t>ess.</w:t>
      </w:r>
      <w:r>
        <w:rPr>
          <w:spacing w:val="-2"/>
        </w:rPr>
        <w:t>g</w:t>
      </w:r>
      <w:r>
        <w:t>etLocalHost(),2000);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3:</w:t>
      </w:r>
      <w:r>
        <w:rPr>
          <w:spacing w:val="10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soc</w:t>
      </w:r>
      <w:r>
        <w:rPr>
          <w:spacing w:val="-2"/>
        </w:rPr>
        <w:t>k</w:t>
      </w:r>
      <w:r>
        <w:t>et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1044"/>
      </w:pPr>
      <w:r>
        <w:rPr>
          <w:w w:val="106"/>
        </w:rPr>
        <w:t>dat</w:t>
      </w:r>
      <w:r>
        <w:rPr>
          <w:spacing w:val="-2"/>
          <w:w w:val="106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97"/>
        </w:rPr>
        <w:t>amSo</w:t>
      </w:r>
      <w:r>
        <w:rPr>
          <w:spacing w:val="-4"/>
          <w:w w:val="97"/>
        </w:rPr>
        <w:t>c</w:t>
      </w:r>
      <w:r>
        <w:rPr>
          <w:spacing w:val="-2"/>
          <w:w w:val="88"/>
        </w:rPr>
        <w:t>k</w:t>
      </w:r>
      <w:r>
        <w:t>et.send(dp);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4:</w:t>
      </w:r>
      <w:r>
        <w:rPr>
          <w:spacing w:val="10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11"/>
        </w:rPr>
        <w:t>’</w:t>
      </w:r>
      <w:r>
        <w:t>s</w:t>
      </w:r>
      <w:r>
        <w:rPr>
          <w:spacing w:val="-6"/>
        </w:rPr>
        <w:t xml:space="preserve"> </w:t>
      </w:r>
      <w:r>
        <w:t>response.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1044"/>
      </w:pPr>
      <w:r>
        <w:t>byte</w:t>
      </w:r>
      <w:r>
        <w:rPr>
          <w:spacing w:val="-14"/>
        </w:rPr>
        <w:t xml:space="preserve"> </w:t>
      </w:r>
      <w:r>
        <w:t>b1[]</w:t>
      </w:r>
      <w:r>
        <w:rPr>
          <w:spacing w:val="20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102"/>
        </w:rPr>
        <w:t>byte[1024];</w:t>
      </w:r>
    </w:p>
    <w:p w:rsidR="00895546" w:rsidRDefault="00895546">
      <w:pPr>
        <w:spacing w:before="10" w:line="100" w:lineRule="exact"/>
        <w:rPr>
          <w:sz w:val="10"/>
          <w:szCs w:val="10"/>
        </w:rPr>
      </w:pPr>
    </w:p>
    <w:p w:rsidR="00895546" w:rsidRDefault="00860726">
      <w:pPr>
        <w:ind w:left="1044"/>
      </w:pPr>
      <w:r>
        <w:t>Dat</w:t>
      </w:r>
      <w:r>
        <w:rPr>
          <w:spacing w:val="-2"/>
        </w:rPr>
        <w:t>a</w:t>
      </w:r>
      <w:r>
        <w:t>g</w:t>
      </w:r>
      <w:r>
        <w:rPr>
          <w:spacing w:val="-3"/>
        </w:rPr>
        <w:t>r</w:t>
      </w:r>
      <w:r>
        <w:t>am</w:t>
      </w:r>
      <w:r>
        <w:rPr>
          <w:spacing w:val="-16"/>
        </w:rPr>
        <w:t>P</w:t>
      </w:r>
      <w:r>
        <w:t>a</w:t>
      </w:r>
      <w:r>
        <w:rPr>
          <w:spacing w:val="-4"/>
        </w:rPr>
        <w:t>c</w:t>
      </w:r>
      <w:r>
        <w:rPr>
          <w:spacing w:val="-2"/>
        </w:rPr>
        <w:t>k</w:t>
      </w:r>
      <w:r>
        <w:t>et</w:t>
      </w:r>
      <w:r>
        <w:rPr>
          <w:spacing w:val="33"/>
        </w:rPr>
        <w:t xml:space="preserve"> </w:t>
      </w:r>
      <w:r>
        <w:t>dp1</w:t>
      </w:r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r>
        <w:rPr>
          <w:w w:val="105"/>
        </w:rPr>
        <w:t>Dat</w:t>
      </w:r>
      <w:r>
        <w:rPr>
          <w:spacing w:val="-2"/>
          <w:w w:val="105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102"/>
        </w:rPr>
        <w:t>am</w:t>
      </w:r>
      <w:r>
        <w:rPr>
          <w:spacing w:val="-16"/>
          <w:w w:val="102"/>
        </w:rPr>
        <w:t>P</w:t>
      </w:r>
      <w:r>
        <w:rPr>
          <w:w w:val="106"/>
        </w:rPr>
        <w:t>a</w:t>
      </w:r>
      <w:r>
        <w:rPr>
          <w:spacing w:val="-4"/>
          <w:w w:val="106"/>
        </w:rPr>
        <w:t>c</w:t>
      </w:r>
      <w:r>
        <w:rPr>
          <w:spacing w:val="-2"/>
          <w:w w:val="88"/>
        </w:rPr>
        <w:t>k</w:t>
      </w:r>
      <w:r>
        <w:t>et(b1,b1.length);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407"/>
      </w:pPr>
      <w:r>
        <w:rPr>
          <w:w w:val="142"/>
        </w:rPr>
        <w:t xml:space="preserve">• </w:t>
      </w:r>
      <w:r>
        <w:rPr>
          <w:spacing w:val="7"/>
          <w:w w:val="142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5:</w:t>
      </w:r>
      <w:r>
        <w:rPr>
          <w:spacing w:val="21"/>
        </w:rPr>
        <w:t xml:space="preserve"> </w:t>
      </w:r>
      <w:r>
        <w:t>Rece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t>ers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t>pac</w:t>
      </w:r>
      <w:r>
        <w:rPr>
          <w:spacing w:val="-2"/>
        </w:rPr>
        <w:t>k</w:t>
      </w:r>
      <w:r>
        <w:t>et</w:t>
      </w:r>
    </w:p>
    <w:p w:rsidR="00895546" w:rsidRDefault="00895546">
      <w:pPr>
        <w:spacing w:before="11" w:line="200" w:lineRule="exact"/>
      </w:pPr>
    </w:p>
    <w:p w:rsidR="00895546" w:rsidRDefault="00860726">
      <w:pPr>
        <w:ind w:left="1044"/>
      </w:pPr>
      <w:r>
        <w:rPr>
          <w:w w:val="106"/>
        </w:rPr>
        <w:t>dat</w:t>
      </w:r>
      <w:r>
        <w:rPr>
          <w:spacing w:val="-2"/>
          <w:w w:val="106"/>
        </w:rPr>
        <w:t>a</w:t>
      </w:r>
      <w:r>
        <w:rPr>
          <w:w w:val="106"/>
        </w:rPr>
        <w:t>g</w:t>
      </w:r>
      <w:r>
        <w:rPr>
          <w:spacing w:val="-3"/>
          <w:w w:val="106"/>
        </w:rPr>
        <w:t>r</w:t>
      </w:r>
      <w:r>
        <w:rPr>
          <w:w w:val="97"/>
        </w:rPr>
        <w:t>amSo</w:t>
      </w:r>
      <w:r>
        <w:rPr>
          <w:spacing w:val="-4"/>
          <w:w w:val="97"/>
        </w:rPr>
        <w:t>c</w:t>
      </w:r>
      <w:r>
        <w:rPr>
          <w:spacing w:val="-2"/>
          <w:w w:val="88"/>
        </w:rPr>
        <w:t>k</w:t>
      </w:r>
      <w:r>
        <w:rPr>
          <w:w w:val="104"/>
        </w:rPr>
        <w:t>et.</w:t>
      </w:r>
      <w:r>
        <w:rPr>
          <w:spacing w:val="-7"/>
          <w:w w:val="104"/>
        </w:rPr>
        <w:t>r</w:t>
      </w:r>
      <w:r>
        <w:rPr>
          <w:w w:val="99"/>
        </w:rPr>
        <w:t>eceive(dp1);</w:t>
      </w:r>
    </w:p>
    <w:p w:rsidR="00895546" w:rsidRDefault="00895546">
      <w:pPr>
        <w:spacing w:before="16" w:line="280" w:lineRule="exact"/>
        <w:rPr>
          <w:sz w:val="28"/>
          <w:szCs w:val="28"/>
        </w:rPr>
      </w:pPr>
    </w:p>
    <w:p w:rsidR="00895546" w:rsidRDefault="00860726">
      <w:pPr>
        <w:ind w:left="756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Implementation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client</w:t>
      </w:r>
    </w:p>
    <w:p w:rsidR="00895546" w:rsidRDefault="00895546">
      <w:pPr>
        <w:spacing w:before="5" w:line="160" w:lineRule="exact"/>
        <w:rPr>
          <w:sz w:val="16"/>
          <w:szCs w:val="16"/>
        </w:rPr>
      </w:pPr>
    </w:p>
    <w:p w:rsidR="00895546" w:rsidRDefault="00860726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ds_lab;</w: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895546" w:rsidRDefault="00860726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java.net.*;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UDP_Client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95546">
      <w:pPr>
        <w:spacing w:before="8" w:line="220" w:lineRule="exact"/>
        <w:rPr>
          <w:sz w:val="22"/>
          <w:szCs w:val="22"/>
        </w:rPr>
      </w:pPr>
    </w:p>
    <w:p w:rsidR="00895546" w:rsidRDefault="00860726">
      <w:pPr>
        <w:ind w:left="411" w:right="5331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r>
        <w:rPr>
          <w:rFonts w:ascii="Consolas" w:eastAsia="Consolas" w:hAnsi="Consolas" w:cs="Consolas"/>
          <w:color w:val="000000"/>
          <w:sz w:val="18"/>
          <w:szCs w:val="18"/>
        </w:rPr>
        <w:t>args[])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895546" w:rsidRDefault="00860726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DatagramSocket datagramSocket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DatagramSocket(1000);</w:t>
      </w:r>
    </w:p>
    <w:p w:rsidR="00895546" w:rsidRDefault="00860726">
      <w:pPr>
        <w:spacing w:before="8" w:line="249" w:lineRule="auto"/>
        <w:ind w:left="1125" w:right="155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BufferedReader </w:t>
      </w:r>
      <w:r>
        <w:rPr>
          <w:rFonts w:ascii="Consolas" w:eastAsia="Consolas" w:hAnsi="Consolas" w:cs="Consolas"/>
          <w:sz w:val="18"/>
          <w:szCs w:val="18"/>
        </w:rPr>
        <w:t>br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InputStreamReader(System.in)); 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"Enter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number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895546" w:rsidRDefault="00860726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num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br.readLine();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b[]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00"/>
          <w:sz w:val="18"/>
          <w:szCs w:val="18"/>
        </w:rPr>
        <w:t>[1024];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b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num.getBytes();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DatagramPacket </w:t>
      </w:r>
      <w:r>
        <w:rPr>
          <w:rFonts w:ascii="Consolas" w:eastAsia="Consolas" w:hAnsi="Consolas" w:cs="Consolas"/>
          <w:sz w:val="18"/>
          <w:szCs w:val="18"/>
        </w:rPr>
        <w:t>dp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DatagramPacket(b, b.length, InetAddress.getLocalHost(), </w:t>
      </w:r>
      <w:r>
        <w:rPr>
          <w:rFonts w:ascii="Consolas" w:eastAsia="Consolas" w:hAnsi="Consolas" w:cs="Consolas"/>
          <w:color w:val="000000"/>
          <w:sz w:val="18"/>
          <w:szCs w:val="18"/>
        </w:rPr>
        <w:t>2000);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datagramSocket.send(dp);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b1[]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byte</w:t>
      </w:r>
      <w:r>
        <w:rPr>
          <w:rFonts w:ascii="Consolas" w:eastAsia="Consolas" w:hAnsi="Consolas" w:cs="Consolas"/>
          <w:color w:val="000000"/>
          <w:sz w:val="18"/>
          <w:szCs w:val="18"/>
        </w:rPr>
        <w:t>[1024];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DatagramPacket </w:t>
      </w:r>
      <w:r>
        <w:rPr>
          <w:rFonts w:ascii="Consolas" w:eastAsia="Consolas" w:hAnsi="Consolas" w:cs="Consolas"/>
          <w:sz w:val="18"/>
          <w:szCs w:val="18"/>
        </w:rPr>
        <w:t>dp1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DatagramPacket(b1, </w:t>
      </w:r>
      <w:r>
        <w:rPr>
          <w:rFonts w:ascii="Consolas" w:eastAsia="Consolas" w:hAnsi="Consolas" w:cs="Consolas"/>
          <w:color w:val="000000"/>
          <w:sz w:val="18"/>
          <w:szCs w:val="18"/>
        </w:rPr>
        <w:t>b1.length);</w:t>
      </w:r>
    </w:p>
    <w:p w:rsidR="00895546" w:rsidRDefault="00860726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datagramSocket.receive(dp1);</w:t>
      </w:r>
    </w:p>
    <w:p w:rsidR="00895546" w:rsidRDefault="00860726">
      <w:pPr>
        <w:spacing w:before="8" w:line="249" w:lineRule="auto"/>
        <w:ind w:left="1125" w:right="286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str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String(dp1.getData(), </w:t>
      </w:r>
      <w:r>
        <w:rPr>
          <w:rFonts w:ascii="Consolas" w:eastAsia="Consolas" w:hAnsi="Consolas" w:cs="Consolas"/>
          <w:color w:val="000000"/>
          <w:sz w:val="18"/>
          <w:szCs w:val="18"/>
        </w:rPr>
        <w:t>0,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dp1.getLength()); </w:t>
      </w:r>
      <w:r>
        <w:rPr>
          <w:rFonts w:ascii="Consolas" w:eastAsia="Consolas" w:hAnsi="Consolas" w:cs="Consolas"/>
          <w:color w:val="000000"/>
          <w:sz w:val="18"/>
          <w:szCs w:val="18"/>
        </w:rPr>
        <w:t>System.out.println(str);</w:t>
      </w:r>
    </w:p>
    <w:p w:rsidR="00895546" w:rsidRDefault="00860726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895546" w:rsidRDefault="00860726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e.printStackTrace();</w:t>
      </w:r>
    </w:p>
    <w:p w:rsidR="00895546" w:rsidRDefault="00860726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60726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71FF9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895546">
          <w:pgSz w:w="12240" w:h="15840"/>
          <w:pgMar w:top="860" w:right="1040" w:bottom="280" w:left="1620" w:header="662" w:footer="0" w:gutter="0"/>
          <w:cols w:space="720"/>
        </w:sectPr>
      </w:pPr>
      <w:r>
        <w:pict>
          <v:group id="_x0000_s1031" style="position:absolute;left:0;text-align:left;margin-left:86.4pt;margin-top:15.15pt;width:468pt;height:0;z-index:-251653632;mso-position-horizontal-relative:page" coordorigin="1728,303" coordsize="9360,0">
            <v:shape id="_x0000_s1032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860726">
        <w:rPr>
          <w:rFonts w:ascii="Consolas" w:eastAsia="Consolas" w:hAnsi="Consolas" w:cs="Consolas"/>
          <w:sz w:val="18"/>
          <w:szCs w:val="18"/>
        </w:rPr>
        <w:t>}</w:t>
      </w:r>
    </w:p>
    <w:p w:rsidR="00895546" w:rsidRDefault="00895546">
      <w:pPr>
        <w:spacing w:line="200" w:lineRule="exact"/>
      </w:pPr>
    </w:p>
    <w:p w:rsidR="00895546" w:rsidRDefault="00895546">
      <w:pPr>
        <w:spacing w:line="200" w:lineRule="exact"/>
      </w:pPr>
    </w:p>
    <w:p w:rsidR="00895546" w:rsidRDefault="00895546">
      <w:pPr>
        <w:spacing w:before="19" w:line="240" w:lineRule="exact"/>
        <w:rPr>
          <w:sz w:val="24"/>
          <w:szCs w:val="24"/>
        </w:rPr>
      </w:pPr>
    </w:p>
    <w:p w:rsidR="00895546" w:rsidRDefault="00871FF9">
      <w:pPr>
        <w:spacing w:line="380" w:lineRule="exact"/>
        <w:ind w:left="176"/>
        <w:rPr>
          <w:sz w:val="34"/>
          <w:szCs w:val="34"/>
        </w:rPr>
      </w:pPr>
      <w:r>
        <w:pict>
          <v:group id="_x0000_s1026" style="position:absolute;left:0;text-align:left;margin-left:86.2pt;margin-top:.45pt;width:468.4pt;height:449.35pt;z-index:-251652608;mso-position-horizontal-relative:page" coordorigin="1724,9" coordsize="9368,8987">
            <v:shape id="_x0000_s1030" style="position:absolute;left:1728;top:13;width:9360;height:0" coordorigin="1728,13" coordsize="9360,0" path="m1728,13r9360,e" filled="f" strokeweight=".14042mm">
              <v:path arrowok="t"/>
            </v:shape>
            <v:shape id="_x0000_s1029" style="position:absolute;left:1732;top:17;width:0;height:8971" coordorigin="1732,17" coordsize="0,8971" path="m1732,8988r,-8971e" filled="f" strokeweight=".14042mm">
              <v:path arrowok="t"/>
            </v:shape>
            <v:shape id="_x0000_s1028" style="position:absolute;left:11084;top:17;width:0;height:8971" coordorigin="11084,17" coordsize="0,8971" path="m11084,8988r,-8971e" filled="f" strokeweight=".14042mm">
              <v:path arrowok="t"/>
            </v:shape>
            <v:shape id="_x0000_s1027" style="position:absolute;left:1728;top:8992;width:9360;height:0" coordorigin="1728,8992" coordsize="9360,0" path="m1728,8992r9360,e" filled="f" strokeweight=".14042mm">
              <v:path arrowok="t"/>
            </v:shape>
            <w10:wrap anchorx="page"/>
          </v:group>
        </w:pict>
      </w:r>
      <w:r w:rsidR="00860726">
        <w:rPr>
          <w:w w:val="106"/>
          <w:sz w:val="34"/>
          <w:szCs w:val="34"/>
        </w:rPr>
        <w:t>Assignment:</w:t>
      </w:r>
      <w:r w:rsidR="00860726">
        <w:rPr>
          <w:spacing w:val="17"/>
          <w:w w:val="106"/>
          <w:sz w:val="34"/>
          <w:szCs w:val="34"/>
        </w:rPr>
        <w:t xml:space="preserve"> </w:t>
      </w:r>
      <w:r w:rsidR="00860726">
        <w:rPr>
          <w:sz w:val="34"/>
          <w:szCs w:val="34"/>
        </w:rPr>
        <w:t>Soc</w:t>
      </w:r>
      <w:r w:rsidR="00860726">
        <w:rPr>
          <w:spacing w:val="-3"/>
          <w:sz w:val="34"/>
          <w:szCs w:val="34"/>
        </w:rPr>
        <w:t>k</w:t>
      </w:r>
      <w:r w:rsidR="00860726">
        <w:rPr>
          <w:sz w:val="34"/>
          <w:szCs w:val="34"/>
        </w:rPr>
        <w:t>et</w:t>
      </w:r>
      <w:r w:rsidR="00860726">
        <w:rPr>
          <w:spacing w:val="50"/>
          <w:sz w:val="34"/>
          <w:szCs w:val="34"/>
        </w:rPr>
        <w:t xml:space="preserve"> </w:t>
      </w:r>
      <w:r w:rsidR="00860726">
        <w:rPr>
          <w:w w:val="121"/>
          <w:sz w:val="34"/>
          <w:szCs w:val="34"/>
        </w:rPr>
        <w:t>p</w:t>
      </w:r>
      <w:r w:rsidR="00860726">
        <w:rPr>
          <w:spacing w:val="-6"/>
          <w:w w:val="121"/>
          <w:sz w:val="34"/>
          <w:szCs w:val="34"/>
        </w:rPr>
        <w:t>r</w:t>
      </w:r>
      <w:r w:rsidR="00860726">
        <w:rPr>
          <w:w w:val="108"/>
          <w:sz w:val="34"/>
          <w:szCs w:val="34"/>
        </w:rPr>
        <w:t>ogramming</w:t>
      </w:r>
    </w:p>
    <w:p w:rsidR="00895546" w:rsidRDefault="00860726">
      <w:pPr>
        <w:spacing w:line="200" w:lineRule="exact"/>
        <w:ind w:left="176"/>
      </w:pPr>
      <w:r>
        <w:t>D</w:t>
      </w:r>
      <w:r>
        <w:rPr>
          <w:spacing w:val="-5"/>
        </w:rPr>
        <w:t>e</w:t>
      </w:r>
      <w:r>
        <w:rPr>
          <w:spacing w:val="-3"/>
        </w:rPr>
        <w:t>v</w:t>
      </w:r>
      <w:r>
        <w:t>elop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xchanging</w:t>
      </w:r>
      <w:r>
        <w:rPr>
          <w:spacing w:val="-9"/>
        </w:rPr>
        <w:t xml:space="preserve"> </w:t>
      </w:r>
      <w:r>
        <w:t>t</w:t>
      </w:r>
      <w:r>
        <w:rPr>
          <w:spacing w:val="-3"/>
        </w:rPr>
        <w:t>e</w:t>
      </w:r>
      <w:r>
        <w:t>xt</w:t>
      </w:r>
      <w:r>
        <w:rPr>
          <w:spacing w:val="-3"/>
        </w:rPr>
        <w:t xml:space="preserve"> </w:t>
      </w:r>
      <w:r>
        <w:t>files</w:t>
      </w:r>
      <w:r>
        <w:rPr>
          <w:spacing w:val="-1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net</w:t>
      </w:r>
      <w:r>
        <w:rPr>
          <w:spacing w:val="-2"/>
        </w:rPr>
        <w:t>w</w:t>
      </w:r>
      <w:r>
        <w:t>ork.</w:t>
      </w:r>
      <w:r>
        <w:rPr>
          <w:spacing w:val="5"/>
        </w:rPr>
        <w:t xml:space="preserve"> </w:t>
      </w:r>
      <w:r>
        <w:rPr>
          <w:spacing w:val="-22"/>
        </w:rPr>
        <w:t>Y</w:t>
      </w:r>
      <w:r>
        <w:t>our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wing: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aits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port.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wing: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913"/>
      </w:pPr>
      <w:r>
        <w:t>–</w:t>
      </w:r>
      <w:r>
        <w:rPr>
          <w:spacing w:val="49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Opens</w:t>
      </w:r>
      <w:r>
        <w:rPr>
          <w:spacing w:val="-5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connection.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handsha</w:t>
      </w:r>
      <w:r>
        <w:rPr>
          <w:spacing w:val="-2"/>
        </w:rPr>
        <w:t>k</w:t>
      </w:r>
      <w:r>
        <w:t>e</w:t>
      </w:r>
      <w:r>
        <w:rPr>
          <w:spacing w:val="-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t>xchanges</w:t>
      </w:r>
      <w:r>
        <w:rPr>
          <w:spacing w:val="-8"/>
        </w:rPr>
        <w:t xml:space="preserve"> </w:t>
      </w:r>
      <w:r>
        <w:t>username.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e</w:t>
      </w:r>
      <w:r>
        <w:t>xt</w:t>
      </w:r>
      <w:r>
        <w:rPr>
          <w:spacing w:val="-3"/>
        </w:rPr>
        <w:t xml:space="preserve"> </w:t>
      </w:r>
      <w:r>
        <w:t>file.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Gracefully</w:t>
      </w:r>
      <w:r>
        <w:rPr>
          <w:spacing w:val="-9"/>
        </w:rPr>
        <w:t xml:space="preserve"> </w:t>
      </w:r>
      <w:r>
        <w:t>terminates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session.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file,</w:t>
      </w:r>
      <w:r>
        <w:rPr>
          <w:spacing w:val="-13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>f</w:t>
      </w:r>
      <w:r>
        <w:t>ault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notifies</w:t>
      </w:r>
      <w:r>
        <w:rPr>
          <w:spacing w:val="-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</w:t>
      </w:r>
      <w:r>
        <w:rPr>
          <w:spacing w:val="-5"/>
        </w:rPr>
        <w:t>i</w:t>
      </w:r>
      <w:r>
        <w:t>ving</w:t>
      </w:r>
      <w:r>
        <w:rPr>
          <w:spacing w:val="-6"/>
        </w:rPr>
        <w:t xml:space="preserve"> </w:t>
      </w:r>
      <w:r>
        <w:t>files.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spacing w:line="249" w:lineRule="auto"/>
        <w:ind w:left="674" w:right="140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3"/>
        </w:rPr>
        <w:t>e</w:t>
      </w:r>
      <w:r>
        <w:t>xpected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3"/>
        </w:rPr>
        <w:t>e</w:t>
      </w:r>
      <w:r>
        <w:t>xplain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detail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6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headers</w:t>
      </w:r>
      <w:r>
        <w:rPr>
          <w:spacing w:val="3"/>
        </w:rPr>
        <w:t xml:space="preserve"> </w:t>
      </w:r>
      <w:r>
        <w:t>and special</w:t>
      </w:r>
      <w:r>
        <w:rPr>
          <w:spacing w:val="-6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heade</w:t>
      </w:r>
      <w:r>
        <w:rPr>
          <w:spacing w:val="-11"/>
        </w:rPr>
        <w:t>r</w:t>
      </w:r>
      <w:r>
        <w:t>.</w:t>
      </w:r>
    </w:p>
    <w:p w:rsidR="00895546" w:rsidRDefault="00895546">
      <w:pPr>
        <w:spacing w:before="10" w:line="140" w:lineRule="exact"/>
        <w:rPr>
          <w:sz w:val="15"/>
          <w:szCs w:val="15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xpected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e</w:t>
      </w:r>
      <w:r>
        <w:t>xplain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-3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handsha</w:t>
      </w:r>
      <w:r>
        <w:rPr>
          <w:spacing w:val="-2"/>
        </w:rPr>
        <w:t>k</w:t>
      </w:r>
      <w:r>
        <w:t>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control.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14"/>
        </w:rPr>
        <w:t>T</w:t>
      </w:r>
      <w:r>
        <w:t>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screenshots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report.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spacing w:line="249" w:lineRule="auto"/>
        <w:ind w:left="674" w:right="140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7"/>
        </w:rPr>
        <w:t>T</w:t>
      </w:r>
      <w:r>
        <w:t>race the</w:t>
      </w:r>
      <w:r>
        <w:rPr>
          <w:spacing w:val="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xchange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8"/>
        </w:rPr>
        <w:t>W</w:t>
      </w:r>
      <w:r>
        <w:t>ireshark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report.</w:t>
      </w:r>
      <w:r>
        <w:rPr>
          <w:spacing w:val="2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trace should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messaging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action.</w:t>
      </w:r>
    </w:p>
    <w:p w:rsidR="00895546" w:rsidRDefault="00895546">
      <w:pPr>
        <w:spacing w:before="10" w:line="140" w:lineRule="exact"/>
        <w:rPr>
          <w:sz w:val="15"/>
          <w:szCs w:val="15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tasks: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913"/>
      </w:pPr>
      <w:r>
        <w:t>–</w:t>
      </w:r>
      <w:r>
        <w:rPr>
          <w:spacing w:val="49"/>
        </w:rPr>
        <w:t xml:space="preserve"> </w:t>
      </w:r>
      <w:r>
        <w:rPr>
          <w:spacing w:val="-7"/>
        </w:rPr>
        <w:t>T</w:t>
      </w:r>
      <w:r>
        <w:t>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encryption</w:t>
      </w:r>
      <w:r>
        <w:rPr>
          <w:spacing w:val="-1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as:</w:t>
      </w:r>
      <w:r>
        <w:rPr>
          <w:spacing w:val="7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constant</w:t>
      </w:r>
      <w:r>
        <w:rPr>
          <w:spacing w:val="-12"/>
        </w:rPr>
        <w:t xml:space="preserve"> </w:t>
      </w:r>
      <w:r>
        <w:t>shift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ASCI</w:t>
      </w:r>
    </w:p>
    <w:p w:rsidR="00895546" w:rsidRDefault="00860726">
      <w:pPr>
        <w:spacing w:before="9"/>
        <w:ind w:left="1077" w:right="5196"/>
        <w:jc w:val="center"/>
      </w:pPr>
      <w:r>
        <w:t>code,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w w:val="99"/>
        </w:rPr>
        <w:t>complement.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initiate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program.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D</w:t>
      </w:r>
      <w:r>
        <w:rPr>
          <w:spacing w:val="-5"/>
        </w:rPr>
        <w:t>e</w:t>
      </w:r>
      <w:r>
        <w:rPr>
          <w:spacing w:val="-3"/>
        </w:rPr>
        <w:t>v</w:t>
      </w:r>
      <w:r>
        <w:t>elop</w:t>
      </w:r>
      <w:r>
        <w:rPr>
          <w:spacing w:val="-7"/>
        </w:rPr>
        <w:t xml:space="preserve"> </w:t>
      </w:r>
      <w:r>
        <w:t>GUI</w:t>
      </w:r>
    </w:p>
    <w:p w:rsidR="00895546" w:rsidRDefault="00860726">
      <w:pPr>
        <w:spacing w:before="89"/>
        <w:ind w:left="913"/>
      </w:pPr>
      <w:r>
        <w:t>–</w:t>
      </w:r>
      <w:r>
        <w:rPr>
          <w:spacing w:val="49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notification</w:t>
      </w:r>
      <w:r>
        <w:rPr>
          <w:spacing w:val="-1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t>messages.</w:t>
      </w:r>
    </w:p>
    <w:p w:rsidR="00895546" w:rsidRDefault="00895546">
      <w:pPr>
        <w:spacing w:before="9" w:line="160" w:lineRule="exact"/>
        <w:rPr>
          <w:sz w:val="16"/>
          <w:szCs w:val="16"/>
        </w:rPr>
      </w:pPr>
    </w:p>
    <w:p w:rsidR="00895546" w:rsidRDefault="00860726">
      <w:pPr>
        <w:ind w:left="47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languages</w:t>
      </w:r>
    </w:p>
    <w:p w:rsidR="00895546" w:rsidRDefault="00895546">
      <w:pPr>
        <w:spacing w:before="94"/>
        <w:ind w:left="176"/>
        <w:rPr>
          <w:sz w:val="28"/>
          <w:szCs w:val="28"/>
        </w:rPr>
      </w:pPr>
    </w:p>
    <w:sectPr w:rsidR="00895546" w:rsidSect="00895546">
      <w:pgSz w:w="12240" w:h="15840"/>
      <w:pgMar w:top="860" w:right="1040" w:bottom="280" w:left="1620" w:header="66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FF9" w:rsidRDefault="00871FF9" w:rsidP="00895546">
      <w:r>
        <w:separator/>
      </w:r>
    </w:p>
  </w:endnote>
  <w:endnote w:type="continuationSeparator" w:id="0">
    <w:p w:rsidR="00871FF9" w:rsidRDefault="00871FF9" w:rsidP="0089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FF9" w:rsidRDefault="00871FF9" w:rsidP="00895546">
      <w:r>
        <w:separator/>
      </w:r>
    </w:p>
  </w:footnote>
  <w:footnote w:type="continuationSeparator" w:id="0">
    <w:p w:rsidR="00871FF9" w:rsidRDefault="00871FF9" w:rsidP="00895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546" w:rsidRDefault="00871FF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32.1pt;width:272.95pt;height:12.25pt;z-index:-251658240;mso-position-horizontal-relative:page;mso-position-vertical-relative:page" filled="f" stroked="f">
          <v:textbox inset="0,0,0,0">
            <w:txbxContent>
              <w:p w:rsidR="00895546" w:rsidRDefault="00860726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1:</w:t>
                </w:r>
                <w:r>
                  <w:rPr>
                    <w:spacing w:val="10"/>
                  </w:rPr>
                  <w:t xml:space="preserve"> </w:t>
                </w:r>
                <w:r>
                  <w:t>Connection</w:t>
                </w:r>
                <w:r>
                  <w:rPr>
                    <w:spacing w:val="46"/>
                  </w:rPr>
                  <w:t xml:space="preserve"> </w:t>
                </w:r>
                <w:r>
                  <w:t xml:space="preserve">oriented </w:t>
                </w:r>
                <w:r>
                  <w:rPr>
                    <w:spacing w:val="2"/>
                  </w:rPr>
                  <w:t xml:space="preserve"> </w:t>
                </w:r>
                <w:r>
                  <w:t>and</w:t>
                </w:r>
                <w:r>
                  <w:rPr>
                    <w:spacing w:val="32"/>
                  </w:rPr>
                  <w:t xml:space="preserve"> </w:t>
                </w:r>
                <w:r>
                  <w:t>Connection</w:t>
                </w:r>
                <w:r>
                  <w:rPr>
                    <w:spacing w:val="46"/>
                  </w:rPr>
                  <w:t xml:space="preserve"> </w:t>
                </w:r>
                <w:r>
                  <w:t>less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w w:val="105"/>
                  </w:rPr>
                  <w:t>communication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0.1pt;margin-top:32.1pt;width:16.3pt;height:11.95pt;z-index:-251657216;mso-position-horizontal-relative:page;mso-position-vertical-relative:page" filled="f" stroked="f">
          <v:textbox inset="0,0,0,0">
            <w:txbxContent>
              <w:p w:rsidR="00895546" w:rsidRDefault="00860726">
                <w:pPr>
                  <w:spacing w:line="200" w:lineRule="exact"/>
                  <w:ind w:left="20"/>
                </w:pPr>
                <w:r>
                  <w:t>1-</w:t>
                </w:r>
                <w:r w:rsidR="00895546">
                  <w:fldChar w:fldCharType="begin"/>
                </w:r>
                <w:r>
                  <w:instrText xml:space="preserve"> PAGE </w:instrText>
                </w:r>
                <w:r w:rsidR="00895546">
                  <w:fldChar w:fldCharType="separate"/>
                </w:r>
                <w:r w:rsidR="00E92418">
                  <w:rPr>
                    <w:noProof/>
                  </w:rPr>
                  <w:t>5</w:t>
                </w:r>
                <w:r w:rsidR="00895546">
                  <w:fldChar w:fldCharType="end"/>
                </w:r>
              </w:p>
            </w:txbxContent>
          </v:textbox>
          <w10:wrap anchorx="page" anchory="page"/>
        </v:shape>
      </w:pict>
    </w:r>
  </w:p>
  <w:p w:rsidR="00B91A1E" w:rsidRDefault="00B91A1E"/>
  <w:p w:rsidR="00895546" w:rsidRDefault="00871FF9">
    <w:pPr>
      <w:spacing w:line="200" w:lineRule="exact"/>
    </w:pPr>
    <w:r>
      <w:pict>
        <v:shape id="_x0000_s2052" type="#_x0000_t202" style="position:absolute;margin-left:85.4pt;margin-top:32.1pt;width:16.3pt;height:11.95pt;z-index:-251660288;mso-position-horizontal-relative:page;mso-position-vertical-relative:page" filled="f" stroked="f">
          <v:textbox inset="0,0,0,0">
            <w:txbxContent>
              <w:p w:rsidR="00895546" w:rsidRDefault="00860726">
                <w:pPr>
                  <w:spacing w:line="200" w:lineRule="exact"/>
                  <w:ind w:left="20"/>
                </w:pPr>
                <w:r>
                  <w:t>1-</w:t>
                </w:r>
                <w:r w:rsidR="00895546">
                  <w:fldChar w:fldCharType="begin"/>
                </w:r>
                <w:r>
                  <w:instrText xml:space="preserve"> PAGE </w:instrText>
                </w:r>
                <w:r w:rsidR="00895546">
                  <w:fldChar w:fldCharType="separate"/>
                </w:r>
                <w:r w:rsidR="00E92418">
                  <w:rPr>
                    <w:noProof/>
                  </w:rPr>
                  <w:t>5</w:t>
                </w:r>
                <w:r w:rsidR="00895546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82.45pt;margin-top:32.1pt;width:272.95pt;height:12.25pt;z-index:-251659264;mso-position-horizontal-relative:page;mso-position-vertical-relative:page" filled="f" stroked="f">
          <v:textbox inset="0,0,0,0">
            <w:txbxContent>
              <w:p w:rsidR="00895546" w:rsidRDefault="00860726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1:</w:t>
                </w:r>
                <w:r>
                  <w:rPr>
                    <w:spacing w:val="10"/>
                  </w:rPr>
                  <w:t xml:space="preserve"> </w:t>
                </w:r>
                <w:r>
                  <w:t>Connection</w:t>
                </w:r>
                <w:r>
                  <w:rPr>
                    <w:spacing w:val="46"/>
                  </w:rPr>
                  <w:t xml:space="preserve"> </w:t>
                </w:r>
                <w:r>
                  <w:t xml:space="preserve">oriented </w:t>
                </w:r>
                <w:r>
                  <w:rPr>
                    <w:spacing w:val="2"/>
                  </w:rPr>
                  <w:t xml:space="preserve"> </w:t>
                </w:r>
                <w:r>
                  <w:t>and</w:t>
                </w:r>
                <w:r>
                  <w:rPr>
                    <w:spacing w:val="32"/>
                  </w:rPr>
                  <w:t xml:space="preserve"> </w:t>
                </w:r>
                <w:r>
                  <w:t>Connection</w:t>
                </w:r>
                <w:r>
                  <w:rPr>
                    <w:spacing w:val="46"/>
                  </w:rPr>
                  <w:t xml:space="preserve"> </w:t>
                </w:r>
                <w:r>
                  <w:t>less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w w:val="105"/>
                  </w:rPr>
                  <w:t>communication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413F"/>
    <w:multiLevelType w:val="multilevel"/>
    <w:tmpl w:val="A2F8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546"/>
    <w:rsid w:val="002C0153"/>
    <w:rsid w:val="00860726"/>
    <w:rsid w:val="00871FF9"/>
    <w:rsid w:val="00895546"/>
    <w:rsid w:val="00B91A1E"/>
    <w:rsid w:val="00CB2C29"/>
    <w:rsid w:val="00E91D63"/>
    <w:rsid w:val="00E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imer@wku.edu.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Jantekel_Gorgora</cp:lastModifiedBy>
  <cp:revision>5</cp:revision>
  <dcterms:created xsi:type="dcterms:W3CDTF">2021-05-14T17:15:00Z</dcterms:created>
  <dcterms:modified xsi:type="dcterms:W3CDTF">2024-11-08T17:22:00Z</dcterms:modified>
</cp:coreProperties>
</file>