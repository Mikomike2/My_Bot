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D9" w:rsidRDefault="006A4DD9">
      <w:pPr>
        <w:spacing w:before="26"/>
        <w:ind w:left="4086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2151380</wp:posOffset>
            </wp:positionH>
            <wp:positionV relativeFrom="paragraph">
              <wp:posOffset>125730</wp:posOffset>
            </wp:positionV>
            <wp:extent cx="1327785" cy="703580"/>
            <wp:effectExtent l="38100" t="0" r="24765" b="191770"/>
            <wp:wrapSquare wrapText="bothSides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703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6A4DD9" w:rsidRDefault="006A4DD9">
      <w:pPr>
        <w:spacing w:before="26"/>
        <w:ind w:left="4086"/>
      </w:pPr>
    </w:p>
    <w:p w:rsidR="001237A8" w:rsidRDefault="001237A8">
      <w:pPr>
        <w:spacing w:before="26"/>
        <w:ind w:left="4086"/>
      </w:pPr>
    </w:p>
    <w:p w:rsidR="001237A8" w:rsidRDefault="001237A8">
      <w:pPr>
        <w:spacing w:before="4" w:line="100" w:lineRule="exact"/>
        <w:rPr>
          <w:sz w:val="11"/>
          <w:szCs w:val="11"/>
        </w:rPr>
      </w:pPr>
    </w:p>
    <w:p w:rsidR="006A4DD9" w:rsidRDefault="006A4DD9">
      <w:pPr>
        <w:spacing w:before="4" w:line="100" w:lineRule="exact"/>
        <w:rPr>
          <w:sz w:val="11"/>
          <w:szCs w:val="11"/>
        </w:rPr>
      </w:pPr>
    </w:p>
    <w:p w:rsidR="006A4DD9" w:rsidRDefault="006A4DD9" w:rsidP="006A4DD9">
      <w:pPr>
        <w:ind w:firstLine="360"/>
        <w:jc w:val="center"/>
        <w:rPr>
          <w:rFonts w:eastAsia="+mn-ea"/>
          <w:sz w:val="28"/>
          <w:lang w:bidi="en-US"/>
        </w:rPr>
      </w:pPr>
    </w:p>
    <w:p w:rsidR="006A4DD9" w:rsidRDefault="006A4DD9" w:rsidP="006A4DD9">
      <w:pPr>
        <w:ind w:firstLine="360"/>
        <w:jc w:val="center"/>
        <w:rPr>
          <w:rFonts w:eastAsia="+mn-ea"/>
          <w:sz w:val="28"/>
          <w:lang w:bidi="en-US"/>
        </w:rPr>
      </w:pPr>
    </w:p>
    <w:p w:rsidR="006A4DD9" w:rsidRPr="009F007C" w:rsidRDefault="006A4DD9" w:rsidP="006A4DD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6A4DD9" w:rsidRPr="009F007C" w:rsidRDefault="006A4DD9" w:rsidP="006A4DD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6A4DD9" w:rsidRPr="002C0153" w:rsidRDefault="006A4DD9" w:rsidP="006A4DD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6A4DD9" w:rsidRDefault="006A4DD9" w:rsidP="006A4DD9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</w:p>
    <w:p w:rsidR="006A4DD9" w:rsidRDefault="006A4DD9" w:rsidP="006A4DD9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>
        <w:rPr>
          <w:spacing w:val="-15"/>
          <w:w w:val="76"/>
        </w:rPr>
        <w:t>__________________________________________________</w:t>
      </w:r>
      <w:hyperlink r:id="rId8">
        <w:r>
          <w:t xml:space="preserve">                                                        Date:</w:t>
        </w:r>
        <w:r>
          <w:rPr>
            <w:spacing w:val="29"/>
          </w:rPr>
          <w:t xml:space="preserve"> </w:t>
        </w:r>
        <w:r>
          <w:t>__________________</w:t>
        </w:r>
      </w:hyperlink>
    </w:p>
    <w:p w:rsidR="001237A8" w:rsidRDefault="006A4DD9" w:rsidP="006A4DD9">
      <w:pPr>
        <w:spacing w:before="9"/>
        <w:ind w:left="73" w:right="77"/>
      </w:pPr>
      <w:r>
        <w:t>\</w:t>
      </w:r>
    </w:p>
    <w:p w:rsidR="001237A8" w:rsidRDefault="001237A8">
      <w:pPr>
        <w:spacing w:before="4" w:line="120" w:lineRule="exact"/>
        <w:rPr>
          <w:sz w:val="12"/>
          <w:szCs w:val="12"/>
        </w:rPr>
      </w:pP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1237A8">
      <w:pPr>
        <w:spacing w:before="18"/>
        <w:ind w:left="2141"/>
        <w:rPr>
          <w:sz w:val="28"/>
          <w:szCs w:val="28"/>
        </w:rPr>
      </w:pPr>
      <w:r w:rsidRPr="001237A8">
        <w:pict>
          <v:group id="_x0000_s1040" style="position:absolute;left:0;text-align:left;margin-left:88.25pt;margin-top:-10.65pt;width:464.3pt;height:42.25pt;z-index:-251662336;mso-position-horizontal-relative:page" coordorigin="1765,-213" coordsize="9286,845">
            <v:shape id="_x0000_s1044" style="position:absolute;left:1769;top:-209;width:9278;height:0" coordorigin="1769,-209" coordsize="9278,0" path="m1769,-209r9278,e" filled="f" strokeweight=".14042mm">
              <v:path arrowok="t"/>
            </v:shape>
            <v:shape id="_x0000_s1043" style="position:absolute;left:1773;top:-205;width:0;height:829" coordorigin="1773,-205" coordsize="0,829" path="m1773,624r,-829e" filled="f" strokeweight=".14042mm">
              <v:path arrowok="t"/>
            </v:shape>
            <v:shape id="_x0000_s1042" style="position:absolute;left:11043;top:-205;width:0;height:829" coordorigin="11043,-205" coordsize="0,829" path="m11043,624r,-829e" filled="f" strokeweight=".14042mm">
              <v:path arrowok="t"/>
            </v:shape>
            <v:shape id="_x0000_s1041" style="position:absolute;left:1769;top:628;width:9278;height:0" coordorigin="1769,628" coordsize="9278,0" path="m1769,628r9278,e" filled="f" strokeweight=".14042mm">
              <v:path arrowok="t"/>
            </v:shape>
            <w10:wrap anchorx="page"/>
          </v:group>
        </w:pict>
      </w:r>
      <w:r w:rsidR="00C908BD">
        <w:rPr>
          <w:sz w:val="28"/>
          <w:szCs w:val="28"/>
        </w:rPr>
        <w:t>Lab</w:t>
      </w:r>
      <w:r w:rsidR="00C908BD">
        <w:rPr>
          <w:spacing w:val="59"/>
          <w:sz w:val="28"/>
          <w:szCs w:val="28"/>
        </w:rPr>
        <w:t xml:space="preserve"> </w:t>
      </w:r>
      <w:r w:rsidR="00C908BD">
        <w:rPr>
          <w:sz w:val="28"/>
          <w:szCs w:val="28"/>
        </w:rPr>
        <w:t xml:space="preserve">3: </w:t>
      </w:r>
      <w:r w:rsidR="00C908BD">
        <w:rPr>
          <w:spacing w:val="42"/>
          <w:sz w:val="28"/>
          <w:szCs w:val="28"/>
        </w:rPr>
        <w:t xml:space="preserve"> </w:t>
      </w:r>
      <w:r w:rsidR="00C908BD">
        <w:rPr>
          <w:sz w:val="28"/>
          <w:szCs w:val="28"/>
        </w:rPr>
        <w:t>Message</w:t>
      </w:r>
      <w:r w:rsidR="00C908BD">
        <w:rPr>
          <w:spacing w:val="51"/>
          <w:sz w:val="28"/>
          <w:szCs w:val="28"/>
        </w:rPr>
        <w:t xml:space="preserve"> </w:t>
      </w:r>
      <w:r w:rsidR="00C908BD">
        <w:rPr>
          <w:w w:val="110"/>
          <w:sz w:val="28"/>
          <w:szCs w:val="28"/>
        </w:rPr>
        <w:t>Oriented</w:t>
      </w:r>
      <w:r w:rsidR="00C908BD">
        <w:rPr>
          <w:spacing w:val="15"/>
          <w:w w:val="110"/>
          <w:sz w:val="28"/>
          <w:szCs w:val="28"/>
        </w:rPr>
        <w:t xml:space="preserve"> </w:t>
      </w:r>
      <w:r w:rsidR="00C908BD">
        <w:rPr>
          <w:w w:val="110"/>
          <w:sz w:val="28"/>
          <w:szCs w:val="28"/>
        </w:rPr>
        <w:t>Communication</w:t>
      </w:r>
    </w:p>
    <w:p w:rsidR="001237A8" w:rsidRDefault="001237A8">
      <w:pPr>
        <w:spacing w:before="5" w:line="100" w:lineRule="exact"/>
        <w:rPr>
          <w:sz w:val="11"/>
          <w:szCs w:val="11"/>
        </w:rPr>
      </w:pP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C908BD">
      <w:pPr>
        <w:spacing w:before="26" w:line="249" w:lineRule="auto"/>
        <w:ind w:left="108" w:right="77"/>
        <w:jc w:val="both"/>
      </w:pPr>
      <w:r>
        <w:t>Object</w:t>
      </w:r>
      <w:r>
        <w:rPr>
          <w:spacing w:val="-2"/>
        </w:rPr>
        <w:t>iv</w:t>
      </w:r>
      <w:r>
        <w:t xml:space="preserve">es:   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Lab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demonstration on</w:t>
      </w:r>
      <w:r>
        <w:rPr>
          <w:spacing w:val="9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oriented</w:t>
      </w:r>
      <w:r>
        <w:rPr>
          <w:spacing w:val="4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implementing message</w:t>
      </w:r>
      <w:r>
        <w:rPr>
          <w:spacing w:val="11"/>
        </w:rPr>
        <w:t xml:space="preserve"> </w:t>
      </w:r>
      <w:r>
        <w:t>passing</w:t>
      </w:r>
      <w:r>
        <w:rPr>
          <w:spacing w:val="12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11"/>
        </w:rPr>
        <w:t xml:space="preserve"> </w:t>
      </w:r>
      <w:r>
        <w:t>(MPI).</w:t>
      </w:r>
      <w:r>
        <w:rPr>
          <w:spacing w:val="13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going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implement</w:t>
      </w:r>
      <w:r>
        <w:rPr>
          <w:spacing w:val="9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10"/>
        </w:rPr>
        <w:t xml:space="preserve"> </w:t>
      </w:r>
      <w:r>
        <w:t>defined in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passing inter</w:t>
      </w:r>
      <w:r>
        <w:rPr>
          <w:spacing w:val="-2"/>
        </w:rPr>
        <w:t>f</w:t>
      </w:r>
      <w:r>
        <w:t>ace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using j</w:t>
      </w:r>
      <w:r>
        <w:rPr>
          <w:spacing w:val="-4"/>
        </w:rPr>
        <w:t>a</w:t>
      </w:r>
      <w:r>
        <w:rPr>
          <w:spacing w:val="-5"/>
        </w:rPr>
        <w:t>v</w:t>
      </w:r>
      <w:r>
        <w:t>a soc</w:t>
      </w:r>
      <w:r>
        <w:rPr>
          <w:spacing w:val="-2"/>
        </w:rPr>
        <w:t>k</w:t>
      </w:r>
      <w:r>
        <w:t>ets.</w:t>
      </w:r>
      <w:r>
        <w:rPr>
          <w:spacing w:val="17"/>
        </w:rPr>
        <w:t xml:space="preserve"> </w:t>
      </w:r>
      <w:r>
        <w:rPr>
          <w:spacing w:val="-16"/>
        </w:rPr>
        <w:t>W</w:t>
      </w:r>
      <w:r>
        <w:t>e will</w:t>
      </w:r>
      <w:r>
        <w:rPr>
          <w:spacing w:val="1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1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t>communicating,</w:t>
      </w:r>
      <w:r>
        <w:rPr>
          <w:spacing w:val="-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t>and a</w:t>
      </w:r>
      <w:r>
        <w:rPr>
          <w:spacing w:val="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</w:t>
      </w:r>
      <w:r>
        <w:rPr>
          <w:spacing w:val="-3"/>
        </w:rPr>
        <w:t>e</w:t>
      </w:r>
      <w:r>
        <w:t xml:space="preserve">y both will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MPI</w:t>
      </w:r>
      <w:r>
        <w:rPr>
          <w:spacing w:val="-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  <w:r>
        <w:rPr>
          <w:spacing w:val="3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defined</w:t>
      </w:r>
      <w:r>
        <w:rPr>
          <w:spacing w:val="-18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</w:p>
    <w:p w:rsidR="001237A8" w:rsidRDefault="001237A8">
      <w:pPr>
        <w:spacing w:before="4" w:line="260" w:lineRule="exact"/>
        <w:rPr>
          <w:sz w:val="26"/>
          <w:szCs w:val="26"/>
        </w:rPr>
      </w:pPr>
    </w:p>
    <w:p w:rsidR="001237A8" w:rsidRDefault="00C908BD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session:</w:t>
      </w:r>
    </w:p>
    <w:p w:rsidR="001237A8" w:rsidRDefault="001237A8">
      <w:pPr>
        <w:spacing w:before="9" w:line="140" w:lineRule="exact"/>
        <w:rPr>
          <w:sz w:val="14"/>
          <w:szCs w:val="14"/>
        </w:rPr>
      </w:pPr>
    </w:p>
    <w:p w:rsidR="001237A8" w:rsidRDefault="00C908BD">
      <w:pPr>
        <w:ind w:left="845"/>
      </w:pPr>
      <w:r>
        <w:t>–</w:t>
      </w:r>
      <w:r>
        <w:rPr>
          <w:spacing w:val="49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communication.</w:t>
      </w:r>
    </w:p>
    <w:p w:rsidR="001237A8" w:rsidRDefault="00C908BD">
      <w:pPr>
        <w:spacing w:before="69"/>
        <w:ind w:left="845"/>
      </w:pPr>
      <w:r>
        <w:t>–</w:t>
      </w:r>
      <w:r>
        <w:rPr>
          <w:spacing w:val="49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-7"/>
        </w:rPr>
        <w:t xml:space="preserve"> </w:t>
      </w:r>
      <w:r>
        <w:t>(MPI).</w:t>
      </w:r>
    </w:p>
    <w:p w:rsidR="001237A8" w:rsidRDefault="00C908BD">
      <w:pPr>
        <w:spacing w:before="69"/>
        <w:ind w:left="845"/>
      </w:pPr>
      <w:r>
        <w:t>–</w:t>
      </w:r>
      <w:r>
        <w:rPr>
          <w:spacing w:val="4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-3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MPI</w:t>
      </w:r>
      <w:r>
        <w:rPr>
          <w:spacing w:val="-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  <w:r>
        <w:rPr>
          <w:spacing w:val="-2"/>
        </w:rPr>
        <w:t>k</w:t>
      </w:r>
      <w:r>
        <w:t>e</w:t>
      </w:r>
      <w:r>
        <w:rPr>
          <w:spacing w:val="-10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ocations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</w:p>
    <w:p w:rsidR="001237A8" w:rsidRDefault="001237A8">
      <w:pPr>
        <w:spacing w:before="3" w:line="100" w:lineRule="exact"/>
        <w:rPr>
          <w:sz w:val="10"/>
          <w:szCs w:val="10"/>
        </w:rPr>
      </w:pP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C908BD">
      <w:pPr>
        <w:ind w:left="108" w:right="22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  </w:t>
      </w:r>
      <w:r>
        <w:rPr>
          <w:spacing w:val="14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</w:t>
      </w:r>
      <w:r>
        <w:rPr>
          <w:spacing w:val="-5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eating</w:t>
      </w:r>
      <w:r>
        <w:rPr>
          <w:spacing w:val="24"/>
          <w:w w:val="10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Distri</w:t>
      </w:r>
      <w:r>
        <w:rPr>
          <w:spacing w:val="-7"/>
          <w:w w:val="109"/>
          <w:sz w:val="28"/>
          <w:szCs w:val="28"/>
        </w:rPr>
        <w:t>b</w:t>
      </w:r>
      <w:r>
        <w:rPr>
          <w:w w:val="109"/>
          <w:sz w:val="28"/>
          <w:szCs w:val="28"/>
        </w:rPr>
        <w:t>uted</w:t>
      </w:r>
      <w:r>
        <w:rPr>
          <w:spacing w:val="18"/>
          <w:w w:val="109"/>
          <w:sz w:val="28"/>
          <w:szCs w:val="28"/>
        </w:rPr>
        <w:t xml:space="preserve"> </w:t>
      </w:r>
      <w:r>
        <w:rPr>
          <w:spacing w:val="-8"/>
          <w:w w:val="109"/>
          <w:sz w:val="28"/>
          <w:szCs w:val="28"/>
        </w:rPr>
        <w:t>A</w:t>
      </w:r>
      <w:r>
        <w:rPr>
          <w:w w:val="109"/>
          <w:sz w:val="28"/>
          <w:szCs w:val="28"/>
        </w:rPr>
        <w:t>pplications</w:t>
      </w:r>
      <w:r>
        <w:rPr>
          <w:spacing w:val="-18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29"/>
          <w:sz w:val="28"/>
          <w:szCs w:val="28"/>
        </w:rPr>
        <w:t xml:space="preserve"> </w:t>
      </w:r>
      <w:r>
        <w:rPr>
          <w:spacing w:val="-4"/>
          <w:w w:val="113"/>
          <w:sz w:val="28"/>
          <w:szCs w:val="28"/>
        </w:rPr>
        <w:t>J</w:t>
      </w:r>
      <w:r>
        <w:rPr>
          <w:spacing w:val="-8"/>
          <w:w w:val="113"/>
          <w:sz w:val="28"/>
          <w:szCs w:val="28"/>
        </w:rPr>
        <w:t>a</w:t>
      </w:r>
      <w:r>
        <w:rPr>
          <w:spacing w:val="-3"/>
          <w:w w:val="113"/>
          <w:sz w:val="28"/>
          <w:szCs w:val="28"/>
        </w:rPr>
        <w:t>v</w:t>
      </w:r>
      <w:r>
        <w:rPr>
          <w:w w:val="113"/>
          <w:sz w:val="28"/>
          <w:szCs w:val="28"/>
        </w:rPr>
        <w:t>a</w:t>
      </w:r>
      <w:r>
        <w:rPr>
          <w:spacing w:val="4"/>
          <w:w w:val="113"/>
          <w:sz w:val="28"/>
          <w:szCs w:val="28"/>
        </w:rPr>
        <w:t xml:space="preserve"> </w:t>
      </w:r>
      <w:r>
        <w:rPr>
          <w:w w:val="113"/>
          <w:sz w:val="28"/>
          <w:szCs w:val="28"/>
        </w:rPr>
        <w:t>MPI</w:t>
      </w:r>
    </w:p>
    <w:p w:rsidR="001237A8" w:rsidRDefault="001237A8">
      <w:pPr>
        <w:spacing w:before="2" w:line="140" w:lineRule="exact"/>
        <w:rPr>
          <w:sz w:val="14"/>
          <w:szCs w:val="14"/>
        </w:rPr>
      </w:pPr>
    </w:p>
    <w:p w:rsidR="001237A8" w:rsidRDefault="001237A8">
      <w:pPr>
        <w:spacing w:line="200" w:lineRule="exact"/>
      </w:pPr>
    </w:p>
    <w:p w:rsidR="001237A8" w:rsidRDefault="00C908BD">
      <w:pPr>
        <w:spacing w:line="249" w:lineRule="auto"/>
        <w:ind w:left="108" w:right="77"/>
        <w:jc w:val="both"/>
      </w:pPr>
      <w:r>
        <w:t xml:space="preserve">Aim: </w:t>
      </w:r>
      <w:r>
        <w:rPr>
          <w:spacing w:val="1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implementation of</w:t>
      </w:r>
      <w:r>
        <w:rPr>
          <w:spacing w:val="11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passing</w:t>
      </w:r>
      <w:r>
        <w:rPr>
          <w:spacing w:val="7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enable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communication 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client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ser</w:t>
      </w:r>
      <w:r>
        <w:rPr>
          <w:spacing w:val="-3"/>
        </w:rPr>
        <w:t>v</w:t>
      </w:r>
      <w:r>
        <w:t>er computers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MPI</w:t>
      </w:r>
      <w:r>
        <w:rPr>
          <w:spacing w:val="-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</w:p>
    <w:p w:rsidR="001237A8" w:rsidRDefault="00C908BD">
      <w:pPr>
        <w:ind w:left="108" w:right="77"/>
        <w:jc w:val="both"/>
      </w:pPr>
      <w:r>
        <w:rPr>
          <w:w w:val="107"/>
        </w:rPr>
        <w:t>Requi</w:t>
      </w:r>
      <w:r>
        <w:rPr>
          <w:spacing w:val="-4"/>
          <w:w w:val="107"/>
        </w:rPr>
        <w:t>r</w:t>
      </w:r>
      <w:r>
        <w:rPr>
          <w:w w:val="107"/>
        </w:rPr>
        <w:t>ements:</w:t>
      </w:r>
      <w:r>
        <w:rPr>
          <w:spacing w:val="12"/>
          <w:w w:val="107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7"/>
        </w:rPr>
        <w:t xml:space="preserve"> </w:t>
      </w:r>
      <w:r>
        <w:t>net</w:t>
      </w:r>
      <w:r>
        <w:rPr>
          <w:spacing w:val="-2"/>
        </w:rPr>
        <w:t>w</w:t>
      </w:r>
      <w:r>
        <w:t>orking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</w:t>
      </w:r>
      <w:r>
        <w:rPr>
          <w:spacing w:val="-2"/>
        </w:rPr>
        <w:t>k</w:t>
      </w:r>
      <w:r>
        <w:t>ets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MPI.</w:t>
      </w:r>
      <w:r>
        <w:rPr>
          <w:spacing w:val="-7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</w:p>
    <w:p w:rsidR="001237A8" w:rsidRDefault="00C908BD">
      <w:pPr>
        <w:spacing w:before="9"/>
        <w:ind w:left="108" w:right="6895"/>
        <w:jc w:val="both"/>
      </w:pPr>
      <w:r>
        <w:t>JDK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decent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IDE.</w:t>
      </w:r>
    </w:p>
    <w:p w:rsidR="001237A8" w:rsidRDefault="001237A8">
      <w:pPr>
        <w:spacing w:before="2" w:line="180" w:lineRule="exact"/>
        <w:rPr>
          <w:sz w:val="19"/>
          <w:szCs w:val="19"/>
        </w:rPr>
      </w:pPr>
    </w:p>
    <w:p w:rsidR="001237A8" w:rsidRDefault="001237A8">
      <w:pPr>
        <w:spacing w:line="200" w:lineRule="exact"/>
      </w:pPr>
    </w:p>
    <w:p w:rsidR="001237A8" w:rsidRDefault="00C908BD">
      <w:pPr>
        <w:ind w:left="108" w:right="2849"/>
        <w:jc w:val="both"/>
      </w:pPr>
      <w:r>
        <w:rPr>
          <w:w w:val="110"/>
        </w:rPr>
        <w:t>Practical:</w:t>
      </w:r>
      <w:r>
        <w:rPr>
          <w:spacing w:val="7"/>
          <w:w w:val="110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MPI</w:t>
      </w:r>
      <w:r>
        <w:rPr>
          <w:spacing w:val="-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</w:p>
    <w:p w:rsidR="001237A8" w:rsidRDefault="001237A8">
      <w:pPr>
        <w:spacing w:before="13" w:line="260" w:lineRule="exact"/>
        <w:rPr>
          <w:sz w:val="26"/>
          <w:szCs w:val="26"/>
        </w:rPr>
      </w:pPr>
    </w:p>
    <w:p w:rsidR="001237A8" w:rsidRDefault="00C908BD">
      <w:pPr>
        <w:ind w:left="357"/>
      </w:pPr>
      <w:r>
        <w:t>1.</w:t>
      </w:r>
      <w:r>
        <w:rPr>
          <w:spacing w:val="48"/>
        </w:rPr>
        <w:t xml:space="preserve"> </w:t>
      </w:r>
      <w:r>
        <w:t>MPI-send():</w:t>
      </w:r>
    </w:p>
    <w:p w:rsidR="001237A8" w:rsidRDefault="001237A8">
      <w:pPr>
        <w:spacing w:before="9" w:line="140" w:lineRule="exact"/>
        <w:rPr>
          <w:sz w:val="14"/>
          <w:szCs w:val="14"/>
        </w:rPr>
      </w:pPr>
    </w:p>
    <w:p w:rsidR="001237A8" w:rsidRDefault="00C908BD">
      <w:pPr>
        <w:ind w:left="879"/>
      </w:pPr>
      <w:r>
        <w:t>-</w:t>
      </w:r>
      <w:r>
        <w:rPr>
          <w:spacing w:val="4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12"/>
        </w:rPr>
        <w:t xml:space="preserve"> </w:t>
      </w:r>
      <w:r>
        <w:t>MPI-send</w:t>
      </w:r>
      <w:r>
        <w:rPr>
          <w:spacing w:val="-1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19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copied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MPI</w:t>
      </w:r>
    </w:p>
    <w:p w:rsidR="001237A8" w:rsidRDefault="00C908BD">
      <w:pPr>
        <w:spacing w:before="9"/>
        <w:ind w:left="1044"/>
      </w:pPr>
      <w:r>
        <w:t>runtime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sender</w:t>
      </w:r>
      <w:r>
        <w:rPr>
          <w:spacing w:val="-11"/>
        </w:rPr>
        <w:t>’</w:t>
      </w:r>
      <w:r>
        <w:t>s</w:t>
      </w:r>
      <w:r>
        <w:rPr>
          <w:spacing w:val="-7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initiated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6"/>
        </w:rPr>
        <w:t xml:space="preserve"> </w:t>
      </w:r>
      <w:r>
        <w:t>operation.</w:t>
      </w:r>
    </w:p>
    <w:p w:rsidR="001237A8" w:rsidRDefault="001237A8">
      <w:pPr>
        <w:spacing w:before="9" w:line="140" w:lineRule="exact"/>
        <w:rPr>
          <w:sz w:val="14"/>
          <w:szCs w:val="14"/>
        </w:rPr>
      </w:pPr>
    </w:p>
    <w:p w:rsidR="001237A8" w:rsidRDefault="00C908BD">
      <w:pPr>
        <w:ind w:left="357"/>
      </w:pPr>
      <w:r>
        <w:t>2.</w:t>
      </w:r>
      <w:r>
        <w:rPr>
          <w:spacing w:val="48"/>
        </w:rPr>
        <w:t xml:space="preserve"> </w:t>
      </w:r>
      <w:r>
        <w:t>MPI-recv()</w:t>
      </w:r>
    </w:p>
    <w:p w:rsidR="001237A8" w:rsidRDefault="001237A8">
      <w:pPr>
        <w:spacing w:before="9" w:line="140" w:lineRule="exact"/>
        <w:rPr>
          <w:sz w:val="14"/>
          <w:szCs w:val="14"/>
        </w:rPr>
      </w:pPr>
    </w:p>
    <w:p w:rsidR="001237A8" w:rsidRDefault="00C908BD">
      <w:pPr>
        <w:spacing w:line="249" w:lineRule="auto"/>
        <w:ind w:left="1044" w:right="77" w:hanging="166"/>
        <w:jc w:val="both"/>
      </w:pPr>
      <w:r>
        <w:t>-</w:t>
      </w:r>
      <w:r>
        <w:rPr>
          <w:spacing w:val="4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MPI-recv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called to</w:t>
      </w:r>
      <w:r>
        <w:rPr>
          <w:spacing w:val="3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message; it</w:t>
      </w:r>
      <w:r>
        <w:rPr>
          <w:spacing w:val="4"/>
        </w:rPr>
        <w:t xml:space="preserve"> </w:t>
      </w:r>
      <w:r>
        <w:t>blocks the</w:t>
      </w:r>
      <w:r>
        <w:rPr>
          <w:spacing w:val="3"/>
        </w:rPr>
        <w:t xml:space="preserve"> </w:t>
      </w:r>
      <w:r>
        <w:t>caller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arr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  <w:r>
        <w:rPr>
          <w:spacing w:val="20"/>
        </w:rPr>
        <w:t xml:space="preserve"> </w:t>
      </w:r>
      <w:r>
        <w:t>There is</w:t>
      </w:r>
      <w:r>
        <w:rPr>
          <w:spacing w:val="2"/>
        </w:rPr>
        <w:t xml:space="preserve"> </w:t>
      </w:r>
      <w:r>
        <w:t>also an</w:t>
      </w:r>
      <w:r>
        <w:rPr>
          <w:spacing w:val="1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rPr>
          <w:spacing w:val="-5"/>
        </w:rPr>
        <w:t>v</w:t>
      </w:r>
      <w:r>
        <w:t>ariant,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MPI-irec</w:t>
      </w:r>
      <w:r>
        <w:rPr>
          <w:spacing w:val="-13"/>
        </w:rPr>
        <w:t>v</w:t>
      </w:r>
      <w:r>
        <w:t>,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3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 is</w:t>
      </w:r>
      <w:r>
        <w:rPr>
          <w:spacing w:val="2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 a</w:t>
      </w:r>
      <w:r>
        <w:rPr>
          <w:spacing w:val="-1"/>
        </w:rPr>
        <w:t xml:space="preserve"> </w:t>
      </w:r>
      <w:r>
        <w:t>message.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arr</w:t>
      </w:r>
      <w:r>
        <w:rPr>
          <w:spacing w:val="-5"/>
        </w:rPr>
        <w:t>i</w:t>
      </w:r>
      <w:r>
        <w:rPr>
          <w:spacing w:val="-3"/>
        </w:rPr>
        <w:t>v</w:t>
      </w:r>
      <w:r>
        <w:t>ed,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does.</w:t>
      </w:r>
    </w:p>
    <w:p w:rsidR="001237A8" w:rsidRDefault="001237A8">
      <w:pPr>
        <w:spacing w:before="10" w:line="120" w:lineRule="exact"/>
        <w:rPr>
          <w:sz w:val="13"/>
          <w:szCs w:val="13"/>
        </w:rPr>
      </w:pPr>
    </w:p>
    <w:p w:rsidR="001237A8" w:rsidRDefault="00C908BD">
      <w:pPr>
        <w:ind w:left="357"/>
      </w:pPr>
      <w:r>
        <w:t>3.</w:t>
      </w:r>
      <w:r>
        <w:rPr>
          <w:spacing w:val="48"/>
        </w:rPr>
        <w:t xml:space="preserve"> </w:t>
      </w:r>
      <w:r>
        <w:t>MPI-sendrecv()</w:t>
      </w:r>
    </w:p>
    <w:p w:rsidR="001237A8" w:rsidRDefault="001237A8">
      <w:pPr>
        <w:spacing w:before="9" w:line="140" w:lineRule="exact"/>
        <w:rPr>
          <w:sz w:val="14"/>
          <w:szCs w:val="14"/>
        </w:rPr>
      </w:pPr>
    </w:p>
    <w:p w:rsidR="001237A8" w:rsidRDefault="00C908BD">
      <w:pPr>
        <w:spacing w:line="249" w:lineRule="auto"/>
        <w:ind w:left="1044" w:right="77" w:hanging="166"/>
        <w:jc w:val="both"/>
      </w:pPr>
      <w:r>
        <w:t>-</w:t>
      </w:r>
      <w:r>
        <w:rPr>
          <w:spacing w:val="47"/>
        </w:rPr>
        <w:t xml:space="preserve"> </w:t>
      </w:r>
      <w:r>
        <w:t>Finall</w:t>
      </w:r>
      <w:r>
        <w:rPr>
          <w:spacing w:val="-13"/>
        </w:rPr>
        <w:t>y</w:t>
      </w:r>
      <w:r>
        <w:t>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strongest</w:t>
      </w:r>
      <w:r>
        <w:rPr>
          <w:spacing w:val="5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synchronous</w:t>
      </w:r>
      <w:r>
        <w:rPr>
          <w:spacing w:val="2"/>
        </w:rPr>
        <w:t xml:space="preserve"> </w:t>
      </w:r>
      <w:r>
        <w:t>communication is</w:t>
      </w:r>
      <w:r>
        <w:rPr>
          <w:spacing w:val="11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supported:</w:t>
      </w:r>
      <w:r>
        <w:rPr>
          <w:spacing w:val="31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sender</w:t>
      </w:r>
      <w:r>
        <w:rPr>
          <w:spacing w:val="7"/>
        </w:rPr>
        <w:t xml:space="preserve"> </w:t>
      </w:r>
      <w:r>
        <w:t>calls</w:t>
      </w:r>
      <w:r>
        <w:rPr>
          <w:spacing w:val="9"/>
        </w:rPr>
        <w:t xml:space="preserve"> </w:t>
      </w:r>
      <w:r>
        <w:t xml:space="preserve">MPI- </w:t>
      </w:r>
      <w:r>
        <w:t>sendrec</w:t>
      </w:r>
      <w:r>
        <w:rPr>
          <w:spacing w:val="-13"/>
        </w:rPr>
        <w:t>v</w:t>
      </w:r>
      <w:r>
        <w:t>,</w:t>
      </w:r>
      <w:r>
        <w:rPr>
          <w:spacing w:val="-1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sends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blocks</w:t>
      </w:r>
      <w:r>
        <w:rPr>
          <w:spacing w:val="-16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latter</w:t>
      </w:r>
      <w:r>
        <w:rPr>
          <w:spacing w:val="-15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repl</w:t>
      </w:r>
      <w:r>
        <w:rPr>
          <w:spacing w:val="-13"/>
        </w:rPr>
        <w:t>y</w:t>
      </w:r>
      <w:r>
        <w:t>.</w:t>
      </w:r>
      <w:r>
        <w:rPr>
          <w:spacing w:val="3"/>
        </w:rPr>
        <w:t xml:space="preserve"> </w:t>
      </w:r>
      <w:r>
        <w:t>Basicall</w:t>
      </w:r>
      <w:r>
        <w:rPr>
          <w:spacing w:val="-13"/>
        </w:rPr>
        <w:t>y</w:t>
      </w:r>
      <w:r>
        <w:t>,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 corresponds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RPC.</w:t>
      </w:r>
    </w:p>
    <w:p w:rsidR="001237A8" w:rsidRDefault="001237A8">
      <w:pPr>
        <w:spacing w:before="9" w:line="140" w:lineRule="exact"/>
        <w:rPr>
          <w:sz w:val="15"/>
          <w:szCs w:val="15"/>
        </w:rPr>
      </w:pPr>
    </w:p>
    <w:p w:rsidR="001237A8" w:rsidRDefault="001237A8">
      <w:pPr>
        <w:spacing w:line="200" w:lineRule="exact"/>
      </w:pPr>
    </w:p>
    <w:p w:rsidR="001237A8" w:rsidRDefault="00C908BD">
      <w:pPr>
        <w:ind w:left="4620" w:right="4624"/>
        <w:jc w:val="center"/>
        <w:sectPr w:rsidR="001237A8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3-1</w:t>
      </w: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1237A8">
      <w:pPr>
        <w:spacing w:before="14" w:line="240" w:lineRule="exact"/>
        <w:rPr>
          <w:sz w:val="24"/>
          <w:szCs w:val="24"/>
        </w:rPr>
      </w:pPr>
    </w:p>
    <w:p w:rsidR="001237A8" w:rsidRDefault="00C908BD">
      <w:pPr>
        <w:spacing w:before="26" w:line="249" w:lineRule="auto"/>
        <w:ind w:left="108" w:right="78"/>
      </w:pP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w w:val="108"/>
        </w:rPr>
        <w:t>ocedu</w:t>
      </w:r>
      <w:r>
        <w:rPr>
          <w:spacing w:val="-4"/>
          <w:w w:val="108"/>
        </w:rPr>
        <w:t>r</w:t>
      </w:r>
      <w:r>
        <w:rPr>
          <w:w w:val="108"/>
        </w:rPr>
        <w:t>e</w:t>
      </w:r>
      <w:r>
        <w:rPr>
          <w:spacing w:val="-7"/>
          <w:w w:val="108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-15"/>
        </w:rPr>
        <w:t xml:space="preserve"> </w:t>
      </w:r>
      <w:r>
        <w:t>(Menu)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 to</w:t>
      </w:r>
      <w:r>
        <w:rPr>
          <w:spacing w:val="-2"/>
        </w:rPr>
        <w:t xml:space="preserve"> </w:t>
      </w:r>
      <w:r>
        <w:t>use.</w:t>
      </w:r>
    </w:p>
    <w:p w:rsidR="001237A8" w:rsidRDefault="00C908BD">
      <w:pPr>
        <w:ind w:left="108"/>
      </w:pP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w w:val="108"/>
        </w:rPr>
        <w:t>ocedu</w:t>
      </w:r>
      <w:r>
        <w:rPr>
          <w:spacing w:val="-4"/>
          <w:w w:val="108"/>
        </w:rPr>
        <w:t>r</w:t>
      </w:r>
      <w:r>
        <w:rPr>
          <w:w w:val="108"/>
        </w:rPr>
        <w:t>e</w:t>
      </w:r>
      <w:r>
        <w:rPr>
          <w:spacing w:val="1"/>
          <w:w w:val="108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MPI</w:t>
      </w:r>
      <w:r>
        <w:rPr>
          <w:spacing w:val="-4"/>
        </w:rPr>
        <w:t xml:space="preserve"> </w:t>
      </w:r>
      <w:r>
        <w:t>primit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7"/>
        </w:rPr>
        <w:t xml:space="preserve"> </w:t>
      </w:r>
      <w:r>
        <w:t>implementation.</w:t>
      </w:r>
    </w:p>
    <w:p w:rsidR="001237A8" w:rsidRDefault="001237A8">
      <w:pPr>
        <w:spacing w:before="8" w:line="100" w:lineRule="exact"/>
        <w:rPr>
          <w:sz w:val="11"/>
          <w:szCs w:val="11"/>
        </w:rPr>
      </w:pPr>
    </w:p>
    <w:p w:rsidR="001237A8" w:rsidRDefault="001237A8">
      <w:pPr>
        <w:spacing w:line="200" w:lineRule="exact"/>
      </w:pPr>
    </w:p>
    <w:p w:rsidR="001237A8" w:rsidRDefault="00C908BD">
      <w:pPr>
        <w:ind w:left="108"/>
        <w:rPr>
          <w:sz w:val="28"/>
          <w:szCs w:val="28"/>
        </w:rPr>
      </w:pPr>
      <w:r>
        <w:rPr>
          <w:w w:val="109"/>
          <w:sz w:val="28"/>
          <w:szCs w:val="28"/>
        </w:rPr>
        <w:t>Implementing</w:t>
      </w:r>
      <w:r>
        <w:rPr>
          <w:spacing w:val="-4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w w:val="112"/>
          <w:sz w:val="28"/>
          <w:szCs w:val="28"/>
        </w:rPr>
        <w:t>se</w:t>
      </w:r>
      <w:r>
        <w:rPr>
          <w:spacing w:val="-3"/>
          <w:w w:val="112"/>
          <w:sz w:val="28"/>
          <w:szCs w:val="28"/>
        </w:rPr>
        <w:t>r</w:t>
      </w:r>
      <w:r>
        <w:rPr>
          <w:spacing w:val="-3"/>
          <w:w w:val="102"/>
          <w:sz w:val="28"/>
          <w:szCs w:val="28"/>
        </w:rPr>
        <w:t>v</w:t>
      </w:r>
      <w:r>
        <w:rPr>
          <w:w w:val="118"/>
          <w:sz w:val="28"/>
          <w:szCs w:val="28"/>
        </w:rPr>
        <w:t>er:</w:t>
      </w:r>
    </w:p>
    <w:p w:rsidR="001237A8" w:rsidRDefault="001237A8">
      <w:pPr>
        <w:spacing w:before="5" w:line="160" w:lineRule="exact"/>
        <w:rPr>
          <w:sz w:val="17"/>
          <w:szCs w:val="17"/>
        </w:rPr>
      </w:pPr>
    </w:p>
    <w:p w:rsidR="001237A8" w:rsidRDefault="001237A8">
      <w:pPr>
        <w:spacing w:line="200" w:lineRule="exact"/>
      </w:pPr>
    </w:p>
    <w:p w:rsidR="001237A8" w:rsidRDefault="001237A8">
      <w:pPr>
        <w:ind w:left="108"/>
      </w:pPr>
      <w:r>
        <w:pict>
          <v:group id="_x0000_s1038" style="position:absolute;left:0;text-align:left;margin-left:86.4pt;margin-top:19.05pt;width:468pt;height:0;z-index:-251661312;mso-position-horizontal-relative:page" coordorigin="1728,381" coordsize="9360,0">
            <v:shape id="_x0000_s1039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C908BD">
        <w:t>Step</w:t>
      </w:r>
      <w:r w:rsidR="00C908BD">
        <w:rPr>
          <w:spacing w:val="18"/>
        </w:rPr>
        <w:t xml:space="preserve"> </w:t>
      </w:r>
      <w:r w:rsidR="00C908BD">
        <w:t>1:</w:t>
      </w:r>
      <w:r w:rsidR="00C908BD">
        <w:rPr>
          <w:spacing w:val="10"/>
        </w:rPr>
        <w:t xml:space="preserve"> </w:t>
      </w:r>
      <w:r w:rsidR="00C908BD">
        <w:t>Importing</w:t>
      </w:r>
      <w:r w:rsidR="00C908BD">
        <w:rPr>
          <w:spacing w:val="-8"/>
        </w:rPr>
        <w:t xml:space="preserve"> </w:t>
      </w:r>
      <w:r w:rsidR="00C908BD">
        <w:t>the</w:t>
      </w:r>
      <w:r w:rsidR="00C908BD">
        <w:rPr>
          <w:spacing w:val="-2"/>
        </w:rPr>
        <w:t xml:space="preserve"> </w:t>
      </w:r>
      <w:r w:rsidR="00C908BD">
        <w:t>necessary</w:t>
      </w:r>
      <w:r w:rsidR="00C908BD">
        <w:rPr>
          <w:spacing w:val="-8"/>
        </w:rPr>
        <w:t xml:space="preserve"> </w:t>
      </w:r>
      <w:r w:rsidR="00C908BD">
        <w:t>packages:</w:t>
      </w:r>
    </w:p>
    <w:p w:rsidR="001237A8" w:rsidRDefault="001237A8">
      <w:pPr>
        <w:spacing w:before="3" w:line="160" w:lineRule="exact"/>
        <w:rPr>
          <w:sz w:val="17"/>
          <w:szCs w:val="17"/>
        </w:rPr>
      </w:pPr>
    </w:p>
    <w:p w:rsidR="001237A8" w:rsidRDefault="00C908BD">
      <w:pPr>
        <w:spacing w:before="29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1237A8" w:rsidRDefault="001237A8">
      <w:pPr>
        <w:spacing w:before="8" w:line="200" w:lineRule="exact"/>
        <w:ind w:left="362"/>
        <w:rPr>
          <w:rFonts w:ascii="Consolas" w:eastAsia="Consolas" w:hAnsi="Consolas" w:cs="Consolas"/>
          <w:sz w:val="18"/>
          <w:szCs w:val="18"/>
        </w:rPr>
      </w:pPr>
      <w:r w:rsidRPr="001237A8">
        <w:pict>
          <v:group id="_x0000_s1036" style="position:absolute;left:0;text-align:left;margin-left:86.4pt;margin-top:15.15pt;width:468pt;height:0;z-index:-251660288;mso-position-horizontal-relative:page" coordorigin="1728,303" coordsize="9360,0">
            <v:shape id="_x0000_s103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C908BD">
        <w:rPr>
          <w:rFonts w:ascii="Consolas" w:eastAsia="Consolas" w:hAnsi="Consolas" w:cs="Consolas"/>
          <w:color w:val="0000FF"/>
          <w:sz w:val="18"/>
          <w:szCs w:val="18"/>
        </w:rPr>
        <w:t>import</w:t>
      </w:r>
      <w:r w:rsidR="00C908BD"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 w:rsidR="00C908BD"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1237A8" w:rsidRDefault="001237A8">
      <w:pPr>
        <w:spacing w:before="1" w:line="160" w:lineRule="exact"/>
        <w:rPr>
          <w:sz w:val="16"/>
          <w:szCs w:val="16"/>
        </w:rPr>
      </w:pPr>
    </w:p>
    <w:p w:rsidR="001237A8" w:rsidRDefault="001237A8">
      <w:pPr>
        <w:spacing w:line="200" w:lineRule="exact"/>
      </w:pPr>
    </w:p>
    <w:p w:rsidR="001237A8" w:rsidRDefault="001237A8">
      <w:pPr>
        <w:spacing w:before="26"/>
        <w:ind w:left="108"/>
      </w:pPr>
      <w:r>
        <w:pict>
          <v:group id="_x0000_s1034" style="position:absolute;left:0;text-align:left;margin-left:86.4pt;margin-top:20.35pt;width:468pt;height:0;z-index:-251659264;mso-position-horizontal-relative:page" coordorigin="1728,407" coordsize="9360,0">
            <v:shape id="_x0000_s1035" style="position:absolute;left:1728;top:407;width:9360;height:0" coordorigin="1728,407" coordsize="9360,0" path="m1728,407r9360,e" filled="f" strokeweight=".14042mm">
              <v:path arrowok="t"/>
            </v:shape>
            <w10:wrap anchorx="page"/>
          </v:group>
        </w:pict>
      </w:r>
      <w:r w:rsidR="00C908BD">
        <w:t>Step</w:t>
      </w:r>
      <w:r w:rsidR="00C908BD">
        <w:rPr>
          <w:spacing w:val="18"/>
        </w:rPr>
        <w:t xml:space="preserve"> </w:t>
      </w:r>
      <w:r w:rsidR="00C908BD">
        <w:t>2:</w:t>
      </w:r>
      <w:r w:rsidR="00C908BD">
        <w:rPr>
          <w:spacing w:val="10"/>
        </w:rPr>
        <w:t xml:space="preserve"> </w:t>
      </w:r>
      <w:r w:rsidR="00C908BD">
        <w:t>Writing</w:t>
      </w:r>
      <w:r w:rsidR="00C908BD">
        <w:rPr>
          <w:spacing w:val="-6"/>
        </w:rPr>
        <w:t xml:space="preserve"> </w:t>
      </w:r>
      <w:r w:rsidR="00C908BD">
        <w:t>the</w:t>
      </w:r>
      <w:r w:rsidR="00C908BD">
        <w:rPr>
          <w:spacing w:val="-2"/>
        </w:rPr>
        <w:t xml:space="preserve"> </w:t>
      </w:r>
      <w:r w:rsidR="00C908BD">
        <w:t>ser</w:t>
      </w:r>
      <w:r w:rsidR="00C908BD">
        <w:rPr>
          <w:spacing w:val="-3"/>
        </w:rPr>
        <w:t>v</w:t>
      </w:r>
      <w:r w:rsidR="00C908BD">
        <w:t>er</w:t>
      </w:r>
      <w:r w:rsidR="00C908BD">
        <w:rPr>
          <w:spacing w:val="-5"/>
        </w:rPr>
        <w:t xml:space="preserve"> </w:t>
      </w:r>
      <w:r w:rsidR="00C908BD">
        <w:t>class:</w:t>
      </w:r>
    </w:p>
    <w:p w:rsidR="001237A8" w:rsidRDefault="001237A8">
      <w:pPr>
        <w:spacing w:before="3" w:line="160" w:lineRule="exact"/>
        <w:rPr>
          <w:sz w:val="17"/>
          <w:szCs w:val="17"/>
        </w:rPr>
      </w:pPr>
    </w:p>
    <w:p w:rsidR="001237A8" w:rsidRDefault="00C908BD">
      <w:pPr>
        <w:spacing w:before="29" w:line="200" w:lineRule="exact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Server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1237A8">
      <w:pPr>
        <w:spacing w:before="9" w:line="180" w:lineRule="exact"/>
        <w:rPr>
          <w:sz w:val="19"/>
          <w:szCs w:val="19"/>
        </w:rPr>
      </w:pPr>
    </w:p>
    <w:p w:rsidR="001237A8" w:rsidRDefault="00C908BD">
      <w:pPr>
        <w:spacing w:before="29" w:line="249" w:lineRule="auto"/>
        <w:ind w:left="447" w:right="674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PrintStream </w:t>
      </w:r>
      <w:r>
        <w:rPr>
          <w:rFonts w:ascii="Consolas" w:eastAsia="Consolas" w:hAnsi="Consolas" w:cs="Consolas"/>
          <w:sz w:val="18"/>
          <w:szCs w:val="18"/>
        </w:rPr>
        <w:t>out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br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 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1237A8" w:rsidRDefault="001237A8">
      <w:pPr>
        <w:spacing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 w:rsidRPr="001237A8">
        <w:pict>
          <v:group id="_x0000_s1032" style="position:absolute;left:0;text-align:left;margin-left:86.4pt;margin-top:14.75pt;width:468pt;height:0;z-index:-251658240;mso-position-horizontal-relative:page" coordorigin="1728,295" coordsize="9360,0">
            <v:shape id="_x0000_s1033" style="position:absolute;left:1728;top:295;width:9360;height:0" coordorigin="1728,295" coordsize="9360,0" path="m1728,295r9360,e" filled="f" strokeweight=".14042mm">
              <v:path arrowok="t"/>
            </v:shape>
            <w10:wrap anchorx="page"/>
          </v:group>
        </w:pict>
      </w:r>
      <w:r w:rsidR="00C908BD"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1" w:line="160" w:lineRule="exact"/>
        <w:rPr>
          <w:sz w:val="16"/>
          <w:szCs w:val="16"/>
        </w:rPr>
      </w:pPr>
    </w:p>
    <w:p w:rsidR="001237A8" w:rsidRDefault="001237A8">
      <w:pPr>
        <w:spacing w:line="200" w:lineRule="exact"/>
      </w:pPr>
    </w:p>
    <w:p w:rsidR="001237A8" w:rsidRDefault="001237A8">
      <w:pPr>
        <w:spacing w:before="26" w:line="249" w:lineRule="auto"/>
        <w:ind w:left="108" w:right="78"/>
      </w:pPr>
      <w:r>
        <w:pict>
          <v:group id="_x0000_s1030" style="position:absolute;left:0;text-align:left;margin-left:86.4pt;margin-top:32.3pt;width:468pt;height:0;z-index:-251657216;mso-position-horizontal-relative:page" coordorigin="1728,646" coordsize="9360,0">
            <v:shape id="_x0000_s1031" style="position:absolute;left:1728;top:646;width:9360;height:0" coordorigin="1728,646" coordsize="9360,0" path="m1728,646r9360,e" filled="f" strokeweight=".14042mm">
              <v:path arrowok="t"/>
            </v:shape>
            <w10:wrap anchorx="page"/>
          </v:group>
        </w:pict>
      </w:r>
      <w:r w:rsidR="00C908BD">
        <w:t>Step</w:t>
      </w:r>
      <w:r w:rsidR="00C908BD">
        <w:rPr>
          <w:spacing w:val="19"/>
        </w:rPr>
        <w:t xml:space="preserve"> </w:t>
      </w:r>
      <w:r w:rsidR="00C908BD">
        <w:t>3:</w:t>
      </w:r>
      <w:r w:rsidR="00C908BD">
        <w:rPr>
          <w:spacing w:val="12"/>
        </w:rPr>
        <w:t xml:space="preserve"> </w:t>
      </w:r>
      <w:r w:rsidR="00C908BD">
        <w:t>Writing</w:t>
      </w:r>
      <w:r w:rsidR="00C908BD">
        <w:rPr>
          <w:spacing w:val="-5"/>
        </w:rPr>
        <w:t xml:space="preserve"> </w:t>
      </w:r>
      <w:r w:rsidR="00C908BD">
        <w:t>the</w:t>
      </w:r>
      <w:r w:rsidR="00C908BD">
        <w:rPr>
          <w:spacing w:val="-1"/>
        </w:rPr>
        <w:t xml:space="preserve"> </w:t>
      </w:r>
      <w:r w:rsidR="00C908BD">
        <w:t>ser</w:t>
      </w:r>
      <w:r w:rsidR="00C908BD">
        <w:rPr>
          <w:spacing w:val="-3"/>
        </w:rPr>
        <w:t>v</w:t>
      </w:r>
      <w:r w:rsidR="00C908BD">
        <w:t>er</w:t>
      </w:r>
      <w:r w:rsidR="00C908BD">
        <w:rPr>
          <w:spacing w:val="-4"/>
        </w:rPr>
        <w:t xml:space="preserve"> </w:t>
      </w:r>
      <w:r w:rsidR="00C908BD">
        <w:t>class</w:t>
      </w:r>
      <w:r w:rsidR="00C908BD">
        <w:rPr>
          <w:spacing w:val="-3"/>
        </w:rPr>
        <w:t xml:space="preserve"> </w:t>
      </w:r>
      <w:r w:rsidR="00C908BD">
        <w:t>constructo</w:t>
      </w:r>
      <w:r w:rsidR="00C908BD">
        <w:rPr>
          <w:spacing w:val="-8"/>
        </w:rPr>
        <w:t>r</w:t>
      </w:r>
      <w:r w:rsidR="00C908BD">
        <w:t>,</w:t>
      </w:r>
      <w:r w:rsidR="00C908BD">
        <w:rPr>
          <w:spacing w:val="-8"/>
        </w:rPr>
        <w:t xml:space="preserve"> </w:t>
      </w:r>
      <w:r w:rsidR="00C908BD">
        <w:rPr>
          <w:spacing w:val="-5"/>
        </w:rPr>
        <w:t>e</w:t>
      </w:r>
      <w:r w:rsidR="00C908BD">
        <w:rPr>
          <w:spacing w:val="-3"/>
        </w:rPr>
        <w:t>v</w:t>
      </w:r>
      <w:r w:rsidR="00C908BD">
        <w:t>erything</w:t>
      </w:r>
      <w:r w:rsidR="00C908BD">
        <w:rPr>
          <w:spacing w:val="-8"/>
        </w:rPr>
        <w:t xml:space="preserve"> </w:t>
      </w:r>
      <w:r w:rsidR="00C908BD">
        <w:t>is done</w:t>
      </w:r>
      <w:r w:rsidR="00C908BD">
        <w:rPr>
          <w:spacing w:val="-3"/>
        </w:rPr>
        <w:t xml:space="preserve"> </w:t>
      </w:r>
      <w:r w:rsidR="00C908BD">
        <w:t>in</w:t>
      </w:r>
      <w:r w:rsidR="00C908BD">
        <w:rPr>
          <w:spacing w:val="-1"/>
        </w:rPr>
        <w:t xml:space="preserve"> </w:t>
      </w:r>
      <w:r w:rsidR="00C908BD">
        <w:t>the</w:t>
      </w:r>
      <w:r w:rsidR="00C908BD">
        <w:rPr>
          <w:spacing w:val="-1"/>
        </w:rPr>
        <w:t xml:space="preserve"> </w:t>
      </w:r>
      <w:r w:rsidR="00C908BD">
        <w:t>constructor</w:t>
      </w:r>
      <w:r w:rsidR="00C908BD">
        <w:rPr>
          <w:spacing w:val="-8"/>
        </w:rPr>
        <w:t xml:space="preserve"> </w:t>
      </w:r>
      <w:r w:rsidR="00C908BD">
        <w:t>including</w:t>
      </w:r>
      <w:r w:rsidR="00C908BD">
        <w:rPr>
          <w:spacing w:val="-7"/>
        </w:rPr>
        <w:t xml:space="preserve"> </w:t>
      </w:r>
      <w:r w:rsidR="00C908BD">
        <w:t>the</w:t>
      </w:r>
      <w:r w:rsidR="00C908BD">
        <w:rPr>
          <w:spacing w:val="-1"/>
        </w:rPr>
        <w:t xml:space="preserve"> </w:t>
      </w:r>
      <w:r w:rsidR="00C908BD">
        <w:t>menu</w:t>
      </w:r>
      <w:r w:rsidR="00C908BD">
        <w:rPr>
          <w:spacing w:val="-3"/>
        </w:rPr>
        <w:t xml:space="preserve"> </w:t>
      </w:r>
      <w:r w:rsidR="00C908BD">
        <w:t>and</w:t>
      </w:r>
      <w:r w:rsidR="00C908BD">
        <w:rPr>
          <w:spacing w:val="-2"/>
        </w:rPr>
        <w:t xml:space="preserve"> </w:t>
      </w:r>
      <w:r w:rsidR="00C908BD">
        <w:t>the</w:t>
      </w:r>
      <w:r w:rsidR="00C908BD">
        <w:rPr>
          <w:spacing w:val="-1"/>
        </w:rPr>
        <w:t xml:space="preserve"> </w:t>
      </w:r>
      <w:r w:rsidR="00C908BD">
        <w:t>method calls:</w:t>
      </w:r>
    </w:p>
    <w:p w:rsidR="001237A8" w:rsidRDefault="001237A8">
      <w:pPr>
        <w:spacing w:before="5" w:line="160" w:lineRule="exact"/>
        <w:rPr>
          <w:sz w:val="16"/>
          <w:szCs w:val="16"/>
        </w:rPr>
      </w:pPr>
    </w:p>
    <w:p w:rsidR="001237A8" w:rsidRDefault="00C908BD">
      <w:pPr>
        <w:spacing w:before="29" w:line="249" w:lineRule="auto"/>
        <w:ind w:left="786" w:right="4903" w:hanging="42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Server()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ServerSocket </w:t>
      </w:r>
      <w:r>
        <w:rPr>
          <w:rFonts w:ascii="Consolas" w:eastAsia="Consolas" w:hAnsi="Consolas" w:cs="Consolas"/>
          <w:color w:val="000000"/>
          <w:sz w:val="18"/>
          <w:szCs w:val="18"/>
        </w:rPr>
        <w:t>ss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ServerSocket(7000);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Started"</w:t>
      </w:r>
      <w:r>
        <w:rPr>
          <w:rFonts w:ascii="Consolas" w:eastAsia="Consolas" w:hAnsi="Consolas" w:cs="Consolas"/>
          <w:color w:val="000000"/>
          <w:sz w:val="18"/>
          <w:szCs w:val="18"/>
        </w:rPr>
        <w:t>); Socket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ss.accept();</w:t>
      </w:r>
    </w:p>
    <w:p w:rsidR="001237A8" w:rsidRDefault="00C908BD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out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PrintStream(s.getOutputStream());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sz w:val="18"/>
          <w:szCs w:val="18"/>
        </w:rPr>
        <w:t>InputStreamReader(s.getInputStream()));</w:t>
      </w:r>
    </w:p>
    <w:p w:rsidR="001237A8" w:rsidRDefault="00C908BD">
      <w:pPr>
        <w:spacing w:before="8" w:line="249" w:lineRule="auto"/>
        <w:ind w:left="786" w:right="330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InputStreamReader(System.in));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str;</w:t>
      </w:r>
    </w:p>
    <w:p w:rsidR="001237A8" w:rsidRDefault="00C908BD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(s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!=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 w:line="249" w:lineRule="auto"/>
        <w:ind w:left="1125" w:right="17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"Select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operation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be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performed"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"1.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send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without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any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MPI_send"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"2.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send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response MPI_sendrecv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"3.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receive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MPI_recv"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"4.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end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program"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1237A8" w:rsidRDefault="00C908BD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br.readLine();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out.println(str);</w:t>
      </w:r>
    </w:p>
    <w:p w:rsidR="001237A8" w:rsidRDefault="00C908BD">
      <w:pPr>
        <w:spacing w:before="8" w:line="249" w:lineRule="auto"/>
        <w:ind w:left="1464" w:right="6352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"1"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MPI_send();</w:t>
      </w:r>
    </w:p>
    <w:p w:rsidR="001237A8" w:rsidRDefault="00C908BD">
      <w:pPr>
        <w:spacing w:line="249" w:lineRule="auto"/>
        <w:ind w:left="1464" w:right="5693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"2"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MPI_sendrec();</w:t>
      </w:r>
    </w:p>
    <w:p w:rsidR="001237A8" w:rsidRDefault="00C908BD">
      <w:pPr>
        <w:spacing w:line="249" w:lineRule="auto"/>
        <w:ind w:left="1464" w:right="5693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"3"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MPI_recv();</w:t>
      </w:r>
    </w:p>
    <w:p w:rsidR="001237A8" w:rsidRDefault="00C908BD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 w:line="200" w:lineRule="exact"/>
        <w:ind w:left="1430" w:right="751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;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 w:line="200" w:lineRule="exact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9" w:line="180" w:lineRule="exact"/>
        <w:rPr>
          <w:sz w:val="19"/>
          <w:szCs w:val="19"/>
        </w:rPr>
      </w:pPr>
    </w:p>
    <w:p w:rsidR="001237A8" w:rsidRDefault="00C908BD">
      <w:pPr>
        <w:spacing w:before="29"/>
        <w:ind w:left="447"/>
        <w:rPr>
          <w:rFonts w:ascii="Consolas" w:eastAsia="Consolas" w:hAnsi="Consolas" w:cs="Consolas"/>
          <w:sz w:val="18"/>
          <w:szCs w:val="18"/>
        </w:rPr>
        <w:sectPr w:rsidR="001237A8">
          <w:headerReference w:type="default" r:id="rId9"/>
          <w:footerReference w:type="default" r:id="rId10"/>
          <w:pgSz w:w="12240" w:h="15840"/>
          <w:pgMar w:top="860" w:right="1040" w:bottom="280" w:left="1620" w:header="662" w:footer="177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1237A8">
      <w:pPr>
        <w:spacing w:before="14" w:line="240" w:lineRule="exact"/>
        <w:rPr>
          <w:sz w:val="24"/>
          <w:szCs w:val="24"/>
        </w:rPr>
      </w:pPr>
    </w:p>
    <w:p w:rsidR="001237A8" w:rsidRDefault="00C908BD">
      <w:pPr>
        <w:spacing w:before="26"/>
        <w:ind w:left="108"/>
      </w:pPr>
      <w:r>
        <w:rPr>
          <w:w w:val="111"/>
        </w:rPr>
        <w:t>P</w:t>
      </w:r>
      <w:r>
        <w:rPr>
          <w:spacing w:val="-4"/>
          <w:w w:val="111"/>
        </w:rPr>
        <w:t>r</w:t>
      </w:r>
      <w:r>
        <w:rPr>
          <w:w w:val="111"/>
        </w:rPr>
        <w:t>ogram:</w:t>
      </w:r>
      <w:r>
        <w:rPr>
          <w:spacing w:val="8"/>
          <w:w w:val="111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implementation</w:t>
      </w:r>
    </w:p>
    <w:p w:rsidR="001237A8" w:rsidRDefault="001237A8">
      <w:pPr>
        <w:spacing w:before="9"/>
        <w:ind w:left="108"/>
      </w:pPr>
      <w:r>
        <w:pict>
          <v:group id="_x0000_s1028" style="position:absolute;left:0;text-align:left;margin-left:86.4pt;margin-top:19.5pt;width:468pt;height:0;z-index:-251656192;mso-position-horizontal-relative:page" coordorigin="1728,390" coordsize="9360,0">
            <v:shape id="_x0000_s1029" style="position:absolute;left:1728;top:390;width:9360;height:0" coordorigin="1728,390" coordsize="9360,0" path="m1728,390r9360,e" filled="f" strokeweight=".14042mm">
              <v:path arrowok="t"/>
            </v:shape>
            <w10:wrap anchorx="page"/>
          </v:group>
        </w:pict>
      </w:r>
      <w:r w:rsidR="00C908BD">
        <w:t>E</w:t>
      </w:r>
      <w:r w:rsidR="00C908BD">
        <w:rPr>
          <w:spacing w:val="-3"/>
        </w:rPr>
        <w:t>c</w:t>
      </w:r>
      <w:r w:rsidR="00C908BD">
        <w:t>hoServe</w:t>
      </w:r>
      <w:r w:rsidR="00C908BD">
        <w:rPr>
          <w:spacing w:val="-22"/>
        </w:rPr>
        <w:t>r</w:t>
      </w:r>
      <w:r w:rsidR="00C908BD">
        <w:t>.java</w:t>
      </w:r>
    </w:p>
    <w:p w:rsidR="001237A8" w:rsidRDefault="001237A8">
      <w:pPr>
        <w:spacing w:before="3" w:line="160" w:lineRule="exact"/>
        <w:rPr>
          <w:sz w:val="17"/>
          <w:szCs w:val="17"/>
        </w:rPr>
      </w:pPr>
    </w:p>
    <w:p w:rsidR="001237A8" w:rsidRDefault="00C908BD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MPI;</w:t>
      </w:r>
    </w:p>
    <w:p w:rsidR="001237A8" w:rsidRDefault="00C908BD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1237A8" w:rsidRDefault="00C908BD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1237A8" w:rsidRDefault="00C908BD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EchoServer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Runnable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1237A8" w:rsidRDefault="00C908BD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ServerSocket </w:t>
      </w:r>
      <w:r>
        <w:rPr>
          <w:rFonts w:ascii="Consolas" w:eastAsia="Consolas" w:hAnsi="Consolas" w:cs="Consolas"/>
          <w:color w:val="000000"/>
          <w:sz w:val="18"/>
          <w:szCs w:val="18"/>
        </w:rPr>
        <w:t>ss;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EchoServer(Socket newSocket) </w:t>
      </w:r>
      <w:r>
        <w:rPr>
          <w:rFonts w:ascii="Consolas" w:eastAsia="Consolas" w:hAnsi="Consolas" w:cs="Consolas"/>
          <w:sz w:val="18"/>
          <w:szCs w:val="18"/>
        </w:rPr>
        <w:t>{</w:t>
      </w:r>
    </w:p>
    <w:p w:rsidR="001237A8" w:rsidRDefault="00C908BD">
      <w:pPr>
        <w:spacing w:before="8" w:line="200" w:lineRule="exact"/>
        <w:ind w:left="752" w:right="6501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this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.socket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newSocket;</w:t>
      </w:r>
    </w:p>
    <w:p w:rsidR="001237A8" w:rsidRDefault="00C908BD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 w:line="249" w:lineRule="auto"/>
        <w:ind w:left="786" w:right="52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ss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ServerSocket(7000);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"Server Started"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ss.accept();</w:t>
      </w:r>
    </w:p>
    <w:p w:rsidR="001237A8" w:rsidRDefault="00C908BD">
      <w:pPr>
        <w:spacing w:before="8" w:line="249" w:lineRule="auto"/>
        <w:ind w:left="1125" w:right="52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EchoServer </w:t>
      </w:r>
      <w:r>
        <w:rPr>
          <w:rFonts w:ascii="Consolas" w:eastAsia="Consolas" w:hAnsi="Consolas" w:cs="Consolas"/>
          <w:sz w:val="18"/>
          <w:szCs w:val="18"/>
        </w:rPr>
        <w:t>es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EchoServer(s);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Thread(es); t.start();</w:t>
      </w:r>
    </w:p>
    <w:p w:rsidR="001237A8" w:rsidRDefault="00C908BD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9" w:line="180" w:lineRule="exact"/>
        <w:rPr>
          <w:sz w:val="19"/>
          <w:szCs w:val="19"/>
        </w:rPr>
      </w:pPr>
    </w:p>
    <w:p w:rsidR="001237A8" w:rsidRDefault="00C908BD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(ss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!=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</w:p>
    <w:p w:rsidR="001237A8" w:rsidRDefault="00C908BD">
      <w:pPr>
        <w:spacing w:before="8"/>
        <w:ind w:left="18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InputStreamReader(socket.getInputStream()));</w:t>
      </w:r>
    </w:p>
    <w:p w:rsidR="001237A8" w:rsidRDefault="00C908BD">
      <w:pPr>
        <w:spacing w:before="8" w:line="249" w:lineRule="auto"/>
        <w:ind w:left="1464" w:right="121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PrintStream </w:t>
      </w:r>
      <w:r>
        <w:rPr>
          <w:rFonts w:ascii="Consolas" w:eastAsia="Consolas" w:hAnsi="Consolas" w:cs="Consolas"/>
          <w:sz w:val="18"/>
          <w:szCs w:val="18"/>
        </w:rPr>
        <w:t>out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PrintStream(socket.getOutputStream());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br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InputStreamReader(System.in));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in.readLine();</w:t>
      </w:r>
    </w:p>
    <w:p w:rsidR="001237A8" w:rsidRDefault="00C908BD">
      <w:pPr>
        <w:spacing w:line="249" w:lineRule="auto"/>
        <w:ind w:left="1803" w:right="4545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"1"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System.out.println(in.readLine());</w:t>
      </w:r>
    </w:p>
    <w:p w:rsidR="001237A8" w:rsidRDefault="00C908BD">
      <w:pPr>
        <w:spacing w:line="249" w:lineRule="auto"/>
        <w:ind w:left="1803" w:right="4545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"2"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System.out.println(in.readLine());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Data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out.println(str);</w:t>
      </w:r>
    </w:p>
    <w:p w:rsidR="001237A8" w:rsidRDefault="00C908BD">
      <w:pPr>
        <w:spacing w:line="249" w:lineRule="auto"/>
        <w:ind w:left="1803" w:right="4545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"3"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Data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out.println(str);</w:t>
      </w:r>
    </w:p>
    <w:p w:rsidR="001237A8" w:rsidRDefault="00C908BD">
      <w:pPr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sz w:val="18"/>
          <w:szCs w:val="18"/>
        </w:rPr>
        <w:t>"Exiting..."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1237A8">
          <w:headerReference w:type="default" r:id="rId11"/>
          <w:pgSz w:w="12240" w:h="15840"/>
          <w:pgMar w:top="860" w:right="1040" w:bottom="280" w:left="1620" w:header="662" w:footer="177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line="200" w:lineRule="exact"/>
      </w:pPr>
    </w:p>
    <w:p w:rsidR="001237A8" w:rsidRDefault="001237A8">
      <w:pPr>
        <w:spacing w:line="200" w:lineRule="exact"/>
      </w:pPr>
    </w:p>
    <w:p w:rsidR="001237A8" w:rsidRDefault="001237A8">
      <w:pPr>
        <w:spacing w:before="14" w:line="240" w:lineRule="exact"/>
        <w:rPr>
          <w:sz w:val="24"/>
          <w:szCs w:val="24"/>
        </w:rPr>
      </w:pPr>
    </w:p>
    <w:p w:rsidR="001237A8" w:rsidRDefault="00C908BD">
      <w:pPr>
        <w:spacing w:before="26"/>
        <w:ind w:left="108"/>
      </w:pPr>
      <w:r>
        <w:rPr>
          <w:w w:val="111"/>
        </w:rPr>
        <w:t>P</w:t>
      </w:r>
      <w:r>
        <w:rPr>
          <w:spacing w:val="-4"/>
          <w:w w:val="111"/>
        </w:rPr>
        <w:t>r</w:t>
      </w:r>
      <w:r>
        <w:rPr>
          <w:w w:val="111"/>
        </w:rPr>
        <w:t>ogram:</w:t>
      </w:r>
      <w:r>
        <w:rPr>
          <w:spacing w:val="8"/>
          <w:w w:val="111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implementation</w:t>
      </w:r>
    </w:p>
    <w:p w:rsidR="001237A8" w:rsidRDefault="001237A8">
      <w:pPr>
        <w:spacing w:before="9"/>
        <w:ind w:left="108"/>
      </w:pPr>
      <w:r>
        <w:pict>
          <v:group id="_x0000_s1026" style="position:absolute;left:0;text-align:left;margin-left:86.4pt;margin-top:19.5pt;width:468pt;height:0;z-index:-251655168;mso-position-horizontal-relative:page" coordorigin="1728,390" coordsize="9360,0">
            <v:shape id="_x0000_s1027" style="position:absolute;left:1728;top:390;width:9360;height:0" coordorigin="1728,390" coordsize="9360,0" path="m1728,390r9360,e" filled="f" strokeweight=".14042mm">
              <v:path arrowok="t"/>
            </v:shape>
            <w10:wrap anchorx="page"/>
          </v:group>
        </w:pict>
      </w:r>
      <w:r w:rsidR="00C908BD">
        <w:t>E</w:t>
      </w:r>
      <w:r w:rsidR="00C908BD">
        <w:rPr>
          <w:spacing w:val="-3"/>
        </w:rPr>
        <w:t>c</w:t>
      </w:r>
      <w:r w:rsidR="00C908BD">
        <w:t>hoClient.java</w:t>
      </w:r>
    </w:p>
    <w:p w:rsidR="001237A8" w:rsidRDefault="001237A8">
      <w:pPr>
        <w:spacing w:before="3" w:line="160" w:lineRule="exact"/>
        <w:rPr>
          <w:sz w:val="17"/>
          <w:szCs w:val="17"/>
        </w:rPr>
      </w:pPr>
    </w:p>
    <w:p w:rsidR="001237A8" w:rsidRDefault="00C908BD">
      <w:pPr>
        <w:spacing w:before="29" w:line="249" w:lineRule="auto"/>
        <w:ind w:left="447" w:right="6748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EchoClient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PrintStream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br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 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1237A8" w:rsidRDefault="001237A8">
      <w:pPr>
        <w:spacing w:before="19" w:line="200" w:lineRule="exact"/>
      </w:pPr>
    </w:p>
    <w:p w:rsidR="001237A8" w:rsidRDefault="00C908BD">
      <w:pPr>
        <w:spacing w:line="249" w:lineRule="auto"/>
        <w:ind w:left="786" w:right="4714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EchoClient()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IOException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"localhost"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00"/>
          <w:sz w:val="18"/>
          <w:szCs w:val="18"/>
        </w:rPr>
        <w:t>7000);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PrintStream(s.getOutputStream());</w:t>
      </w:r>
    </w:p>
    <w:p w:rsidR="001237A8" w:rsidRDefault="00C908BD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sz w:val="18"/>
          <w:szCs w:val="18"/>
        </w:rPr>
        <w:t>InputStreamReader(s.getInputStream()));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sz w:val="18"/>
          <w:szCs w:val="18"/>
        </w:rPr>
        <w:t>InputStreamReader(System.in));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(s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!=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 w:line="249" w:lineRule="auto"/>
        <w:ind w:left="1125" w:right="25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Select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operation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be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performed"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"1.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send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without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any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response"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"2.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send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response"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"3.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recieve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message"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"4.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end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program"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1237A8" w:rsidRDefault="00C908BD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br.readLine();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out.println(str);</w:t>
      </w:r>
    </w:p>
    <w:p w:rsidR="001237A8" w:rsidRDefault="00C908BD">
      <w:pPr>
        <w:spacing w:before="8" w:line="249" w:lineRule="auto"/>
        <w:ind w:left="1464" w:right="6352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"1"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MPI_send();</w:t>
      </w:r>
    </w:p>
    <w:p w:rsidR="001237A8" w:rsidRDefault="00C908BD">
      <w:pPr>
        <w:spacing w:line="249" w:lineRule="auto"/>
        <w:ind w:left="1464" w:right="5693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"2"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MPI_sendrec();</w:t>
      </w:r>
    </w:p>
    <w:p w:rsidR="001237A8" w:rsidRDefault="00C908BD">
      <w:pPr>
        <w:spacing w:line="249" w:lineRule="auto"/>
        <w:ind w:left="1464" w:right="5693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(str.equals(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"3"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 MPI_recv();</w:t>
      </w:r>
    </w:p>
    <w:p w:rsidR="001237A8" w:rsidRDefault="00C908BD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1237A8" w:rsidRDefault="00C908BD">
      <w:pPr>
        <w:spacing w:before="8" w:line="200" w:lineRule="exact"/>
        <w:ind w:left="1430" w:right="751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;</w:t>
      </w:r>
    </w:p>
    <w:p w:rsidR="001237A8" w:rsidRDefault="00C908BD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 w:line="249" w:lineRule="auto"/>
        <w:ind w:left="786" w:right="3547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EchoClient </w:t>
      </w:r>
      <w:r>
        <w:rPr>
          <w:rFonts w:ascii="Consolas" w:eastAsia="Consolas" w:hAnsi="Consolas" w:cs="Consolas"/>
          <w:color w:val="000000"/>
          <w:sz w:val="18"/>
          <w:szCs w:val="18"/>
        </w:rPr>
        <w:t>ec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EchoClient(); System.out.println(</w:t>
      </w:r>
      <w:r>
        <w:rPr>
          <w:rFonts w:ascii="Consolas" w:eastAsia="Consolas" w:hAnsi="Consolas" w:cs="Consolas"/>
          <w:color w:val="9300D1"/>
          <w:sz w:val="18"/>
          <w:szCs w:val="18"/>
        </w:rPr>
        <w:t>"Exiting..."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spacing w:line="249" w:lineRule="auto"/>
        <w:ind w:left="786" w:right="5562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MPI_send()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Data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out.println(str);</w:t>
      </w: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spacing w:line="249" w:lineRule="auto"/>
        <w:ind w:left="786" w:right="5430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MPI_sendrec()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Data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str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out.println(str); System.out.println(in.readLine());</w:t>
      </w: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1237A8">
      <w:pPr>
        <w:spacing w:before="8" w:line="220" w:lineRule="exact"/>
        <w:rPr>
          <w:sz w:val="22"/>
          <w:szCs w:val="22"/>
        </w:rPr>
      </w:pPr>
    </w:p>
    <w:p w:rsidR="001237A8" w:rsidRDefault="00C908BD">
      <w:pPr>
        <w:spacing w:line="249" w:lineRule="auto"/>
        <w:ind w:left="786" w:right="5562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MPI_recv()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System.out.println(in.readLine());</w:t>
      </w:r>
    </w:p>
    <w:p w:rsidR="001237A8" w:rsidRDefault="00C908BD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1237A8" w:rsidRDefault="00C908BD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sectPr w:rsidR="001237A8" w:rsidSect="001237A8">
      <w:headerReference w:type="default" r:id="rId12"/>
      <w:pgSz w:w="12240" w:h="15840"/>
      <w:pgMar w:top="860" w:right="1040" w:bottom="280" w:left="1620" w:header="662" w:footer="17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8BD" w:rsidRDefault="00C908BD" w:rsidP="001237A8">
      <w:r>
        <w:separator/>
      </w:r>
    </w:p>
  </w:endnote>
  <w:endnote w:type="continuationSeparator" w:id="1">
    <w:p w:rsidR="00C908BD" w:rsidRDefault="00C908BD" w:rsidP="00123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A8" w:rsidRDefault="001237A8">
    <w:pPr>
      <w:spacing w:line="200" w:lineRule="exact"/>
    </w:pPr>
    <w:r>
      <w:pict>
        <v:group id="_x0000_s2053" style="position:absolute;margin-left:86.4pt;margin-top:687.45pt;width:468pt;height:0;z-index:-251659776;mso-position-horizontal-relative:page;mso-position-vertical-relative:page" coordorigin="1728,13749" coordsize="9360,0">
          <v:shape id="_x0000_s2054" style="position:absolute;left:1728;top:13749;width:9360;height:0" coordorigin="1728,13749" coordsize="9360,0" path="m1728,13749r9360,e" filled="f" strokeweight=".14042mm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8BD" w:rsidRDefault="00C908BD" w:rsidP="001237A8">
      <w:r>
        <w:separator/>
      </w:r>
    </w:p>
  </w:footnote>
  <w:footnote w:type="continuationSeparator" w:id="1">
    <w:p w:rsidR="00C908BD" w:rsidRDefault="00C908BD" w:rsidP="001237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A8" w:rsidRDefault="001237A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4pt;margin-top:32.1pt;width:15.3pt;height:11.95pt;z-index:-251661824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0"/>
                </w:pPr>
                <w:r>
                  <w:t>3-2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3.7pt;margin-top:32.1pt;width:181.7pt;height:12.25pt;z-index:-251660800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3: </w:t>
                </w:r>
                <w:r>
                  <w:rPr>
                    <w:spacing w:val="22"/>
                  </w:rPr>
                  <w:t xml:space="preserve"> </w:t>
                </w:r>
                <w:r>
                  <w:t>Message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w w:val="107"/>
                  </w:rPr>
                  <w:t>Oriented</w:t>
                </w:r>
                <w:r>
                  <w:rPr>
                    <w:spacing w:val="10"/>
                    <w:w w:val="107"/>
                  </w:rPr>
                  <w:t xml:space="preserve"> </w:t>
                </w:r>
                <w:r>
                  <w:rPr>
                    <w:w w:val="107"/>
                  </w:rPr>
                  <w:t>Communication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A8" w:rsidRDefault="001237A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4pt;margin-top:32.1pt;width:181.7pt;height:12.25pt;z-index:-251658752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3: </w:t>
                </w:r>
                <w:r>
                  <w:rPr>
                    <w:spacing w:val="22"/>
                  </w:rPr>
                  <w:t xml:space="preserve"> </w:t>
                </w:r>
                <w:r>
                  <w:t>Message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w w:val="107"/>
                  </w:rPr>
                  <w:t>Oriented</w:t>
                </w:r>
                <w:r>
                  <w:rPr>
                    <w:spacing w:val="10"/>
                    <w:w w:val="107"/>
                  </w:rPr>
                  <w:t xml:space="preserve"> </w:t>
                </w:r>
                <w:r>
                  <w:rPr>
                    <w:w w:val="107"/>
                  </w:rPr>
                  <w:t>Communication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0.1pt;margin-top:32.1pt;width:15.3pt;height:11.95pt;z-index:-251657728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0"/>
                </w:pPr>
                <w:r>
                  <w:t>3-3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A8" w:rsidRDefault="001237A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2.1pt;width:15.3pt;height:11.95pt;z-index:-251656704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0"/>
                </w:pPr>
                <w:r>
                  <w:t>3-4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3.7pt;margin-top:32.1pt;width:181.7pt;height:12.25pt;z-index:-251655680;mso-position-horizontal-relative:page;mso-position-vertical-relative:page" filled="f" stroked="f">
          <v:textbox inset="0,0,0,0">
            <w:txbxContent>
              <w:p w:rsidR="001237A8" w:rsidRDefault="00C908BD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3: </w:t>
                </w:r>
                <w:r>
                  <w:rPr>
                    <w:spacing w:val="22"/>
                  </w:rPr>
                  <w:t xml:space="preserve"> </w:t>
                </w:r>
                <w:r>
                  <w:t>Message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w w:val="107"/>
                  </w:rPr>
                  <w:t>Oriented</w:t>
                </w:r>
                <w:r>
                  <w:rPr>
                    <w:spacing w:val="10"/>
                    <w:w w:val="107"/>
                  </w:rPr>
                  <w:t xml:space="preserve"> </w:t>
                </w:r>
                <w:r>
                  <w:rPr>
                    <w:w w:val="107"/>
                  </w:rPr>
                  <w:t>Communication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C34CB"/>
    <w:multiLevelType w:val="multilevel"/>
    <w:tmpl w:val="1E2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237A8"/>
    <w:rsid w:val="001237A8"/>
    <w:rsid w:val="006A4DD9"/>
    <w:rsid w:val="00C90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mer@wku.edu.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HOPE</cp:lastModifiedBy>
  <cp:revision>2</cp:revision>
  <dcterms:created xsi:type="dcterms:W3CDTF">2021-05-14T17:26:00Z</dcterms:created>
  <dcterms:modified xsi:type="dcterms:W3CDTF">2021-05-14T17:28:00Z</dcterms:modified>
</cp:coreProperties>
</file>